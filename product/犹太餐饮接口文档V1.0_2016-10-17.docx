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jc w:val="center"/>
        <w:rPr>
          <w:rFonts w:ascii="宋体" w:hAnsi="宋体" w:eastAsia="宋体" w:cs="宋体"/>
          <w:sz w:val="48"/>
          <w:szCs w:val="48"/>
          <w:lang w:val="zh-TW"/>
        </w:rPr>
      </w:pPr>
      <w:r>
        <w:rPr>
          <w:rFonts w:hint="eastAsia" w:ascii="宋体" w:hAnsi="宋体" w:eastAsia="宋体" w:cs="宋体"/>
          <w:sz w:val="48"/>
          <w:szCs w:val="48"/>
          <w:lang w:val="en-US" w:eastAsia="zh-CN"/>
        </w:rPr>
        <w:t>犹太餐饮</w:t>
      </w:r>
      <w:r>
        <w:rPr>
          <w:rFonts w:ascii="Trebuchet MS"/>
          <w:sz w:val="48"/>
          <w:szCs w:val="48"/>
        </w:rPr>
        <w:t>APP</w:t>
      </w:r>
      <w:r>
        <w:rPr>
          <w:rFonts w:ascii="宋体" w:hAnsi="宋体" w:eastAsia="宋体" w:cs="宋体"/>
          <w:sz w:val="48"/>
          <w:szCs w:val="48"/>
          <w:lang w:val="zh-TW" w:eastAsia="zh-TW"/>
        </w:rPr>
        <w:t>接口</w:t>
      </w:r>
    </w:p>
    <w:p>
      <w:pPr>
        <w:pStyle w:val="18"/>
        <w:jc w:val="center"/>
        <w:rPr>
          <w:sz w:val="48"/>
          <w:szCs w:val="48"/>
        </w:rPr>
      </w:pPr>
      <w:r>
        <w:rPr>
          <w:rFonts w:ascii="Trebuchet MS"/>
          <w:sz w:val="48"/>
          <w:szCs w:val="48"/>
        </w:rPr>
        <w:t>V</w:t>
      </w:r>
      <w:r>
        <w:rPr>
          <w:rFonts w:hint="eastAsia" w:asciiTheme="minorEastAsia" w:hAnsiTheme="minorEastAsia" w:eastAsiaTheme="minorEastAsia"/>
          <w:sz w:val="48"/>
          <w:szCs w:val="48"/>
        </w:rPr>
        <w:t>1</w:t>
      </w:r>
      <w:r>
        <w:rPr>
          <w:rFonts w:ascii="Trebuchet MS"/>
          <w:sz w:val="48"/>
          <w:szCs w:val="48"/>
        </w:rPr>
        <w:t>.0</w:t>
      </w:r>
    </w:p>
    <w:p>
      <w:pPr>
        <w:pStyle w:val="19"/>
        <w:spacing w:before="0"/>
        <w:rPr>
          <w:lang w:val="zh-TW" w:eastAsia="zh-TW"/>
        </w:rPr>
      </w:pPr>
      <w:bookmarkStart w:id="0" w:name="_Toc5754"/>
      <w:bookmarkStart w:id="1" w:name="_Toc"/>
      <w:r>
        <w:rPr>
          <w:lang w:val="zh-TW" w:eastAsia="zh-TW"/>
        </w:rPr>
        <w:t>引言</w:t>
      </w:r>
      <w:bookmarkEnd w:id="0"/>
      <w:bookmarkEnd w:id="1"/>
    </w:p>
    <w:p>
      <w:pPr>
        <w:pStyle w:val="18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版权：上海松点科技有限公司</w:t>
      </w:r>
    </w:p>
    <w:p>
      <w:pPr>
        <w:pStyle w:val="18"/>
        <w:rPr>
          <w:rFonts w:ascii="宋体" w:hAnsi="宋体" w:eastAsia="宋体" w:cs="宋体"/>
          <w:lang w:val="zh-TW" w:eastAsia="zh-TW"/>
        </w:rPr>
      </w:pPr>
    </w:p>
    <w:p>
      <w:pPr>
        <w:pStyle w:val="19"/>
        <w:spacing w:before="0"/>
      </w:pPr>
      <w:bookmarkStart w:id="2" w:name="_Toc1"/>
      <w:bookmarkStart w:id="3" w:name="_Toc8459"/>
      <w:r>
        <w:rPr>
          <w:lang w:val="zh-TW" w:eastAsia="zh-TW"/>
        </w:rPr>
        <w:t>版本修改记录</w:t>
      </w:r>
      <w:bookmarkEnd w:id="2"/>
      <w:bookmarkEnd w:id="3"/>
    </w:p>
    <w:tbl>
      <w:tblPr>
        <w:tblStyle w:val="16"/>
        <w:tblW w:w="926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1820"/>
        <w:gridCol w:w="1885"/>
        <w:gridCol w:w="2147"/>
        <w:gridCol w:w="900"/>
        <w:gridCol w:w="126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8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版本号</w:t>
            </w:r>
          </w:p>
        </w:tc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8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制定／变更日期</w:t>
            </w: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8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编制人</w:t>
            </w:r>
            <w:r>
              <w:rPr>
                <w:rFonts w:ascii="宋体" w:hAnsi="宋体" w:eastAsia="宋体" w:cs="宋体"/>
                <w:b/>
                <w:bCs/>
              </w:rPr>
              <w:t>/</w:t>
            </w: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修改人</w:t>
            </w:r>
          </w:p>
        </w:tc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8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修改说明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8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审批人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8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生效日期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8"/>
            </w:pPr>
            <w:r>
              <w:rPr>
                <w:rFonts w:ascii="宋体" w:hAnsi="宋体" w:eastAsia="宋体" w:cs="宋体"/>
              </w:rPr>
              <w:t>1.0</w:t>
            </w:r>
          </w:p>
        </w:tc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0"/>
              <w:tabs>
                <w:tab w:val="clear" w:pos="425"/>
              </w:tabs>
              <w:ind w:left="0" w:firstLine="0"/>
            </w:pPr>
            <w:r>
              <w:rPr>
                <w:rFonts w:ascii="宋体" w:hAnsi="宋体" w:eastAsia="宋体" w:cs="宋体"/>
                <w:sz w:val="21"/>
                <w:szCs w:val="21"/>
              </w:rPr>
              <w:t>201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 w:cs="宋体"/>
                <w:sz w:val="21"/>
                <w:szCs w:val="21"/>
              </w:rPr>
              <w:t>-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09</w:t>
            </w:r>
            <w:r>
              <w:rPr>
                <w:rFonts w:ascii="宋体" w:hAnsi="宋体" w:eastAsia="宋体" w:cs="宋体"/>
                <w:sz w:val="21"/>
                <w:szCs w:val="21"/>
              </w:rPr>
              <w:t>-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09</w:t>
            </w: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0"/>
              <w:tabs>
                <w:tab w:val="clear" w:pos="425"/>
              </w:tabs>
              <w:ind w:left="0" w:firstLine="0"/>
            </w:pPr>
          </w:p>
        </w:tc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8"/>
            </w:pPr>
            <w:r>
              <w:rPr>
                <w:rFonts w:ascii="宋体" w:hAnsi="宋体" w:eastAsia="宋体" w:cs="宋体"/>
                <w:lang w:val="zh-TW" w:eastAsia="zh-TW"/>
              </w:rPr>
              <w:t>首次制定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</w:tbl>
    <w:p>
      <w:pPr>
        <w:pStyle w:val="19"/>
        <w:spacing w:before="0"/>
        <w:rPr>
          <w:lang w:val="zh-TW" w:eastAsia="zh-TW"/>
        </w:rPr>
      </w:pPr>
      <w:bookmarkStart w:id="4" w:name="_Toc2"/>
      <w:bookmarkStart w:id="5" w:name="_Toc31575"/>
      <w:r>
        <w:rPr>
          <w:lang w:val="zh-TW" w:eastAsia="zh-TW"/>
        </w:rPr>
        <w:t>目录</w:t>
      </w:r>
      <w:bookmarkEnd w:id="4"/>
      <w:bookmarkEnd w:id="5"/>
    </w:p>
    <w:p>
      <w:pPr>
        <w:pStyle w:val="10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TOC \o "1-2" \h \u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_Toc5754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lang w:val="zh-TW" w:eastAsia="zh-TW"/>
        </w:rPr>
        <w:t>引言</w:t>
      </w:r>
      <w:r>
        <w:tab/>
      </w:r>
      <w:r>
        <w:fldChar w:fldCharType="begin"/>
      </w:r>
      <w:r>
        <w:instrText xml:space="preserve"> PAGEREF _Toc5754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0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_Toc8459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lang w:val="zh-TW" w:eastAsia="zh-TW"/>
        </w:rPr>
        <w:t>版本修改记录</w:t>
      </w:r>
      <w:r>
        <w:tab/>
      </w:r>
      <w:r>
        <w:fldChar w:fldCharType="begin"/>
      </w:r>
      <w:r>
        <w:instrText xml:space="preserve"> PAGEREF _Toc8459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0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_Toc31575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lang w:val="zh-TW" w:eastAsia="zh-TW"/>
        </w:rPr>
        <w:t>目录</w:t>
      </w:r>
      <w:r>
        <w:tab/>
      </w:r>
      <w:r>
        <w:fldChar w:fldCharType="begin"/>
      </w:r>
      <w:r>
        <w:instrText xml:space="preserve"> PAGEREF _Toc31575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0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_Toc13610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position w:val="0"/>
          <w:lang w:val="zh-TW" w:eastAsia="zh-TW"/>
        </w:rPr>
        <w:t xml:space="preserve">一. </w:t>
      </w:r>
      <w:r>
        <w:rPr>
          <w:rFonts w:ascii="Helvetica"/>
        </w:rPr>
        <w:t>APP</w:t>
      </w:r>
      <w:r>
        <w:rPr>
          <w:lang w:val="zh-TW" w:eastAsia="zh-TW"/>
        </w:rPr>
        <w:t>平台接口</w:t>
      </w:r>
      <w:r>
        <w:tab/>
      </w:r>
      <w:r>
        <w:fldChar w:fldCharType="begin"/>
      </w:r>
      <w:r>
        <w:instrText xml:space="preserve"> PAGEREF _Toc13610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_Toc18815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ascii="Times" w:hAnsi="Times" w:eastAsia="Times" w:cs="Times"/>
          <w:position w:val="0"/>
          <w:lang w:val="zh-TW" w:eastAsia="zh-TW"/>
        </w:rPr>
        <w:t xml:space="preserve">1. </w:t>
      </w:r>
      <w:r>
        <w:rPr>
          <w:rFonts w:hint="eastAsia" w:ascii="宋体" w:hAnsi="宋体" w:eastAsia="宋体" w:cs="宋体"/>
          <w:lang w:val="en-US" w:eastAsia="zh-CN"/>
        </w:rPr>
        <w:t>获取</w:t>
      </w:r>
      <w:r>
        <w:rPr>
          <w:rFonts w:ascii="宋体" w:hAnsi="宋体" w:eastAsia="宋体" w:cs="宋体"/>
          <w:lang w:val="zh-TW" w:eastAsia="zh-TW"/>
        </w:rPr>
        <w:t>验证码</w:t>
      </w:r>
      <w:r>
        <w:tab/>
      </w:r>
      <w:r>
        <w:fldChar w:fldCharType="begin"/>
      </w:r>
      <w:r>
        <w:instrText xml:space="preserve"> PAGEREF _Toc18815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_Toc13127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ascii="Times" w:hAnsi="Times" w:eastAsia="Times" w:cs="Times"/>
          <w:position w:val="0"/>
          <w:lang w:val="zh-TW" w:eastAsia="zh-TW"/>
        </w:rPr>
        <w:t xml:space="preserve">2. </w:t>
      </w:r>
      <w:r>
        <w:rPr>
          <w:rFonts w:hint="eastAsia" w:ascii="宋体" w:hAnsi="宋体" w:eastAsia="宋体" w:cs="宋体"/>
          <w:lang w:val="zh-TW" w:eastAsia="zh-TW"/>
        </w:rPr>
        <w:t>注册</w:t>
      </w:r>
      <w:r>
        <w:tab/>
      </w:r>
      <w:r>
        <w:fldChar w:fldCharType="begin"/>
      </w:r>
      <w:r>
        <w:instrText xml:space="preserve"> PAGEREF _Toc13127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_Toc32007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ascii="Times" w:hAnsi="Times" w:eastAsia="Times" w:cs="Times"/>
          <w:position w:val="0"/>
          <w:lang w:val="zh-TW" w:eastAsia="zh-TW"/>
        </w:rPr>
        <w:t xml:space="preserve">3. </w:t>
      </w:r>
      <w:r>
        <w:rPr>
          <w:rFonts w:hint="eastAsia" w:ascii="宋体" w:hAnsi="宋体" w:eastAsia="宋体" w:cs="宋体"/>
          <w:lang w:val="zh-TW" w:eastAsia="zh-TW"/>
        </w:rPr>
        <w:t>登录</w:t>
      </w:r>
      <w:r>
        <w:tab/>
      </w:r>
      <w:r>
        <w:fldChar w:fldCharType="begin"/>
      </w:r>
      <w:r>
        <w:instrText xml:space="preserve"> PAGEREF _Toc32007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_Toc22574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ascii="Times" w:hAnsi="Times" w:eastAsia="Times" w:cs="Times"/>
          <w:position w:val="0"/>
          <w:lang w:val="zh-TW" w:eastAsia="zh-TW"/>
        </w:rPr>
        <w:t xml:space="preserve">4. </w:t>
      </w:r>
      <w:r>
        <w:rPr>
          <w:rFonts w:hint="eastAsia" w:ascii="宋体" w:hAnsi="宋体" w:eastAsia="宋体" w:cs="宋体"/>
          <w:lang w:val="zh-TW"/>
        </w:rPr>
        <w:t>找回</w:t>
      </w:r>
      <w:r>
        <w:rPr>
          <w:rFonts w:ascii="宋体" w:hAnsi="宋体" w:eastAsia="宋体" w:cs="宋体"/>
          <w:lang w:val="zh-TW" w:eastAsia="zh-TW"/>
        </w:rPr>
        <w:t>密码</w:t>
      </w:r>
      <w:r>
        <w:tab/>
      </w:r>
      <w:r>
        <w:fldChar w:fldCharType="begin"/>
      </w:r>
      <w:r>
        <w:instrText xml:space="preserve"> PAGEREF _Toc22574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_Toc29807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ascii="Times" w:hAnsi="Times" w:eastAsia="Times" w:cs="Times"/>
          <w:position w:val="0"/>
          <w:lang w:val="zh-TW" w:eastAsia="zh-TW"/>
        </w:rPr>
        <w:t xml:space="preserve">5. </w:t>
      </w:r>
      <w:r>
        <w:rPr>
          <w:rFonts w:hint="eastAsia" w:ascii="宋体" w:hAnsi="宋体" w:eastAsia="宋体" w:cs="宋体"/>
          <w:lang w:val="en-US" w:eastAsia="zh-CN"/>
        </w:rPr>
        <w:t>获取犹太中心首页信息</w:t>
      </w:r>
      <w:r>
        <w:tab/>
      </w:r>
      <w:r>
        <w:fldChar w:fldCharType="begin"/>
      </w:r>
      <w:r>
        <w:instrText xml:space="preserve"> PAGEREF _Toc29807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_Toc20927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ascii="Times" w:hAnsi="Times" w:eastAsia="Times" w:cs="Times"/>
          <w:position w:val="0"/>
          <w:lang w:val="zh-TW" w:eastAsia="zh-TW"/>
        </w:rPr>
        <w:t xml:space="preserve">6. </w:t>
      </w:r>
      <w:r>
        <w:rPr>
          <w:rFonts w:hint="eastAsia" w:ascii="宋体" w:hAnsi="宋体" w:eastAsia="宋体" w:cs="宋体"/>
          <w:lang w:val="en-US" w:eastAsia="zh-CN"/>
        </w:rPr>
        <w:t>获取菜品分类列表</w:t>
      </w:r>
      <w:r>
        <w:tab/>
      </w:r>
      <w:r>
        <w:fldChar w:fldCharType="begin"/>
      </w:r>
      <w:r>
        <w:instrText xml:space="preserve"> PAGEREF _Toc20927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_Toc12812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ascii="Times" w:hAnsi="Times" w:eastAsia="Times" w:cs="Times"/>
          <w:position w:val="0"/>
          <w:lang w:val="zh-TW" w:eastAsia="zh-TW"/>
        </w:rPr>
        <w:t xml:space="preserve">7. </w:t>
      </w:r>
      <w:r>
        <w:rPr>
          <w:rFonts w:hint="eastAsia" w:ascii="宋体" w:hAnsi="宋体" w:eastAsia="宋体" w:cs="宋体"/>
        </w:rPr>
        <w:t>获取</w:t>
      </w:r>
      <w:r>
        <w:rPr>
          <w:rFonts w:hint="eastAsia" w:ascii="宋体" w:hAnsi="宋体" w:eastAsia="宋体" w:cs="宋体"/>
          <w:lang w:val="en-US" w:eastAsia="zh-CN"/>
        </w:rPr>
        <w:t>菜品</w:t>
      </w:r>
      <w:r>
        <w:rPr>
          <w:rFonts w:hint="eastAsia" w:ascii="宋体" w:hAnsi="宋体" w:eastAsia="宋体" w:cs="宋体"/>
        </w:rPr>
        <w:t>列表</w:t>
      </w:r>
      <w:r>
        <w:tab/>
      </w:r>
      <w:r>
        <w:fldChar w:fldCharType="begin"/>
      </w:r>
      <w:r>
        <w:instrText xml:space="preserve"> PAGEREF _Toc12812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_Toc15645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ascii="Times" w:hAnsi="Times" w:eastAsia="Times" w:cs="Times"/>
          <w:position w:val="0"/>
          <w:lang w:val="zh-TW" w:eastAsia="zh-TW"/>
        </w:rPr>
        <w:t xml:space="preserve">8. </w:t>
      </w:r>
      <w:r>
        <w:rPr>
          <w:rFonts w:hint="eastAsia" w:ascii="宋体" w:hAnsi="宋体" w:eastAsia="宋体" w:cs="宋体"/>
          <w:lang w:val="en-US" w:eastAsia="zh-CN"/>
        </w:rPr>
        <w:t>获取配菜列表</w:t>
      </w:r>
      <w:r>
        <w:tab/>
      </w:r>
      <w:r>
        <w:fldChar w:fldCharType="begin"/>
      </w:r>
      <w:r>
        <w:instrText xml:space="preserve"> PAGEREF _Toc15645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_Toc6641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ascii="Times" w:hAnsi="Times" w:eastAsia="Times" w:cs="Times"/>
          <w:position w:val="0"/>
          <w:lang w:val="zh-TW" w:eastAsia="zh-TW"/>
        </w:rPr>
        <w:t xml:space="preserve">9. </w:t>
      </w:r>
      <w:r>
        <w:rPr>
          <w:rFonts w:hint="eastAsia" w:ascii="宋体" w:hAnsi="宋体" w:eastAsia="宋体" w:cs="宋体"/>
          <w:lang w:val="en-US" w:eastAsia="zh-CN"/>
        </w:rPr>
        <w:t>提交订单</w:t>
      </w:r>
      <w:r>
        <w:tab/>
      </w:r>
      <w:r>
        <w:fldChar w:fldCharType="begin"/>
      </w:r>
      <w:r>
        <w:instrText xml:space="preserve"> PAGEREF _Toc6641 </w:instrText>
      </w:r>
      <w:r>
        <w:fldChar w:fldCharType="separate"/>
      </w:r>
      <w:r>
        <w:t>11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_Toc17290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hint="eastAsia" w:ascii="Times" w:hAnsi="Times" w:eastAsia="Times" w:cs="Times"/>
          <w:position w:val="0"/>
          <w:lang w:val="zh-TW" w:eastAsia="zh-TW"/>
        </w:rPr>
        <w:t xml:space="preserve">10. </w:t>
      </w:r>
      <w:r>
        <w:rPr>
          <w:rFonts w:hint="eastAsia" w:ascii="宋体" w:hAnsi="宋体" w:eastAsia="宋体" w:cs="宋体"/>
          <w:lang w:val="zh-TW"/>
        </w:rPr>
        <w:t>获取</w:t>
      </w:r>
      <w:r>
        <w:rPr>
          <w:rFonts w:hint="eastAsia" w:ascii="宋体" w:hAnsi="宋体" w:eastAsia="宋体" w:cs="宋体"/>
          <w:lang w:val="en-US" w:eastAsia="zh-CN"/>
        </w:rPr>
        <w:t>外卖自提/送达时间列表</w:t>
      </w:r>
      <w:r>
        <w:tab/>
      </w:r>
      <w:r>
        <w:fldChar w:fldCharType="begin"/>
      </w:r>
      <w:r>
        <w:instrText xml:space="preserve"> PAGEREF _Toc17290 </w:instrText>
      </w:r>
      <w:r>
        <w:fldChar w:fldCharType="separate"/>
      </w:r>
      <w:r>
        <w:t>13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_Toc6128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ascii="Times" w:hAnsi="Times" w:eastAsia="Times" w:cs="Times"/>
          <w:b/>
          <w:bCs/>
          <w:position w:val="0"/>
          <w:lang w:val="zh-TW" w:eastAsia="zh-TW"/>
        </w:rPr>
        <w:t xml:space="preserve">11. </w:t>
      </w:r>
      <w:r>
        <w:rPr>
          <w:rFonts w:hint="eastAsia" w:ascii="宋体" w:hAnsi="宋体" w:eastAsia="宋体" w:cs="宋体"/>
          <w:lang w:val="zh-TW"/>
        </w:rPr>
        <w:t>获取</w:t>
      </w:r>
      <w:r>
        <w:rPr>
          <w:rFonts w:hint="eastAsia" w:ascii="宋体" w:hAnsi="宋体" w:eastAsia="宋体" w:cs="宋体"/>
          <w:lang w:val="en-US" w:eastAsia="zh-CN"/>
        </w:rPr>
        <w:t>收货地址列表</w:t>
      </w:r>
      <w:r>
        <w:tab/>
      </w:r>
      <w:r>
        <w:fldChar w:fldCharType="begin"/>
      </w:r>
      <w:r>
        <w:instrText xml:space="preserve"> PAGEREF _Toc6128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_Toc13024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ascii="Times" w:hAnsi="Times" w:eastAsia="Times" w:cs="Times"/>
          <w:position w:val="0"/>
          <w:lang w:val="zh-TW" w:eastAsia="zh-TW"/>
        </w:rPr>
        <w:t xml:space="preserve">12. </w:t>
      </w:r>
      <w:r>
        <w:rPr>
          <w:rFonts w:hint="eastAsia" w:ascii="宋体" w:hAnsi="宋体" w:eastAsia="宋体" w:cs="宋体"/>
          <w:lang w:val="en-US" w:eastAsia="zh-CN"/>
        </w:rPr>
        <w:t>新增收货地址</w:t>
      </w:r>
      <w:r>
        <w:tab/>
      </w:r>
      <w:r>
        <w:fldChar w:fldCharType="begin"/>
      </w:r>
      <w:r>
        <w:instrText xml:space="preserve"> PAGEREF _Toc13024 </w:instrText>
      </w:r>
      <w:r>
        <w:fldChar w:fldCharType="separate"/>
      </w:r>
      <w:r>
        <w:t>15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_Toc13977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ascii="Times" w:hAnsi="Times" w:eastAsia="Times" w:cs="Times"/>
          <w:b w:val="0"/>
          <w:position w:val="0"/>
          <w:lang w:val="zh-TW" w:eastAsia="zh-TW"/>
        </w:rPr>
        <w:t xml:space="preserve">13. </w:t>
      </w:r>
      <w:r>
        <w:rPr>
          <w:rFonts w:hint="eastAsia" w:ascii="宋体" w:hAnsi="宋体" w:eastAsia="宋体" w:cs="宋体"/>
          <w:b/>
          <w:bCs w:val="0"/>
          <w:lang w:val="zh-TW"/>
        </w:rPr>
        <w:t>获取</w:t>
      </w:r>
      <w:r>
        <w:rPr>
          <w:rFonts w:hint="eastAsia" w:ascii="宋体" w:hAnsi="宋体" w:eastAsia="宋体" w:cs="宋体"/>
          <w:b/>
          <w:bCs w:val="0"/>
          <w:lang w:val="en-US" w:eastAsia="zh-CN"/>
        </w:rPr>
        <w:t>shabbat列表</w:t>
      </w:r>
      <w:r>
        <w:tab/>
      </w:r>
      <w:r>
        <w:fldChar w:fldCharType="begin"/>
      </w:r>
      <w:r>
        <w:instrText xml:space="preserve"> PAGEREF _Toc13977 </w:instrText>
      </w:r>
      <w:r>
        <w:fldChar w:fldCharType="separate"/>
      </w:r>
      <w:r>
        <w:t>16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_Toc5890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ascii="Times" w:hAnsi="Times" w:eastAsia="Times" w:cs="Times"/>
          <w:b/>
          <w:bCs/>
          <w:position w:val="0"/>
          <w:lang w:val="zh-TW" w:eastAsia="zh-TW"/>
        </w:rPr>
        <w:t xml:space="preserve">14. </w:t>
      </w:r>
      <w:r>
        <w:rPr>
          <w:rFonts w:hint="eastAsia" w:ascii="宋体" w:hAnsi="宋体" w:eastAsia="宋体" w:cs="宋体"/>
          <w:lang w:val="en-US" w:eastAsia="zh-CN"/>
        </w:rPr>
        <w:t>获取shabbat菜品列表</w:t>
      </w:r>
      <w:r>
        <w:tab/>
      </w:r>
      <w:r>
        <w:fldChar w:fldCharType="begin"/>
      </w:r>
      <w:r>
        <w:instrText xml:space="preserve"> PAGEREF _Toc5890 </w:instrText>
      </w:r>
      <w:r>
        <w:fldChar w:fldCharType="separate"/>
      </w:r>
      <w:r>
        <w:t>17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_Toc14197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ascii="Times" w:hAnsi="Times" w:eastAsia="Times" w:cs="Times"/>
          <w:b/>
          <w:bCs/>
          <w:position w:val="0"/>
          <w:lang w:val="zh-TW" w:eastAsia="zh-TW"/>
        </w:rPr>
        <w:t xml:space="preserve">15. </w:t>
      </w:r>
      <w:r>
        <w:rPr>
          <w:rFonts w:hint="eastAsia" w:ascii="宋体" w:hAnsi="宋体" w:eastAsia="宋体" w:cs="宋体"/>
          <w:lang w:val="en-US" w:eastAsia="zh-CN"/>
        </w:rPr>
        <w:t>shabbat预定</w:t>
      </w:r>
      <w:r>
        <w:tab/>
      </w:r>
      <w:r>
        <w:fldChar w:fldCharType="begin"/>
      </w:r>
      <w:r>
        <w:instrText xml:space="preserve"> PAGEREF _Toc14197 </w:instrText>
      </w:r>
      <w:r>
        <w:fldChar w:fldCharType="separate"/>
      </w:r>
      <w:r>
        <w:t>18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_Toc17350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ascii="Times" w:hAnsi="Times" w:eastAsia="Times" w:cs="Times"/>
          <w:b/>
          <w:bCs/>
          <w:position w:val="0"/>
          <w:lang w:val="zh-TW" w:eastAsia="zh-TW"/>
        </w:rPr>
        <w:t xml:space="preserve">16. </w:t>
      </w:r>
      <w:r>
        <w:rPr>
          <w:rFonts w:hint="eastAsia" w:ascii="宋体" w:hAnsi="宋体" w:eastAsia="宋体" w:cs="宋体"/>
          <w:lang w:val="zh-TW"/>
        </w:rPr>
        <w:t>获取</w:t>
      </w:r>
      <w:r>
        <w:rPr>
          <w:rFonts w:hint="eastAsia" w:ascii="宋体" w:hAnsi="宋体" w:eastAsia="宋体" w:cs="宋体"/>
          <w:lang w:val="en-US" w:eastAsia="zh-CN"/>
        </w:rPr>
        <w:t>shabbat可预定日期</w:t>
      </w:r>
      <w:r>
        <w:tab/>
      </w:r>
      <w:r>
        <w:fldChar w:fldCharType="begin"/>
      </w:r>
      <w:r>
        <w:instrText xml:space="preserve"> PAGEREF _Toc17350 </w:instrText>
      </w:r>
      <w:r>
        <w:fldChar w:fldCharType="separate"/>
      </w:r>
      <w:r>
        <w:t>19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_Toc32198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ascii="Times" w:hAnsi="Times" w:eastAsia="Times" w:cs="Times"/>
          <w:b/>
          <w:bCs/>
          <w:position w:val="0"/>
          <w:lang w:val="zh-TW" w:eastAsia="zh-TW"/>
        </w:rPr>
        <w:t xml:space="preserve">17. </w:t>
      </w:r>
      <w:r>
        <w:rPr>
          <w:rFonts w:hint="eastAsia" w:ascii="宋体" w:hAnsi="宋体" w:eastAsia="宋体" w:cs="宋体"/>
          <w:lang w:val="zh-TW"/>
        </w:rPr>
        <w:t>获取</w:t>
      </w:r>
      <w:r>
        <w:rPr>
          <w:rFonts w:hint="eastAsia" w:ascii="宋体" w:hAnsi="宋体" w:eastAsia="宋体" w:cs="宋体"/>
          <w:lang w:val="en-US" w:eastAsia="zh-CN"/>
        </w:rPr>
        <w:t>超市商品分类</w:t>
      </w:r>
      <w:r>
        <w:rPr>
          <w:rFonts w:hint="eastAsia" w:ascii="宋体" w:hAnsi="宋体" w:eastAsia="宋体" w:cs="宋体"/>
        </w:rPr>
        <w:t>列表</w:t>
      </w:r>
      <w:r>
        <w:tab/>
      </w:r>
      <w:r>
        <w:fldChar w:fldCharType="begin"/>
      </w:r>
      <w:r>
        <w:instrText xml:space="preserve"> PAGEREF _Toc32198 </w:instrText>
      </w:r>
      <w:r>
        <w:fldChar w:fldCharType="separate"/>
      </w:r>
      <w:r>
        <w:t>20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_Toc31515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hint="eastAsia" w:ascii="Times" w:hAnsi="Times" w:eastAsia="Times" w:cs="Times"/>
          <w:position w:val="0"/>
          <w:lang w:val="zh-TW" w:eastAsia="zh-TW"/>
        </w:rPr>
        <w:t xml:space="preserve">18. </w:t>
      </w:r>
      <w:r>
        <w:rPr>
          <w:rFonts w:hint="eastAsia" w:ascii="宋体" w:hAnsi="宋体" w:eastAsia="宋体" w:cs="宋体"/>
          <w:lang w:val="en-US" w:eastAsia="zh-CN"/>
        </w:rPr>
        <w:t>依据商品分类</w:t>
      </w:r>
      <w:r>
        <w:rPr>
          <w:rFonts w:hint="eastAsia" w:ascii="宋体" w:hAnsi="宋体" w:eastAsia="宋体" w:cs="宋体"/>
        </w:rPr>
        <w:t>获取</w:t>
      </w:r>
      <w:r>
        <w:rPr>
          <w:rFonts w:hint="eastAsia" w:ascii="宋体" w:hAnsi="宋体" w:eastAsia="宋体" w:cs="宋体"/>
          <w:lang w:val="en-US" w:eastAsia="zh-CN"/>
        </w:rPr>
        <w:t>商品</w:t>
      </w:r>
      <w:r>
        <w:rPr>
          <w:rFonts w:hint="eastAsia" w:ascii="宋体" w:hAnsi="宋体" w:eastAsia="宋体" w:cs="宋体"/>
        </w:rPr>
        <w:t>列表</w:t>
      </w:r>
      <w:r>
        <w:tab/>
      </w:r>
      <w:r>
        <w:fldChar w:fldCharType="begin"/>
      </w:r>
      <w:r>
        <w:instrText xml:space="preserve"> PAGEREF _Toc31515 </w:instrText>
      </w:r>
      <w:r>
        <w:fldChar w:fldCharType="separate"/>
      </w:r>
      <w:r>
        <w:t>21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_Toc26769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hint="eastAsia" w:ascii="Times" w:hAnsi="Times" w:eastAsia="Times" w:cs="Times"/>
          <w:position w:val="0"/>
          <w:lang w:val="zh-TW" w:eastAsia="zh-TW"/>
        </w:rPr>
        <w:t xml:space="preserve">19. </w:t>
      </w:r>
      <w:r>
        <w:rPr>
          <w:rFonts w:hint="eastAsia" w:ascii="宋体" w:hAnsi="宋体" w:eastAsia="宋体" w:cs="宋体"/>
          <w:lang w:val="en-US" w:eastAsia="zh-CN"/>
        </w:rPr>
        <w:t>捐款</w:t>
      </w:r>
      <w:r>
        <w:tab/>
      </w:r>
      <w:r>
        <w:fldChar w:fldCharType="begin"/>
      </w:r>
      <w:r>
        <w:instrText xml:space="preserve"> PAGEREF _Toc26769 </w:instrText>
      </w:r>
      <w:r>
        <w:fldChar w:fldCharType="separate"/>
      </w:r>
      <w:r>
        <w:t>22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_Toc31100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hint="eastAsia" w:ascii="Times" w:hAnsi="Times" w:eastAsia="Times" w:cs="Times"/>
          <w:position w:val="0"/>
          <w:lang w:val="zh-TW" w:eastAsia="zh-TW"/>
        </w:rPr>
        <w:t xml:space="preserve">20. </w:t>
      </w:r>
      <w:r>
        <w:rPr>
          <w:rFonts w:hint="eastAsia" w:ascii="宋体" w:hAnsi="宋体" w:eastAsia="宋体" w:cs="宋体"/>
          <w:lang w:val="en-US" w:eastAsia="zh-CN"/>
        </w:rPr>
        <w:t>获取特殊活动列表</w:t>
      </w:r>
      <w:r>
        <w:tab/>
      </w:r>
      <w:r>
        <w:fldChar w:fldCharType="begin"/>
      </w:r>
      <w:r>
        <w:instrText xml:space="preserve"> PAGEREF _Toc31100 </w:instrText>
      </w:r>
      <w:r>
        <w:fldChar w:fldCharType="separate"/>
      </w:r>
      <w:r>
        <w:t>23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_Toc24006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hint="eastAsia" w:ascii="Times" w:hAnsi="Times" w:eastAsia="Times" w:cs="Times"/>
          <w:position w:val="0"/>
          <w:lang w:val="zh-TW" w:eastAsia="zh-TW"/>
        </w:rPr>
        <w:t xml:space="preserve">21. </w:t>
      </w:r>
      <w:r>
        <w:rPr>
          <w:rFonts w:hint="eastAsia" w:ascii="宋体" w:hAnsi="宋体" w:eastAsia="宋体" w:cs="宋体"/>
          <w:lang w:val="en-US" w:eastAsia="zh-CN"/>
        </w:rPr>
        <w:t>特殊活动报名</w:t>
      </w:r>
      <w:r>
        <w:tab/>
      </w:r>
      <w:r>
        <w:fldChar w:fldCharType="begin"/>
      </w:r>
      <w:r>
        <w:instrText xml:space="preserve"> PAGEREF _Toc24006 </w:instrText>
      </w:r>
      <w:r>
        <w:fldChar w:fldCharType="separate"/>
      </w:r>
      <w:r>
        <w:t>24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_Toc17140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hint="eastAsia" w:ascii="Times" w:hAnsi="Times" w:eastAsia="Times" w:cs="Times"/>
          <w:position w:val="0"/>
          <w:lang w:val="zh-TW" w:eastAsia="zh-TW"/>
        </w:rPr>
        <w:t xml:space="preserve">22. </w:t>
      </w:r>
      <w:r>
        <w:rPr>
          <w:rFonts w:hint="eastAsia" w:ascii="宋体" w:hAnsi="宋体" w:eastAsia="宋体" w:cs="宋体"/>
          <w:lang w:val="en-US" w:eastAsia="zh-CN"/>
        </w:rPr>
        <w:t>特殊需求预定</w:t>
      </w:r>
      <w:r>
        <w:tab/>
      </w:r>
      <w:r>
        <w:fldChar w:fldCharType="begin"/>
      </w:r>
      <w:r>
        <w:instrText xml:space="preserve"> PAGEREF _Toc17140 </w:instrText>
      </w:r>
      <w:r>
        <w:fldChar w:fldCharType="separate"/>
      </w:r>
      <w:r>
        <w:t>25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_Toc6071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hint="eastAsia" w:ascii="Times" w:hAnsi="Times" w:eastAsia="Times" w:cs="Times"/>
          <w:position w:val="0"/>
          <w:lang w:val="zh-TW" w:eastAsia="zh-TW"/>
        </w:rPr>
        <w:t xml:space="preserve">23. </w:t>
      </w:r>
      <w:r>
        <w:rPr>
          <w:rFonts w:hint="eastAsia" w:ascii="宋体" w:hAnsi="宋体" w:eastAsia="宋体" w:cs="宋体"/>
          <w:lang w:val="zh-TW" w:eastAsia="zh-TW"/>
        </w:rPr>
        <w:t>获取</w:t>
      </w:r>
      <w:r>
        <w:rPr>
          <w:rFonts w:hint="eastAsia" w:ascii="宋体" w:hAnsi="宋体" w:eastAsia="宋体" w:cs="宋体"/>
          <w:lang w:val="en-US" w:eastAsia="zh-CN"/>
        </w:rPr>
        <w:t>我的订单列表</w:t>
      </w:r>
      <w:r>
        <w:tab/>
      </w:r>
      <w:r>
        <w:fldChar w:fldCharType="begin"/>
      </w:r>
      <w:r>
        <w:instrText xml:space="preserve"> PAGEREF _Toc6071 </w:instrText>
      </w:r>
      <w:r>
        <w:fldChar w:fldCharType="separate"/>
      </w:r>
      <w:r>
        <w:t>26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_Toc7482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hint="eastAsia" w:ascii="Times" w:hAnsi="Times" w:eastAsia="Times" w:cs="Times"/>
          <w:position w:val="0"/>
          <w:lang w:val="zh-TW" w:eastAsia="zh-TW"/>
        </w:rPr>
        <w:t xml:space="preserve">24. </w:t>
      </w:r>
      <w:r>
        <w:rPr>
          <w:rFonts w:hint="eastAsia" w:ascii="宋体" w:hAnsi="宋体" w:eastAsia="宋体" w:cs="宋体"/>
          <w:lang w:val="zh-TW" w:eastAsia="zh-TW"/>
        </w:rPr>
        <w:t>获取</w:t>
      </w:r>
      <w:r>
        <w:rPr>
          <w:rFonts w:hint="eastAsia" w:ascii="宋体" w:hAnsi="宋体" w:eastAsia="宋体" w:cs="宋体"/>
          <w:lang w:val="en-US" w:eastAsia="zh-CN"/>
        </w:rPr>
        <w:t>订单详情</w:t>
      </w:r>
      <w:r>
        <w:tab/>
      </w:r>
      <w:r>
        <w:fldChar w:fldCharType="begin"/>
      </w:r>
      <w:r>
        <w:instrText xml:space="preserve"> PAGEREF _Toc7482 </w:instrText>
      </w:r>
      <w:r>
        <w:fldChar w:fldCharType="separate"/>
      </w:r>
      <w:r>
        <w:t>27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_Toc3905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hint="eastAsia" w:ascii="Times" w:hAnsi="Times" w:eastAsia="Times" w:cs="Times"/>
          <w:position w:val="0"/>
          <w:lang w:val="zh-TW" w:eastAsia="zh-TW"/>
        </w:rPr>
        <w:t xml:space="preserve">25. </w:t>
      </w:r>
      <w:r>
        <w:rPr>
          <w:rFonts w:hint="eastAsia" w:ascii="宋体" w:hAnsi="宋体" w:eastAsia="宋体" w:cs="宋体"/>
          <w:lang w:val="en-US" w:eastAsia="zh-CN"/>
        </w:rPr>
        <w:t>查看我的订单评价</w:t>
      </w:r>
      <w:r>
        <w:tab/>
      </w:r>
      <w:r>
        <w:fldChar w:fldCharType="begin"/>
      </w:r>
      <w:r>
        <w:instrText xml:space="preserve"> PAGEREF _Toc3905 </w:instrText>
      </w:r>
      <w:r>
        <w:fldChar w:fldCharType="separate"/>
      </w:r>
      <w:r>
        <w:t>29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_Toc18348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hint="eastAsia" w:ascii="Times" w:hAnsi="Times" w:eastAsia="Times" w:cs="Times"/>
          <w:position w:val="0"/>
          <w:lang w:val="zh-TW" w:eastAsia="zh-TW"/>
        </w:rPr>
        <w:t xml:space="preserve">26. </w:t>
      </w:r>
      <w:r>
        <w:rPr>
          <w:rFonts w:hint="eastAsia" w:ascii="宋体" w:hAnsi="宋体" w:eastAsia="宋体" w:cs="宋体"/>
          <w:lang w:val="en-US" w:eastAsia="zh-CN"/>
        </w:rPr>
        <w:t>取消订单</w:t>
      </w:r>
      <w:r>
        <w:tab/>
      </w:r>
      <w:r>
        <w:fldChar w:fldCharType="begin"/>
      </w:r>
      <w:r>
        <w:instrText xml:space="preserve"> PAGEREF _Toc18348 </w:instrText>
      </w:r>
      <w:r>
        <w:fldChar w:fldCharType="separate"/>
      </w:r>
      <w:r>
        <w:t>30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_Toc28760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ascii="Times" w:hAnsi="Times" w:eastAsia="Times" w:cs="Times"/>
          <w:position w:val="0"/>
          <w:lang w:val="zh-TW" w:eastAsia="zh-TW"/>
        </w:rPr>
        <w:t xml:space="preserve">27. </w:t>
      </w:r>
      <w:r>
        <w:rPr>
          <w:rFonts w:hint="eastAsia" w:ascii="宋体" w:hAnsi="宋体" w:eastAsia="宋体" w:cs="宋体"/>
          <w:lang w:val="en-US" w:eastAsia="zh-CN"/>
        </w:rPr>
        <w:t>shabbat取消订单</w:t>
      </w:r>
      <w:r>
        <w:tab/>
      </w:r>
      <w:r>
        <w:fldChar w:fldCharType="begin"/>
      </w:r>
      <w:r>
        <w:instrText xml:space="preserve"> PAGEREF _Toc28760 </w:instrText>
      </w:r>
      <w:r>
        <w:fldChar w:fldCharType="separate"/>
      </w:r>
      <w:r>
        <w:t>30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_Toc18490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ascii="Times" w:hAnsi="Times" w:eastAsia="Times" w:cs="Times"/>
          <w:position w:val="0"/>
          <w:lang w:val="zh-TW" w:eastAsia="zh-TW"/>
        </w:rPr>
        <w:t xml:space="preserve">28. </w:t>
      </w:r>
      <w:r>
        <w:rPr>
          <w:rFonts w:hint="eastAsia" w:ascii="宋体" w:hAnsi="宋体" w:eastAsia="宋体" w:cs="宋体"/>
          <w:lang w:val="zh-TW" w:eastAsia="zh-TW"/>
        </w:rPr>
        <w:t>获取</w:t>
      </w:r>
      <w:r>
        <w:rPr>
          <w:rFonts w:hint="eastAsia" w:ascii="宋体" w:hAnsi="宋体" w:eastAsia="宋体" w:cs="宋体"/>
          <w:lang w:val="en-US" w:eastAsia="zh-CN"/>
        </w:rPr>
        <w:t>shabbat预定列表</w:t>
      </w:r>
      <w:r>
        <w:tab/>
      </w:r>
      <w:r>
        <w:fldChar w:fldCharType="begin"/>
      </w:r>
      <w:r>
        <w:instrText xml:space="preserve"> PAGEREF _Toc18490 </w:instrText>
      </w:r>
      <w:r>
        <w:fldChar w:fldCharType="separate"/>
      </w:r>
      <w:r>
        <w:t>31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_Toc13268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hint="eastAsia" w:ascii="Times" w:hAnsi="Times" w:eastAsia="Times" w:cs="Times"/>
          <w:position w:val="0"/>
          <w:lang w:val="zh-TW" w:eastAsia="zh-TW"/>
        </w:rPr>
        <w:t xml:space="preserve">29. </w:t>
      </w:r>
      <w:r>
        <w:rPr>
          <w:rFonts w:hint="eastAsia" w:ascii="宋体" w:hAnsi="宋体" w:eastAsia="宋体" w:cs="宋体"/>
          <w:lang w:val="zh-TW" w:eastAsia="zh-TW"/>
        </w:rPr>
        <w:t>获取</w:t>
      </w:r>
      <w:r>
        <w:rPr>
          <w:rFonts w:hint="eastAsia" w:ascii="宋体" w:hAnsi="宋体" w:eastAsia="宋体" w:cs="宋体"/>
          <w:lang w:val="en-US" w:eastAsia="zh-CN"/>
        </w:rPr>
        <w:t>堂吃预定列表</w:t>
      </w:r>
      <w:r>
        <w:tab/>
      </w:r>
      <w:r>
        <w:fldChar w:fldCharType="begin"/>
      </w:r>
      <w:r>
        <w:instrText xml:space="preserve"> PAGEREF _Toc13268 </w:instrText>
      </w:r>
      <w:r>
        <w:fldChar w:fldCharType="separate"/>
      </w:r>
      <w:r>
        <w:t>33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_Toc7287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ascii="Times" w:hAnsi="Times" w:eastAsia="Times" w:cs="Times"/>
          <w:position w:val="0"/>
          <w:lang w:val="zh-TW" w:eastAsia="zh-TW"/>
        </w:rPr>
        <w:t xml:space="preserve">30. </w:t>
      </w:r>
      <w:r>
        <w:rPr>
          <w:rFonts w:hint="eastAsia" w:ascii="宋体" w:hAnsi="宋体" w:eastAsia="宋体" w:cs="宋体"/>
          <w:lang w:val="zh-TW" w:eastAsia="zh-TW"/>
        </w:rPr>
        <w:t>获取</w:t>
      </w:r>
      <w:r>
        <w:rPr>
          <w:rFonts w:hint="eastAsia" w:ascii="宋体" w:hAnsi="宋体" w:eastAsia="宋体" w:cs="宋体"/>
          <w:lang w:val="en-US" w:eastAsia="zh-CN"/>
        </w:rPr>
        <w:t>特殊活动需求预定列表</w:t>
      </w:r>
      <w:r>
        <w:tab/>
      </w:r>
      <w:r>
        <w:fldChar w:fldCharType="begin"/>
      </w:r>
      <w:r>
        <w:instrText xml:space="preserve"> PAGEREF _Toc7287 </w:instrText>
      </w:r>
      <w:r>
        <w:fldChar w:fldCharType="separate"/>
      </w:r>
      <w:r>
        <w:t>34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_Toc4266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ascii="Times" w:hAnsi="Times" w:eastAsia="Times" w:cs="Times"/>
          <w:position w:val="0"/>
          <w:lang w:val="zh-TW" w:eastAsia="zh-TW"/>
        </w:rPr>
        <w:t xml:space="preserve">31. </w:t>
      </w:r>
      <w:r>
        <w:rPr>
          <w:rFonts w:hint="eastAsia" w:ascii="宋体" w:hAnsi="宋体" w:eastAsia="宋体" w:cs="宋体"/>
          <w:lang w:val="zh-TW" w:eastAsia="zh-TW"/>
        </w:rPr>
        <w:t>获取</w:t>
      </w:r>
      <w:r>
        <w:rPr>
          <w:rFonts w:hint="eastAsia" w:ascii="宋体" w:hAnsi="宋体" w:eastAsia="宋体" w:cs="宋体"/>
          <w:lang w:val="en-US" w:eastAsia="zh-CN"/>
        </w:rPr>
        <w:t>我已报名活动列表</w:t>
      </w:r>
      <w:r>
        <w:tab/>
      </w:r>
      <w:r>
        <w:fldChar w:fldCharType="begin"/>
      </w:r>
      <w:r>
        <w:instrText xml:space="preserve"> PAGEREF _Toc4266 </w:instrText>
      </w:r>
      <w:r>
        <w:fldChar w:fldCharType="separate"/>
      </w:r>
      <w:r>
        <w:t>35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_Toc22638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hint="eastAsia" w:ascii="Times" w:hAnsi="Times" w:eastAsia="Times" w:cs="Times"/>
          <w:position w:val="0"/>
          <w:lang w:val="zh-TW" w:eastAsia="zh-TW"/>
        </w:rPr>
        <w:t xml:space="preserve">32. </w:t>
      </w:r>
      <w:r>
        <w:rPr>
          <w:rFonts w:hint="eastAsia" w:ascii="宋体" w:hAnsi="宋体" w:eastAsia="宋体" w:cs="宋体"/>
          <w:lang w:val="zh-TW" w:eastAsia="zh-TW"/>
        </w:rPr>
        <w:t>获取</w:t>
      </w:r>
      <w:r>
        <w:rPr>
          <w:rFonts w:hint="eastAsia" w:ascii="宋体" w:hAnsi="宋体" w:eastAsia="宋体" w:cs="宋体"/>
          <w:lang w:val="en-US" w:eastAsia="zh-CN"/>
        </w:rPr>
        <w:t>我的捐款记录列表</w:t>
      </w:r>
      <w:r>
        <w:tab/>
      </w:r>
      <w:r>
        <w:fldChar w:fldCharType="begin"/>
      </w:r>
      <w:r>
        <w:instrText xml:space="preserve"> PAGEREF _Toc22638 </w:instrText>
      </w:r>
      <w:r>
        <w:fldChar w:fldCharType="separate"/>
      </w:r>
      <w:r>
        <w:t>36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_Toc18428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hint="eastAsia" w:ascii="Times" w:hAnsi="Times" w:eastAsia="Times" w:cs="Times"/>
          <w:position w:val="0"/>
          <w:lang w:val="zh-TW" w:eastAsia="zh-TW"/>
        </w:rPr>
        <w:t xml:space="preserve">33. </w:t>
      </w:r>
      <w:r>
        <w:rPr>
          <w:rFonts w:hint="eastAsia" w:ascii="宋体" w:hAnsi="宋体" w:eastAsia="宋体" w:cs="宋体"/>
          <w:lang w:val="zh-TW" w:eastAsia="zh-TW"/>
        </w:rPr>
        <w:t>获取</w:t>
      </w:r>
      <w:r>
        <w:rPr>
          <w:rFonts w:hint="eastAsia" w:ascii="宋体" w:hAnsi="宋体" w:eastAsia="宋体" w:cs="宋体"/>
          <w:lang w:val="en-US" w:eastAsia="zh-CN"/>
        </w:rPr>
        <w:t>APP最新版本信息</w:t>
      </w:r>
      <w:r>
        <w:tab/>
      </w:r>
      <w:r>
        <w:fldChar w:fldCharType="begin"/>
      </w:r>
      <w:r>
        <w:instrText xml:space="preserve"> PAGEREF _Toc18428 </w:instrText>
      </w:r>
      <w:r>
        <w:fldChar w:fldCharType="separate"/>
      </w:r>
      <w:r>
        <w:t>38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_Toc18673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hint="eastAsia" w:ascii="Times" w:hAnsi="Times" w:eastAsia="Times" w:cs="Times"/>
          <w:position w:val="0"/>
          <w:lang w:val="zh-TW" w:eastAsia="zh-TW"/>
        </w:rPr>
        <w:t xml:space="preserve">34. </w:t>
      </w:r>
      <w:r>
        <w:rPr>
          <w:rFonts w:hint="eastAsia" w:ascii="宋体" w:hAnsi="宋体" w:eastAsia="宋体" w:cs="宋体"/>
          <w:lang w:val="zh-TW" w:eastAsia="zh-TW"/>
        </w:rPr>
        <w:t>获取</w:t>
      </w:r>
      <w:r>
        <w:rPr>
          <w:rFonts w:hint="eastAsia" w:ascii="宋体" w:hAnsi="宋体" w:eastAsia="宋体" w:cs="宋体"/>
          <w:lang w:val="en-US" w:eastAsia="zh-CN"/>
        </w:rPr>
        <w:t>关于我们信息</w:t>
      </w:r>
      <w:r>
        <w:tab/>
      </w:r>
      <w:r>
        <w:fldChar w:fldCharType="begin"/>
      </w:r>
      <w:r>
        <w:instrText xml:space="preserve"> PAGEREF _Toc18673 </w:instrText>
      </w:r>
      <w:r>
        <w:fldChar w:fldCharType="separate"/>
      </w:r>
      <w:r>
        <w:t>39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_Toc10920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hint="eastAsia" w:ascii="Times" w:hAnsi="Times" w:eastAsia="Times" w:cs="Times"/>
          <w:position w:val="0"/>
          <w:lang w:val="zh-TW" w:eastAsia="zh-TW"/>
        </w:rPr>
        <w:t xml:space="preserve">35. </w:t>
      </w:r>
      <w:r>
        <w:rPr>
          <w:rFonts w:hint="eastAsia" w:ascii="宋体" w:hAnsi="宋体" w:eastAsia="宋体" w:cs="宋体"/>
          <w:lang w:val="en-US" w:eastAsia="zh-CN"/>
        </w:rPr>
        <w:t>修改密码</w:t>
      </w:r>
      <w:r>
        <w:tab/>
      </w:r>
      <w:r>
        <w:fldChar w:fldCharType="begin"/>
      </w:r>
      <w:r>
        <w:instrText xml:space="preserve"> PAGEREF _Toc10920 </w:instrText>
      </w:r>
      <w:r>
        <w:fldChar w:fldCharType="separate"/>
      </w:r>
      <w:r>
        <w:t>39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_Toc7538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hint="eastAsia" w:ascii="Times" w:hAnsi="Times" w:eastAsia="Times" w:cs="Times"/>
          <w:position w:val="0"/>
          <w:lang w:val="zh-TW" w:eastAsia="zh-TW"/>
        </w:rPr>
        <w:t xml:space="preserve">36. </w:t>
      </w:r>
      <w:r>
        <w:rPr>
          <w:rFonts w:hint="eastAsia" w:ascii="宋体" w:hAnsi="宋体" w:eastAsia="宋体" w:cs="宋体"/>
          <w:highlight w:val="none"/>
          <w:lang w:val="en-US" w:eastAsia="zh-CN"/>
        </w:rPr>
        <w:t>获取所有犹太中心列表</w:t>
      </w:r>
      <w:r>
        <w:tab/>
      </w:r>
      <w:r>
        <w:fldChar w:fldCharType="begin"/>
      </w:r>
      <w:r>
        <w:instrText xml:space="preserve"> PAGEREF _Toc7538 </w:instrText>
      </w:r>
      <w:r>
        <w:fldChar w:fldCharType="separate"/>
      </w:r>
      <w:r>
        <w:t>40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_Toc27702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hint="eastAsia" w:ascii="Times" w:hAnsi="Times" w:eastAsia="Times" w:cs="Times"/>
          <w:position w:val="0"/>
          <w:lang w:val="zh-TW" w:eastAsia="zh-TW"/>
        </w:rPr>
        <w:t xml:space="preserve">37. </w:t>
      </w:r>
      <w:r>
        <w:rPr>
          <w:rFonts w:hint="eastAsia" w:ascii="宋体" w:hAnsi="宋体" w:eastAsia="宋体" w:cs="宋体"/>
          <w:highlight w:val="none"/>
          <w:lang w:val="en-US" w:eastAsia="zh-CN"/>
        </w:rPr>
        <w:t>修改用户货币结算单位</w:t>
      </w:r>
      <w:r>
        <w:tab/>
      </w:r>
      <w:r>
        <w:fldChar w:fldCharType="begin"/>
      </w:r>
      <w:r>
        <w:instrText xml:space="preserve"> PAGEREF _Toc27702 </w:instrText>
      </w:r>
      <w:r>
        <w:fldChar w:fldCharType="separate"/>
      </w:r>
      <w:r>
        <w:t>41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_Toc32178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hint="eastAsia" w:ascii="Times" w:hAnsi="Times" w:eastAsia="Times" w:cs="Times"/>
          <w:position w:val="0"/>
          <w:lang w:val="zh-TW" w:eastAsia="zh-TW"/>
        </w:rPr>
        <w:t xml:space="preserve">38. </w:t>
      </w:r>
      <w:r>
        <w:rPr>
          <w:rFonts w:hint="eastAsia" w:ascii="宋体" w:hAnsi="宋体" w:eastAsia="宋体" w:cs="宋体"/>
          <w:highlight w:val="none"/>
          <w:lang w:val="en-US" w:eastAsia="zh-CN"/>
        </w:rPr>
        <w:t>获取用户个人信息</w:t>
      </w:r>
      <w:r>
        <w:tab/>
      </w:r>
      <w:r>
        <w:fldChar w:fldCharType="begin"/>
      </w:r>
      <w:r>
        <w:instrText xml:space="preserve"> PAGEREF _Toc32178 </w:instrText>
      </w:r>
      <w:r>
        <w:fldChar w:fldCharType="separate"/>
      </w:r>
      <w:r>
        <w:t>41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_Toc13914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hint="eastAsia" w:ascii="Times" w:hAnsi="Times" w:eastAsia="Times" w:cs="Times"/>
          <w:position w:val="0"/>
          <w:lang w:val="zh-TW" w:eastAsia="zh-TW"/>
        </w:rPr>
        <w:t xml:space="preserve">39. </w:t>
      </w:r>
      <w:r>
        <w:rPr>
          <w:rFonts w:hint="eastAsia" w:ascii="宋体" w:hAnsi="宋体" w:eastAsia="宋体" w:cs="宋体"/>
          <w:highlight w:val="none"/>
          <w:lang w:val="en-US" w:eastAsia="zh-CN"/>
        </w:rPr>
        <w:t>获取安息日说明信息</w:t>
      </w:r>
      <w:r>
        <w:tab/>
      </w:r>
      <w:r>
        <w:fldChar w:fldCharType="begin"/>
      </w:r>
      <w:r>
        <w:instrText xml:space="preserve"> PAGEREF _Toc13914 </w:instrText>
      </w:r>
      <w:r>
        <w:fldChar w:fldCharType="separate"/>
      </w:r>
      <w:r>
        <w:t>42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_Toc20928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hint="eastAsia" w:ascii="Times" w:hAnsi="Times" w:eastAsia="Times" w:cs="Times"/>
          <w:b/>
          <w:bCs/>
          <w:position w:val="0"/>
          <w:lang w:val="zh-TW" w:eastAsia="zh-TW"/>
        </w:rPr>
        <w:t xml:space="preserve">40. </w:t>
      </w:r>
      <w:r>
        <w:rPr>
          <w:rFonts w:hint="eastAsia" w:ascii="宋体" w:hAnsi="宋体" w:eastAsia="宋体" w:cs="宋体"/>
          <w:b/>
          <w:bCs/>
          <w:highlight w:val="none"/>
          <w:lang w:val="en-US" w:eastAsia="zh-CN"/>
        </w:rPr>
        <w:t>获取折扣列表信息</w:t>
      </w:r>
      <w:r>
        <w:tab/>
      </w:r>
      <w:r>
        <w:fldChar w:fldCharType="begin"/>
      </w:r>
      <w:r>
        <w:instrText xml:space="preserve"> PAGEREF _Toc20928 </w:instrText>
      </w:r>
      <w:r>
        <w:fldChar w:fldCharType="separate"/>
      </w:r>
      <w:r>
        <w:t>43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_Toc18788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hint="eastAsia" w:ascii="Times" w:hAnsi="Times" w:eastAsia="Times" w:cs="Times"/>
          <w:b/>
          <w:bCs/>
          <w:position w:val="0"/>
          <w:lang w:val="zh-TW" w:eastAsia="zh-TW"/>
        </w:rPr>
        <w:t xml:space="preserve">41. </w:t>
      </w:r>
      <w:r>
        <w:rPr>
          <w:rFonts w:hint="eastAsia" w:ascii="宋体" w:hAnsi="宋体" w:eastAsia="宋体" w:cs="宋体"/>
          <w:b/>
          <w:bCs/>
          <w:highlight w:val="none"/>
          <w:lang w:val="en-US" w:eastAsia="zh-CN"/>
        </w:rPr>
        <w:t>获取首页评论信息列表</w:t>
      </w:r>
      <w:r>
        <w:tab/>
      </w:r>
      <w:r>
        <w:fldChar w:fldCharType="begin"/>
      </w:r>
      <w:r>
        <w:instrText xml:space="preserve"> PAGEREF _Toc18788 </w:instrText>
      </w:r>
      <w:r>
        <w:fldChar w:fldCharType="separate"/>
      </w:r>
      <w:r>
        <w:t>44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_Toc30498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ascii="Times" w:hAnsi="Times" w:eastAsia="Times" w:cs="Times"/>
          <w:b/>
          <w:bCs/>
          <w:position w:val="0"/>
          <w:lang w:val="zh-TW" w:eastAsia="zh-TW"/>
        </w:rPr>
        <w:t xml:space="preserve">42. </w:t>
      </w:r>
      <w:r>
        <w:rPr>
          <w:rFonts w:hint="eastAsia" w:ascii="Times" w:hAnsi="Times" w:eastAsia="宋体" w:cs="Times"/>
          <w:b/>
          <w:bCs/>
          <w:highlight w:val="none"/>
          <w:lang w:val="en-US" w:eastAsia="zh-CN"/>
        </w:rPr>
        <w:t>提交评价</w:t>
      </w:r>
      <w:r>
        <w:tab/>
      </w:r>
      <w:r>
        <w:fldChar w:fldCharType="begin"/>
      </w:r>
      <w:r>
        <w:instrText xml:space="preserve"> PAGEREF _Toc30498 </w:instrText>
      </w:r>
      <w:r>
        <w:fldChar w:fldCharType="separate"/>
      </w:r>
      <w:r>
        <w:t>45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begin"/>
      </w:r>
      <w:r>
        <w:rPr>
          <w:rFonts w:ascii="微软雅黑" w:hAnsi="微软雅黑" w:eastAsia="微软雅黑" w:cs="微软雅黑"/>
          <w:b/>
          <w:bCs/>
          <w:lang w:val="zh-TW" w:eastAsia="zh-TW"/>
        </w:rPr>
        <w:instrText xml:space="preserve"> HYPERLINK \l _Toc6486 </w:instrText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separate"/>
      </w:r>
      <w:r>
        <w:rPr>
          <w:rFonts w:ascii="Times" w:hAnsi="Times" w:eastAsia="Times" w:cs="Times"/>
          <w:b/>
          <w:bCs/>
          <w:position w:val="0"/>
          <w:lang w:val="zh-TW" w:eastAsia="zh-TW"/>
        </w:rPr>
        <w:t xml:space="preserve">43. </w:t>
      </w:r>
      <w:r>
        <w:rPr>
          <w:rFonts w:hint="eastAsia" w:ascii="Times" w:hAnsi="Times" w:eastAsia="宋体" w:cs="Times"/>
          <w:b/>
          <w:bCs/>
          <w:highlight w:val="none"/>
          <w:lang w:val="en-US" w:eastAsia="zh-CN"/>
        </w:rPr>
        <w:t>堂吃预定</w:t>
      </w:r>
      <w:r>
        <w:tab/>
      </w:r>
      <w:r>
        <w:fldChar w:fldCharType="begin"/>
      </w:r>
      <w:r>
        <w:instrText xml:space="preserve"> PAGEREF _Toc6486 </w:instrText>
      </w:r>
      <w:r>
        <w:fldChar w:fldCharType="separate"/>
      </w:r>
      <w:r>
        <w:t>46</w:t>
      </w:r>
      <w:r>
        <w:fldChar w:fldCharType="end"/>
      </w: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1"/>
        <w:tabs>
          <w:tab w:val="right" w:leader="dot" w:pos="8300"/>
        </w:tabs>
      </w:pPr>
      <w:r>
        <w:rPr>
          <w:rFonts w:ascii="微软雅黑" w:hAnsi="微软雅黑" w:eastAsia="微软雅黑" w:cs="微软雅黑"/>
          <w:b/>
          <w:bCs/>
          <w:lang w:val="zh-TW" w:eastAsia="zh-TW"/>
        </w:rPr>
        <w:fldChar w:fldCharType="end"/>
      </w:r>
    </w:p>
    <w:p>
      <w:pPr>
        <w:pStyle w:val="18"/>
        <w:rPr>
          <w:rFonts w:ascii="微软雅黑" w:hAnsi="微软雅黑" w:eastAsia="微软雅黑" w:cs="微软雅黑"/>
          <w:b/>
          <w:bCs/>
          <w:lang w:val="zh-TW" w:eastAsia="zh-TW"/>
        </w:rPr>
      </w:pPr>
    </w:p>
    <w:p>
      <w:pPr>
        <w:pStyle w:val="18"/>
        <w:jc w:val="center"/>
      </w:pPr>
    </w:p>
    <w:p>
      <w:pPr>
        <w:pStyle w:val="18"/>
        <w:jc w:val="center"/>
      </w:pPr>
    </w:p>
    <w:p>
      <w:pPr>
        <w:pStyle w:val="19"/>
        <w:numPr>
          <w:ilvl w:val="0"/>
          <w:numId w:val="1"/>
        </w:numPr>
        <w:tabs>
          <w:tab w:val="left" w:pos="426"/>
        </w:tabs>
        <w:spacing w:before="0"/>
        <w:ind w:left="426" w:hanging="426"/>
        <w:rPr>
          <w:lang w:val="zh-TW" w:eastAsia="zh-TW"/>
        </w:rPr>
      </w:pPr>
      <w:bookmarkStart w:id="6" w:name="_Toc13610"/>
      <w:bookmarkStart w:id="7" w:name="_Toc3"/>
      <w:bookmarkStart w:id="8" w:name="_Toc4"/>
      <w:r>
        <w:rPr>
          <w:rFonts w:ascii="Helvetica"/>
        </w:rPr>
        <w:t>APP</w:t>
      </w:r>
      <w:r>
        <w:rPr>
          <w:lang w:val="zh-TW" w:eastAsia="zh-TW"/>
        </w:rPr>
        <w:t>平台接口</w:t>
      </w:r>
      <w:bookmarkEnd w:id="6"/>
      <w:bookmarkEnd w:id="7"/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</w:pPr>
      <w:bookmarkStart w:id="9" w:name="_Toc18815"/>
      <w:r>
        <w:rPr>
          <w:rFonts w:hint="eastAsia" w:ascii="宋体" w:hAnsi="宋体" w:eastAsia="宋体" w:cs="宋体"/>
          <w:lang w:val="en-US" w:eastAsia="zh-CN"/>
        </w:rPr>
        <w:t>获取</w:t>
      </w:r>
      <w:r>
        <w:rPr>
          <w:rFonts w:ascii="宋体" w:hAnsi="宋体" w:eastAsia="宋体" w:cs="宋体"/>
          <w:lang w:val="zh-TW" w:eastAsia="zh-TW"/>
        </w:rPr>
        <w:t>验证码</w:t>
      </w:r>
      <w:bookmarkEnd w:id="8"/>
      <w:bookmarkEnd w:id="9"/>
    </w:p>
    <w:p>
      <w:pPr>
        <w:pStyle w:val="24"/>
        <w:numPr>
          <w:ilvl w:val="0"/>
          <w:numId w:val="3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spacing w:line="360" w:lineRule="auto"/>
        <w:ind w:left="846" w:firstLine="0"/>
        <w:rPr>
          <w:rFonts w:eastAsia="宋体"/>
          <w:b/>
          <w:bCs/>
          <w:sz w:val="24"/>
          <w:szCs w:val="24"/>
        </w:rPr>
      </w:pPr>
      <w:r>
        <w:rPr>
          <w:rFonts w:hint="eastAsia" w:eastAsia="宋体"/>
          <w:b/>
          <w:bCs/>
          <w:sz w:val="24"/>
          <w:szCs w:val="24"/>
        </w:rPr>
        <w:t>/api/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doS</w:t>
      </w:r>
      <w:r>
        <w:rPr>
          <w:rFonts w:hint="eastAsia" w:eastAsia="宋体"/>
          <w:b/>
          <w:bCs/>
          <w:sz w:val="24"/>
          <w:szCs w:val="24"/>
        </w:rPr>
        <w:t>end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Verify</w:t>
      </w:r>
      <w:r>
        <w:rPr>
          <w:rFonts w:hint="eastAsia" w:eastAsia="宋体"/>
          <w:b/>
          <w:bCs/>
          <w:sz w:val="24"/>
          <w:szCs w:val="24"/>
        </w:rPr>
        <w:t>Code</w:t>
      </w:r>
    </w:p>
    <w:p>
      <w:pPr>
        <w:pStyle w:val="24"/>
        <w:numPr>
          <w:ilvl w:val="0"/>
          <w:numId w:val="4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zh-TW"/>
        </w:rPr>
        <w:t>触发后台发送校验码给用户</w:t>
      </w:r>
      <w:r>
        <w:rPr>
          <w:rFonts w:hint="eastAsia" w:ascii="宋体" w:hAnsi="宋体" w:eastAsia="宋体" w:cs="宋体"/>
          <w:lang w:val="en-US" w:eastAsia="zh-CN"/>
        </w:rPr>
        <w:t>用于注册或修改密码</w:t>
      </w:r>
    </w:p>
    <w:p>
      <w:pPr>
        <w:pStyle w:val="24"/>
        <w:numPr>
          <w:ilvl w:val="0"/>
          <w:numId w:val="5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6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46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8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>account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手机号码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/邮箱地址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Consolas" w:hAnsi="Consolas" w:eastAsia="宋体" w:cs="Consolas"/>
                <w:color w:val="2A00FF"/>
                <w:sz w:val="22"/>
                <w:szCs w:val="22"/>
                <w:u w:color="2A00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  <w:t>sendType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验证码类型（1：注册；2：找回密码）</w:t>
            </w:r>
          </w:p>
        </w:tc>
      </w:tr>
    </w:tbl>
    <w:p>
      <w:pPr>
        <w:pStyle w:val="24"/>
        <w:numPr>
          <w:ilvl w:val="0"/>
          <w:numId w:val="0"/>
        </w:numPr>
        <w:tabs>
          <w:tab w:val="left" w:pos="794"/>
          <w:tab w:val="left" w:leader="dot" w:pos="20100"/>
          <w:tab w:val="decimal" w:pos="24067"/>
        </w:tabs>
        <w:spacing w:line="360" w:lineRule="auto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7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color w:val="00B0F0"/>
              </w:rPr>
              <w:t>code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发送</w:t>
            </w:r>
            <w:r>
              <w:rPr>
                <w:rFonts w:ascii="宋体" w:hAnsi="宋体" w:eastAsia="宋体" w:cs="宋体"/>
                <w:lang w:val="zh-TW" w:eastAsia="zh-TW"/>
              </w:rPr>
              <w:t>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发送</w:t>
            </w:r>
            <w:r>
              <w:rPr>
                <w:rFonts w:ascii="宋体" w:hAnsi="宋体" w:eastAsia="宋体" w:cs="宋体"/>
                <w:lang w:val="zh-TW" w:eastAsia="zh-TW"/>
              </w:rPr>
              <w:t>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5"/>
            </w:pPr>
            <w:r>
              <w:rPr>
                <w:rFonts w:hAnsi="Arial Unicode MS" w:eastAsia="Arial Unicode MS" w:cs="Arial Unicode MS"/>
                <w:color w:val="00B0F0"/>
              </w:rPr>
              <w:t>message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5"/>
            </w:pPr>
            <w:r>
              <w:rPr>
                <w:rFonts w:hint="eastAsia" w:hAnsi="Arial Unicode MS" w:eastAsia="Arial Unicode MS" w:cs="Arial Unicode MS"/>
                <w:lang w:val="en-US" w:eastAsia="zh-CN"/>
              </w:rPr>
              <w:t xml:space="preserve">    s</w:t>
            </w:r>
            <w:r>
              <w:rPr>
                <w:rFonts w:hAnsi="Arial Unicode MS" w:eastAsia="Arial Unicode MS" w:cs="Arial Unicode MS"/>
              </w:rPr>
              <w:t>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5"/>
            </w:pPr>
            <w:r>
              <w:rPr>
                <w:rFonts w:hint="eastAsia" w:ascii="Arial Unicode MS" w:hAnsi="Arial Unicode MS" w:cs="Arial Unicode MS"/>
              </w:rPr>
              <w:t xml:space="preserve">      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返回的消息  成功或者失败的原因</w:t>
            </w:r>
          </w:p>
        </w:tc>
      </w:tr>
    </w:tbl>
    <w:p>
      <w:pPr>
        <w:pStyle w:val="24"/>
        <w:numPr>
          <w:ilvl w:val="0"/>
          <w:numId w:val="0"/>
        </w:numPr>
        <w:tabs>
          <w:tab w:val="left" w:pos="846"/>
        </w:tabs>
        <w:rPr>
          <w:rFonts w:ascii="宋体" w:hAnsi="宋体" w:eastAsia="宋体" w:cs="宋体"/>
          <w:b/>
          <w:bCs/>
          <w:lang w:val="zh-TW" w:eastAsia="zh-TW"/>
        </w:rPr>
      </w:pPr>
    </w:p>
    <w:p>
      <w:pPr>
        <w:pStyle w:val="24"/>
        <w:numPr>
          <w:ilvl w:val="0"/>
          <w:numId w:val="0"/>
        </w:numPr>
        <w:tabs>
          <w:tab w:val="left" w:pos="846"/>
        </w:tabs>
        <w:rPr>
          <w:rFonts w:ascii="宋体" w:hAnsi="宋体" w:eastAsia="宋体" w:cs="宋体"/>
          <w:b/>
          <w:bCs/>
          <w:lang w:val="zh-TW" w:eastAsia="zh-TW"/>
        </w:rPr>
      </w:pPr>
    </w:p>
    <w:p>
      <w:pPr>
        <w:pStyle w:val="24"/>
        <w:numPr>
          <w:ilvl w:val="0"/>
          <w:numId w:val="0"/>
        </w:numPr>
        <w:tabs>
          <w:tab w:val="left" w:pos="846"/>
        </w:tabs>
        <w:rPr>
          <w:rFonts w:ascii="宋体" w:hAnsi="宋体" w:eastAsia="宋体" w:cs="宋体"/>
          <w:b/>
          <w:bCs/>
          <w:lang w:val="zh-TW" w:eastAsia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ascii="Times" w:hAnsi="Times" w:eastAsia="Times" w:cs="Times"/>
          <w:lang w:val="zh-TW" w:eastAsia="zh-TW"/>
        </w:rPr>
      </w:pPr>
      <w:bookmarkStart w:id="10" w:name="_Toc5"/>
      <w:bookmarkStart w:id="11" w:name="_Toc13127"/>
      <w:r>
        <w:rPr>
          <w:rFonts w:hint="eastAsia" w:ascii="宋体" w:hAnsi="宋体" w:eastAsia="宋体" w:cs="宋体"/>
          <w:lang w:val="zh-TW" w:eastAsia="zh-TW"/>
        </w:rPr>
        <w:t>注册</w:t>
      </w:r>
      <w:bookmarkEnd w:id="10"/>
      <w:bookmarkEnd w:id="11"/>
    </w:p>
    <w:p>
      <w:pPr>
        <w:pStyle w:val="24"/>
        <w:numPr>
          <w:ilvl w:val="0"/>
          <w:numId w:val="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spacing w:line="360" w:lineRule="auto"/>
        <w:ind w:left="846" w:firstLine="0"/>
        <w:rPr>
          <w:rFonts w:eastAsia="宋体"/>
          <w:b/>
          <w:bCs/>
          <w:sz w:val="24"/>
          <w:szCs w:val="24"/>
        </w:rPr>
      </w:pPr>
      <w:r>
        <w:rPr>
          <w:rFonts w:hint="eastAsia" w:eastAsia="宋体"/>
          <w:b/>
          <w:bCs/>
          <w:sz w:val="24"/>
          <w:szCs w:val="24"/>
        </w:rPr>
        <w:t>/api/regist</w:t>
      </w:r>
    </w:p>
    <w:p>
      <w:pPr>
        <w:pStyle w:val="24"/>
        <w:numPr>
          <w:ilvl w:val="0"/>
          <w:numId w:val="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使用手机号码</w:t>
      </w:r>
      <w:r>
        <w:rPr>
          <w:rFonts w:hint="eastAsia" w:ascii="宋体" w:hAnsi="宋体" w:eastAsia="宋体" w:cs="宋体"/>
          <w:lang w:val="en-US" w:eastAsia="zh-CN"/>
        </w:rPr>
        <w:t>/邮箱地址</w:t>
      </w:r>
      <w:r>
        <w:rPr>
          <w:rFonts w:ascii="宋体" w:hAnsi="宋体" w:eastAsia="宋体" w:cs="宋体"/>
          <w:lang w:val="zh-TW" w:eastAsia="zh-TW"/>
        </w:rPr>
        <w:t>进行</w:t>
      </w:r>
      <w:r>
        <w:rPr>
          <w:rFonts w:ascii="宋体" w:hAnsi="宋体" w:eastAsia="宋体" w:cs="宋体"/>
        </w:rPr>
        <w:t>APP</w:t>
      </w:r>
      <w:r>
        <w:rPr>
          <w:rFonts w:ascii="宋体" w:hAnsi="宋体" w:eastAsia="宋体" w:cs="宋体"/>
          <w:lang w:val="zh-TW" w:eastAsia="zh-TW"/>
        </w:rPr>
        <w:t>用户注册。</w:t>
      </w:r>
    </w:p>
    <w:p>
      <w:pPr>
        <w:pStyle w:val="24"/>
        <w:numPr>
          <w:ilvl w:val="0"/>
          <w:numId w:val="10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11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28" w:type="dxa"/>
        <w:tblInd w:w="96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940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b/>
                <w:bCs/>
                <w:color w:val="00B0F0"/>
                <w:lang w:val="zh-TW" w:eastAsia="zh-TW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>surname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lang w:val="zh-TW" w:eastAsia="zh-TW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姓氏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b/>
                <w:bCs/>
                <w:color w:val="00B0F0"/>
                <w:lang w:val="zh-TW" w:eastAsia="zh-TW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>firstname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lang w:val="zh-TW" w:eastAsia="zh-TW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eastAsiaTheme="minorEastAsia"/>
                <w:color w:val="00B0F0"/>
              </w:rPr>
            </w:pPr>
            <w:r>
              <w:rPr>
                <w:rFonts w:ascii="Consolas" w:hAnsi="Consolas" w:eastAsia="Consolas" w:cs="Consolas"/>
                <w:color w:val="00B0F0"/>
                <w:sz w:val="22"/>
                <w:szCs w:val="22"/>
                <w:u w:color="2A00FF"/>
                <w:shd w:val="clear" w:color="auto" w:fill="FFFFFF"/>
              </w:rPr>
              <w:t>verify</w:t>
            </w:r>
            <w:r>
              <w:rPr>
                <w:rFonts w:hint="eastAsia" w:ascii="Consolas" w:hAnsi="Consolas" w:cs="Consolas" w:eastAsiaTheme="minorEastAsia"/>
                <w:color w:val="00B0F0"/>
                <w:sz w:val="22"/>
                <w:szCs w:val="22"/>
                <w:u w:color="2A00FF"/>
                <w:shd w:val="clear" w:color="auto" w:fill="FFFFFF"/>
              </w:rPr>
              <w:t>Code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短信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或邮箱</w:t>
            </w:r>
            <w:r>
              <w:rPr>
                <w:rFonts w:ascii="宋体" w:hAnsi="宋体" w:eastAsia="宋体" w:cs="宋体"/>
                <w:lang w:val="zh-TW" w:eastAsia="zh-TW"/>
              </w:rPr>
              <w:t>验证码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color w:val="00B0F0"/>
                <w:lang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  <w:t>account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账号（手机或邮箱）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Consolas" w:hAnsi="Consolas" w:eastAsia="Consolas" w:cs="Consolas"/>
                <w:color w:val="00B0F0"/>
                <w:sz w:val="22"/>
                <w:szCs w:val="22"/>
                <w:u w:color="2A00FF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00B0F0"/>
                <w:sz w:val="22"/>
                <w:szCs w:val="22"/>
                <w:u w:color="2A00FF"/>
                <w:shd w:val="clear" w:color="auto" w:fill="FFFFFF"/>
              </w:rPr>
              <w:t>pass</w:t>
            </w: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</w:rPr>
              <w:t>w</w:t>
            </w:r>
            <w:r>
              <w:rPr>
                <w:rFonts w:ascii="Consolas" w:hAnsi="Consolas" w:eastAsia="Consolas" w:cs="Consolas"/>
                <w:color w:val="00B0F0"/>
                <w:sz w:val="22"/>
                <w:szCs w:val="22"/>
                <w:u w:color="2A00FF"/>
                <w:shd w:val="clear" w:color="auto" w:fill="FFFFFF"/>
              </w:rPr>
              <w:t>ord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t>String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账号密码 （加密方式）</w:t>
            </w:r>
            <w:r>
              <w:t>”MD5”</w:t>
            </w:r>
            <w:r>
              <w:rPr>
                <w:rFonts w:ascii="宋体" w:hAnsi="宋体" w:eastAsia="宋体" w:cs="宋体"/>
                <w:lang w:val="zh-TW" w:eastAsia="zh-TW"/>
              </w:rPr>
              <w:t>加密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>memberType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是否学生（1：是；2：不是）</w:t>
            </w:r>
          </w:p>
        </w:tc>
      </w:tr>
    </w:tbl>
    <w:p>
      <w:pPr>
        <w:pStyle w:val="24"/>
        <w:spacing w:line="360" w:lineRule="auto"/>
        <w:ind w:left="0" w:leftChars="0" w:firstLine="0" w:firstLineChars="0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12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00" w:type="dxa"/>
        <w:tblInd w:w="106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151"/>
        <w:gridCol w:w="1577"/>
        <w:gridCol w:w="400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4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color w:val="00B0F0"/>
              </w:rPr>
              <w:t>code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4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：注册成功，非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：注册失败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color w:val="00B0F0"/>
              </w:rPr>
              <w:t>message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否</w:t>
            </w:r>
          </w:p>
        </w:tc>
        <w:tc>
          <w:tcPr>
            <w:tcW w:w="4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注册</w:t>
            </w:r>
            <w:r>
              <w:rPr>
                <w:rFonts w:ascii="宋体" w:hAnsi="宋体" w:eastAsia="宋体" w:cs="宋体"/>
                <w:lang w:val="zh-TW" w:eastAsia="zh-TW"/>
              </w:rPr>
              <w:t>成功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失败原因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color w:val="00B0F0"/>
              </w:rPr>
            </w:pPr>
            <w:r>
              <w:rPr>
                <w:rFonts w:hint="eastAsia" w:ascii="Consolas" w:hAnsi="Consolas" w:eastAsia="宋体" w:cs="Consolas"/>
                <w:b/>
                <w:bCs/>
                <w:color w:val="00B0F0"/>
                <w:sz w:val="22"/>
                <w:szCs w:val="22"/>
                <w:u w:color="2A00FF"/>
                <w:lang w:val="en-US" w:eastAsia="zh-CN"/>
              </w:rPr>
              <w:t>data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json</w:t>
            </w:r>
          </w:p>
        </w:tc>
        <w:tc>
          <w:tcPr>
            <w:tcW w:w="1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4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登录用户信息数据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71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color w:val="00B0F0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 xml:space="preserve"> memberId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77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4001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eastAsiaTheme="minorEastAsia"/>
              </w:rPr>
              <w:t>用户</w:t>
            </w:r>
            <w:r>
              <w:rPr>
                <w:rFonts w:hint="eastAsia" w:eastAsiaTheme="minor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71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color w:val="00B0F0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 xml:space="preserve"> account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pStyle w:val="24"/>
              <w:tabs>
                <w:tab w:val="left" w:pos="342"/>
              </w:tabs>
              <w:spacing w:line="360" w:lineRule="auto"/>
              <w:ind w:firstLine="0" w:firstLineChars="0"/>
              <w:jc w:val="left"/>
            </w:pPr>
            <w:r>
              <w:t>String</w:t>
            </w:r>
          </w:p>
        </w:tc>
        <w:tc>
          <w:tcPr>
            <w:tcW w:w="1577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4001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71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color w:val="00B0F0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 xml:space="preserve"> memberType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pStyle w:val="24"/>
              <w:tabs>
                <w:tab w:val="left" w:pos="342"/>
              </w:tabs>
              <w:spacing w:line="360" w:lineRule="auto"/>
              <w:ind w:firstLine="0" w:firstLineChars="0"/>
              <w:jc w:val="left"/>
            </w:pPr>
            <w:r>
              <w:t>String</w:t>
            </w:r>
          </w:p>
        </w:tc>
        <w:tc>
          <w:tcPr>
            <w:tcW w:w="1577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4001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用户类型 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1.普通用户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2.学生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71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color w:val="00B0F0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 xml:space="preserve"> moneyType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pStyle w:val="24"/>
              <w:tabs>
                <w:tab w:val="left" w:pos="342"/>
              </w:tabs>
              <w:spacing w:line="360" w:lineRule="auto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77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</w:p>
        </w:tc>
        <w:tc>
          <w:tcPr>
            <w:tcW w:w="4001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货币结算方式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</w:t>
            </w:r>
            <w:r>
              <w:rPr>
                <w:rFonts w:hint="eastAsia" w:eastAsia="宋体"/>
                <w:lang w:val="en-US" w:eastAsia="zh-CN"/>
              </w:rPr>
              <w:t>1：人民币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2：美金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71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color w:val="00B0F0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 xml:space="preserve"> consume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pStyle w:val="24"/>
              <w:tabs>
                <w:tab w:val="left" w:pos="342"/>
              </w:tabs>
              <w:spacing w:line="360" w:lineRule="auto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577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</w:p>
        </w:tc>
        <w:tc>
          <w:tcPr>
            <w:tcW w:w="4001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累计消费金额</w:t>
            </w:r>
          </w:p>
        </w:tc>
      </w:tr>
    </w:tbl>
    <w:p>
      <w:pPr>
        <w:pStyle w:val="24"/>
        <w:numPr>
          <w:ilvl w:val="0"/>
          <w:numId w:val="0"/>
        </w:numPr>
        <w:tabs>
          <w:tab w:val="left" w:pos="846"/>
        </w:tabs>
        <w:rPr>
          <w:rFonts w:ascii="宋体" w:hAnsi="宋体" w:eastAsia="宋体" w:cs="宋体"/>
          <w:b/>
          <w:bCs/>
          <w:lang w:val="zh-TW" w:eastAsia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ascii="Times" w:hAnsi="Times" w:eastAsia="Times" w:cs="Times"/>
          <w:lang w:val="zh-TW" w:eastAsia="zh-TW"/>
        </w:rPr>
      </w:pPr>
      <w:bookmarkStart w:id="12" w:name="_Toc6"/>
      <w:bookmarkStart w:id="13" w:name="_Toc32007"/>
      <w:r>
        <w:rPr>
          <w:rFonts w:hint="eastAsia" w:ascii="宋体" w:hAnsi="宋体" w:eastAsia="宋体" w:cs="宋体"/>
          <w:lang w:val="zh-TW" w:eastAsia="zh-TW"/>
        </w:rPr>
        <w:t>登录</w:t>
      </w:r>
      <w:bookmarkEnd w:id="12"/>
      <w:bookmarkEnd w:id="13"/>
    </w:p>
    <w:p>
      <w:pPr>
        <w:pStyle w:val="24"/>
        <w:numPr>
          <w:ilvl w:val="0"/>
          <w:numId w:val="13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spacing w:line="360" w:lineRule="auto"/>
        <w:ind w:left="846" w:firstLine="0"/>
        <w:rPr>
          <w:rFonts w:eastAsia="宋体"/>
          <w:b/>
          <w:bCs/>
          <w:sz w:val="24"/>
          <w:szCs w:val="24"/>
        </w:rPr>
      </w:pPr>
      <w:r>
        <w:rPr>
          <w:rFonts w:hint="eastAsia" w:eastAsia="宋体"/>
          <w:b/>
          <w:bCs/>
          <w:sz w:val="24"/>
          <w:szCs w:val="24"/>
        </w:rPr>
        <w:t>/api/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doL</w:t>
      </w:r>
      <w:r>
        <w:rPr>
          <w:rFonts w:hint="eastAsia" w:eastAsia="宋体"/>
          <w:b/>
          <w:bCs/>
          <w:sz w:val="24"/>
          <w:szCs w:val="24"/>
        </w:rPr>
        <w:t>ogin</w:t>
      </w:r>
    </w:p>
    <w:p>
      <w:pPr>
        <w:pStyle w:val="24"/>
        <w:numPr>
          <w:ilvl w:val="0"/>
          <w:numId w:val="14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ascii="宋体" w:hAnsi="宋体" w:eastAsia="宋体" w:cs="宋体"/>
        </w:rPr>
      </w:pPr>
      <w:r>
        <w:rPr>
          <w:rFonts w:ascii="宋体" w:hAnsi="宋体" w:eastAsia="宋体" w:cs="宋体"/>
          <w:lang w:val="zh-TW" w:eastAsia="zh-TW"/>
        </w:rPr>
        <w:t>使用账号登录</w:t>
      </w:r>
      <w:r>
        <w:rPr>
          <w:rFonts w:ascii="宋体" w:hAnsi="宋体" w:eastAsia="宋体" w:cs="宋体"/>
        </w:rPr>
        <w:t>APP</w:t>
      </w:r>
    </w:p>
    <w:p>
      <w:pPr>
        <w:pStyle w:val="24"/>
        <w:numPr>
          <w:ilvl w:val="0"/>
          <w:numId w:val="15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16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color w:val="00B0F0"/>
                <w:lang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  <w:t>account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用户账号（手机号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邮箱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onsolas" w:hAnsi="Consolas" w:eastAsia="Consolas" w:cs="Consolas"/>
                <w:color w:val="00B0F0"/>
                <w:sz w:val="22"/>
                <w:szCs w:val="22"/>
                <w:u w:color="2A00FF"/>
                <w:shd w:val="clear" w:color="auto" w:fill="FFFFFF"/>
              </w:rPr>
              <w:t>password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账号密码 （加密方式）</w:t>
            </w:r>
            <w:r>
              <w:t>”MD5”</w:t>
            </w:r>
            <w:r>
              <w:rPr>
                <w:rFonts w:ascii="宋体" w:hAnsi="宋体" w:eastAsia="宋体" w:cs="宋体"/>
                <w:lang w:val="zh-TW" w:eastAsia="zh-TW"/>
              </w:rPr>
              <w:t>加密</w:t>
            </w:r>
          </w:p>
        </w:tc>
      </w:tr>
    </w:tbl>
    <w:p>
      <w:pPr>
        <w:pStyle w:val="24"/>
        <w:spacing w:line="360" w:lineRule="auto"/>
        <w:ind w:left="0" w:leftChars="0" w:firstLine="0" w:firstLineChars="0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17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p>
      <w:pPr>
        <w:pStyle w:val="24"/>
        <w:numPr>
          <w:ilvl w:val="0"/>
          <w:numId w:val="0"/>
        </w:numPr>
        <w:tabs>
          <w:tab w:val="left" w:pos="846"/>
        </w:tabs>
        <w:spacing w:line="360" w:lineRule="auto"/>
        <w:ind w:left="426" w:leftChars="0"/>
        <w:rPr>
          <w:rFonts w:hint="eastAsia" w:ascii="Times" w:hAnsi="Times" w:eastAsia="宋体" w:cs="Times"/>
          <w:b/>
          <w:bCs/>
          <w:lang w:val="en-US" w:eastAsia="zh-CN"/>
        </w:rPr>
      </w:pPr>
      <w:r>
        <w:rPr>
          <w:rFonts w:hint="eastAsia" w:ascii="Times" w:hAnsi="Times" w:eastAsia="宋体" w:cs="Times"/>
          <w:b/>
          <w:bCs/>
          <w:lang w:val="en-US" w:eastAsia="zh-CN"/>
        </w:rPr>
        <w:t xml:space="preserve">        未选择犹太中心 无法获取折扣信息，若需折扣信息，另调接口。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432FF" w:sz="2" w:space="0"/>
          <w:insideV w:val="single" w:color="0432FF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855"/>
        <w:gridCol w:w="1558"/>
        <w:gridCol w:w="39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onsolas" w:hAnsi="Consolas" w:eastAsia="Consolas" w:cs="Consolas"/>
                <w:color w:val="00B0F0"/>
                <w:sz w:val="22"/>
                <w:szCs w:val="22"/>
                <w:u w:color="2A00FF"/>
                <w:shd w:val="clear" w:color="auto" w:fill="FFFFFF"/>
              </w:rPr>
              <w:t>code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</w:pPr>
            <w:r>
              <w:t>Int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登录成功，非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登录失败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onsolas" w:hAnsi="Consolas" w:eastAsia="Consolas" w:cs="Consolas"/>
                <w:color w:val="00B0F0"/>
                <w:sz w:val="22"/>
                <w:szCs w:val="22"/>
                <w:u w:color="2A00FF"/>
              </w:rPr>
              <w:t>message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</w:pPr>
            <w:r>
              <w:t>String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b w:val="0"/>
                <w:bCs w:val="0"/>
                <w:sz w:val="24"/>
                <w:szCs w:val="24"/>
                <w:lang w:val="zh-TW" w:eastAsia="zh-TW"/>
              </w:rPr>
              <w:t>服务器响应描述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bCs/>
                <w:color w:val="00B0F0"/>
                <w:sz w:val="22"/>
                <w:szCs w:val="22"/>
                <w:u w:color="2A00FF"/>
                <w:lang w:val="en-US" w:eastAsia="zh-CN"/>
              </w:rPr>
              <w:t>data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json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3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登录用户信息数据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color w:val="00B0F0"/>
                <w:lang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 xml:space="preserve"> memberId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用户</w:t>
            </w:r>
            <w:r>
              <w:rPr>
                <w:rFonts w:hint="eastAsia" w:eastAsiaTheme="minor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 xml:space="preserve"> account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tabs>
                <w:tab w:val="left" w:pos="342"/>
              </w:tabs>
              <w:spacing w:line="36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t>String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6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 xml:space="preserve"> memberType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tabs>
                <w:tab w:val="left" w:pos="342"/>
              </w:tabs>
              <w:spacing w:line="360" w:lineRule="auto"/>
              <w:ind w:firstLine="0" w:firstLineChars="0"/>
              <w:jc w:val="left"/>
            </w:pPr>
            <w:r>
              <w:t>String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用户类型 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1.普通用户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2.学生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 xml:space="preserve"> moneyType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tabs>
                <w:tab w:val="left" w:pos="342"/>
              </w:tabs>
              <w:spacing w:line="36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</w:p>
        </w:tc>
        <w:tc>
          <w:tcPr>
            <w:tcW w:w="3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货币结算方式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</w:t>
            </w:r>
            <w:r>
              <w:rPr>
                <w:rFonts w:hint="eastAsia" w:eastAsia="宋体"/>
                <w:lang w:val="en-US" w:eastAsia="zh-CN"/>
              </w:rPr>
              <w:t>1：人民币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2：美金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 xml:space="preserve"> consume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tabs>
                <w:tab w:val="left" w:pos="342"/>
              </w:tabs>
              <w:spacing w:line="36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</w:p>
        </w:tc>
        <w:tc>
          <w:tcPr>
            <w:tcW w:w="3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累计消费金额</w:t>
            </w:r>
          </w:p>
        </w:tc>
      </w:tr>
    </w:tbl>
    <w:p>
      <w:pPr>
        <w:pStyle w:val="24"/>
        <w:tabs>
          <w:tab w:val="left" w:pos="846"/>
          <w:tab w:val="left" w:pos="3846"/>
        </w:tabs>
        <w:rPr>
          <w:rFonts w:ascii="宋体" w:hAnsi="宋体" w:eastAsia="宋体" w:cs="宋体"/>
          <w:b/>
          <w:bCs/>
          <w:lang w:val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lang w:val="zh-TW" w:eastAsia="zh-TW"/>
        </w:rPr>
      </w:pPr>
      <w:bookmarkStart w:id="14" w:name="_Toc22574"/>
      <w:bookmarkStart w:id="15" w:name="_Toc7"/>
      <w:r>
        <w:rPr>
          <w:rFonts w:hint="eastAsia" w:ascii="宋体" w:hAnsi="宋体" w:eastAsia="宋体" w:cs="宋体"/>
          <w:lang w:val="zh-TW"/>
        </w:rPr>
        <w:t>找回</w:t>
      </w:r>
      <w:r>
        <w:rPr>
          <w:rFonts w:ascii="宋体" w:hAnsi="宋体" w:eastAsia="宋体" w:cs="宋体"/>
          <w:lang w:val="zh-TW" w:eastAsia="zh-TW"/>
        </w:rPr>
        <w:t>密码</w:t>
      </w:r>
      <w:bookmarkEnd w:id="14"/>
      <w:bookmarkEnd w:id="15"/>
    </w:p>
    <w:p>
      <w:pPr>
        <w:pStyle w:val="24"/>
        <w:numPr>
          <w:ilvl w:val="0"/>
          <w:numId w:val="1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tabs>
          <w:tab w:val="left" w:pos="794"/>
          <w:tab w:val="left" w:leader="dot" w:pos="20100"/>
          <w:tab w:val="decimal" w:pos="24067"/>
        </w:tabs>
        <w:spacing w:line="360" w:lineRule="auto"/>
        <w:ind w:left="794" w:firstLine="0"/>
        <w:rPr>
          <w:rFonts w:ascii="Trebuchet MS" w:hAnsi="Trebuchet MS" w:eastAsia="Trebuchet MS" w:cs="Trebuchet MS"/>
          <w:b/>
          <w:bCs/>
        </w:rPr>
      </w:pPr>
      <w:r>
        <w:rPr>
          <w:rFonts w:hint="eastAsia" w:eastAsia="宋体"/>
          <w:b/>
          <w:bCs/>
          <w:sz w:val="24"/>
          <w:szCs w:val="24"/>
        </w:rPr>
        <w:t>/api/resetPassword</w:t>
      </w:r>
    </w:p>
    <w:p>
      <w:pPr>
        <w:pStyle w:val="24"/>
        <w:numPr>
          <w:ilvl w:val="0"/>
          <w:numId w:val="1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</w:rPr>
        <w:t>APP</w:t>
      </w:r>
      <w:r>
        <w:rPr>
          <w:rFonts w:ascii="宋体" w:hAnsi="宋体" w:eastAsia="宋体" w:cs="宋体"/>
          <w:lang w:val="zh-TW" w:eastAsia="zh-TW"/>
        </w:rPr>
        <w:t>用户</w:t>
      </w:r>
      <w:r>
        <w:rPr>
          <w:rFonts w:hint="eastAsia" w:ascii="宋体" w:hAnsi="宋体" w:eastAsia="宋体" w:cs="宋体"/>
          <w:lang w:val="en-US" w:eastAsia="zh-CN"/>
        </w:rPr>
        <w:t>找回</w:t>
      </w:r>
      <w:r>
        <w:rPr>
          <w:rFonts w:ascii="宋体" w:hAnsi="宋体" w:eastAsia="宋体" w:cs="宋体"/>
          <w:lang w:val="zh-TW" w:eastAsia="zh-TW"/>
        </w:rPr>
        <w:t>密码</w:t>
      </w:r>
    </w:p>
    <w:p>
      <w:pPr>
        <w:pStyle w:val="24"/>
        <w:numPr>
          <w:ilvl w:val="0"/>
          <w:numId w:val="20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21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955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color w:val="00B0F0"/>
              </w:rPr>
            </w:pPr>
            <w:r>
              <w:rPr>
                <w:rFonts w:ascii="Consolas" w:hAnsi="Consolas" w:eastAsia="Consolas" w:cs="Consolas"/>
                <w:color w:val="00B0F0"/>
                <w:sz w:val="22"/>
                <w:szCs w:val="22"/>
                <w:u w:color="2A00FF"/>
                <w:shd w:val="clear" w:color="auto" w:fill="FFFFFF"/>
              </w:rPr>
              <w:t>verify</w:t>
            </w:r>
            <w:r>
              <w:rPr>
                <w:rFonts w:hint="eastAsia" w:ascii="Consolas" w:hAnsi="Consolas" w:cs="Consolas" w:eastAsiaTheme="minorEastAsia"/>
                <w:color w:val="00B0F0"/>
                <w:sz w:val="22"/>
                <w:szCs w:val="22"/>
                <w:u w:color="2A00FF"/>
                <w:shd w:val="clear" w:color="auto" w:fill="FFFFFF"/>
              </w:rPr>
              <w:t>Code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</w:pPr>
            <w:r>
              <w:rPr>
                <w:rFonts w:ascii="宋体" w:hAnsi="宋体" w:eastAsia="宋体" w:cs="宋体"/>
                <w:lang w:val="zh-TW" w:eastAsia="zh-TW"/>
              </w:rPr>
              <w:t>短信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或邮箱</w:t>
            </w:r>
            <w:r>
              <w:rPr>
                <w:rFonts w:ascii="宋体" w:hAnsi="宋体" w:eastAsia="宋体" w:cs="宋体"/>
                <w:lang w:val="zh-TW" w:eastAsia="zh-TW"/>
              </w:rPr>
              <w:t>验证码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color w:val="00B0F0"/>
                <w:lang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>account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邮箱地址、手机号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</w:pPr>
            <w:r>
              <w:rPr>
                <w:rFonts w:ascii="Consolas" w:hAnsi="Consolas" w:eastAsia="Consolas" w:cs="Consolas"/>
                <w:color w:val="00B0F0"/>
                <w:sz w:val="22"/>
                <w:szCs w:val="22"/>
                <w:u w:color="2A00FF"/>
                <w:shd w:val="clear" w:color="auto" w:fill="FFFFFF"/>
              </w:rPr>
              <w:t>password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账号密码 （加密方式）</w:t>
            </w:r>
            <w:r>
              <w:t>”MD5”</w:t>
            </w:r>
            <w:r>
              <w:rPr>
                <w:rFonts w:ascii="宋体" w:hAnsi="宋体" w:eastAsia="宋体" w:cs="宋体"/>
                <w:lang w:val="zh-TW" w:eastAsia="zh-TW"/>
              </w:rPr>
              <w:t>加密</w:t>
            </w:r>
          </w:p>
        </w:tc>
      </w:tr>
    </w:tbl>
    <w:p>
      <w:pPr>
        <w:pStyle w:val="24"/>
        <w:spacing w:line="360" w:lineRule="auto"/>
        <w:ind w:left="0" w:leftChars="0" w:firstLine="0" w:firstLineChars="0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22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28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40"/>
        <w:gridCol w:w="1560"/>
        <w:gridCol w:w="396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color w:val="00B0F0"/>
              </w:rPr>
              <w:t>code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：密码修改成功，非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：修改失败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color w:val="00B0F0"/>
              </w:rPr>
              <w:t>message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否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修改成功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失败原因</w:t>
            </w:r>
          </w:p>
        </w:tc>
      </w:tr>
    </w:tbl>
    <w:p>
      <w:pPr>
        <w:pStyle w:val="24"/>
        <w:numPr>
          <w:ilvl w:val="0"/>
          <w:numId w:val="23"/>
        </w:numPr>
        <w:tabs>
          <w:tab w:val="left" w:pos="846"/>
          <w:tab w:val="clear" w:pos="3846"/>
        </w:tabs>
        <w:ind w:left="1692" w:hanging="1266"/>
        <w:rPr>
          <w:rFonts w:ascii="宋体" w:hAnsi="宋体" w:eastAsia="宋体" w:cs="宋体"/>
          <w:b/>
          <w:bCs/>
          <w:lang w:val="zh-TW" w:eastAsia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lang w:val="zh-TW" w:eastAsia="zh-TW"/>
        </w:rPr>
      </w:pPr>
      <w:bookmarkStart w:id="16" w:name="_Toc29807"/>
      <w:r>
        <w:rPr>
          <w:rFonts w:hint="eastAsia" w:ascii="宋体" w:hAnsi="宋体" w:eastAsia="宋体" w:cs="宋体"/>
          <w:lang w:val="en-US" w:eastAsia="zh-CN"/>
        </w:rPr>
        <w:t>获取犹太中心首页信息</w:t>
      </w:r>
      <w:bookmarkEnd w:id="16"/>
    </w:p>
    <w:p>
      <w:pPr>
        <w:pStyle w:val="24"/>
        <w:numPr>
          <w:ilvl w:val="0"/>
          <w:numId w:val="1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tabs>
          <w:tab w:val="left" w:pos="794"/>
          <w:tab w:val="left" w:leader="dot" w:pos="20100"/>
          <w:tab w:val="decimal" w:pos="24067"/>
        </w:tabs>
        <w:spacing w:line="360" w:lineRule="auto"/>
        <w:ind w:left="794" w:firstLine="0"/>
        <w:rPr>
          <w:rFonts w:ascii="Trebuchet MS" w:hAnsi="Trebuchet MS" w:eastAsia="Trebuchet MS" w:cs="Trebuchet MS"/>
          <w:b/>
          <w:bCs/>
        </w:rPr>
      </w:pPr>
      <w:r>
        <w:rPr>
          <w:rFonts w:hint="eastAsia" w:eastAsia="宋体"/>
          <w:b/>
          <w:bCs/>
          <w:sz w:val="24"/>
          <w:szCs w:val="24"/>
        </w:rPr>
        <w:t>/api/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getJewishIndex</w:t>
      </w:r>
    </w:p>
    <w:p>
      <w:pPr>
        <w:pStyle w:val="24"/>
        <w:numPr>
          <w:ilvl w:val="0"/>
          <w:numId w:val="1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</w:rPr>
        <w:t>APP</w:t>
      </w:r>
      <w:r>
        <w:rPr>
          <w:rFonts w:hint="eastAsia" w:ascii="宋体" w:hAnsi="宋体" w:eastAsia="宋体" w:cs="宋体"/>
          <w:lang w:val="en-US" w:eastAsia="zh-CN"/>
        </w:rPr>
        <w:t>获取首页信息; 当定位失败时，输入参数可以为空，此时后台来判断给用户返回哪个犹太中心信息。</w:t>
      </w:r>
    </w:p>
    <w:p>
      <w:pPr>
        <w:pStyle w:val="24"/>
        <w:numPr>
          <w:ilvl w:val="0"/>
          <w:numId w:val="20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  <w:r>
        <w:rPr>
          <w:rFonts w:hint="eastAsia" w:ascii="Trebuchet MS" w:eastAsia="宋体"/>
          <w:lang w:val="en-US" w:eastAsia="zh-CN"/>
        </w:rPr>
        <w:t>/GET</w:t>
      </w:r>
    </w:p>
    <w:p>
      <w:pPr>
        <w:pStyle w:val="24"/>
        <w:numPr>
          <w:ilvl w:val="0"/>
          <w:numId w:val="21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  <w:color w:val="00B0F0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color w:val="00B0F0"/>
                <w:sz w:val="22"/>
                <w:szCs w:val="22"/>
                <w:u w:color="2A00FF"/>
                <w:lang w:val="en-US" w:eastAsia="zh-CN"/>
              </w:rPr>
              <w:t>longitude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     否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用户经度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Consolas" w:hAnsi="Consolas" w:cs="Consolas" w:eastAsiaTheme="minorEastAsia"/>
                <w:color w:val="00B0F0"/>
                <w:sz w:val="22"/>
                <w:szCs w:val="22"/>
                <w:u w:color="2A00FF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color w:val="00B0F0"/>
                <w:sz w:val="22"/>
                <w:szCs w:val="22"/>
                <w:u w:color="2A00FF"/>
                <w:lang w:val="en-US" w:eastAsia="zh-CN"/>
              </w:rPr>
              <w:t>latitude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     否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用户纬度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Consolas" w:hAnsi="Consolas" w:cs="Consolas" w:eastAsiaTheme="minorEastAsia"/>
                <w:color w:val="00B0F0"/>
                <w:sz w:val="22"/>
                <w:szCs w:val="22"/>
                <w:u w:color="2A00FF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color w:val="00B0F0"/>
                <w:sz w:val="22"/>
                <w:szCs w:val="22"/>
                <w:u w:color="2A00FF"/>
                <w:lang w:val="en-US" w:eastAsia="zh-CN"/>
              </w:rPr>
              <w:t>memberId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     否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Consolas" w:hAnsi="Consolas" w:cs="Consolas" w:eastAsiaTheme="minorEastAsia"/>
                <w:color w:val="00B0F0"/>
                <w:sz w:val="22"/>
                <w:szCs w:val="22"/>
                <w:u w:color="2A00FF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color w:val="00B0F0"/>
                <w:sz w:val="22"/>
                <w:szCs w:val="22"/>
                <w:u w:color="2A00FF"/>
                <w:lang w:val="en-US" w:eastAsia="zh-CN"/>
              </w:rPr>
              <w:t>jewishId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     否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犹太中心ID</w:t>
            </w:r>
          </w:p>
        </w:tc>
      </w:tr>
    </w:tbl>
    <w:p>
      <w:pPr>
        <w:pStyle w:val="24"/>
        <w:spacing w:line="360" w:lineRule="auto"/>
        <w:ind w:left="0" w:leftChars="0" w:firstLine="0" w:firstLineChars="0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22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28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830"/>
        <w:gridCol w:w="1560"/>
        <w:gridCol w:w="396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b/>
                <w:bCs/>
                <w:lang w:val="zh-TW" w:eastAsia="zh-TW"/>
              </w:rPr>
            </w:pPr>
            <w:r>
              <w:rPr>
                <w:color w:val="00B0F0"/>
              </w:rPr>
              <w:t>code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lang w:val="zh-TW" w:eastAsia="zh-TW"/>
              </w:rPr>
            </w:pPr>
            <w:r>
              <w:t>Int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b/>
                <w:bCs/>
                <w:lang w:val="zh-TW" w:eastAsia="zh-TW"/>
              </w:rPr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：密码修改成功，非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：修改失败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b/>
                <w:bCs/>
                <w:lang w:val="zh-TW" w:eastAsia="zh-TW"/>
              </w:rPr>
            </w:pPr>
            <w:r>
              <w:rPr>
                <w:color w:val="00B0F0"/>
              </w:rPr>
              <w:t>message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lang w:val="zh-TW" w:eastAsia="zh-TW"/>
              </w:rPr>
            </w:pPr>
            <w: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否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修改成功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失败原因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color w:val="00B0F0"/>
                <w:lang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>data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json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jewishId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犹太中心ID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centerName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hint="eastAsia" w:eastAsia="宋体"/>
                <w:lang w:val="en-US" w:eastAsia="zh-CN"/>
              </w:rPr>
              <w:t>犹太中心民称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centerMobile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eastAsia="宋体"/>
                <w:lang w:val="en-US" w:eastAsia="zh-CN"/>
              </w:rPr>
              <w:t>犹太中心电话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</w:t>
            </w:r>
            <w:r>
              <w:rPr>
                <w:rFonts w:hint="eastAsia"/>
                <w:color w:val="00B0F0"/>
              </w:rPr>
              <w:t>center</w:t>
            </w:r>
            <w:r>
              <w:rPr>
                <w:rFonts w:hint="eastAsia" w:eastAsia="宋体"/>
                <w:color w:val="00B0F0"/>
                <w:lang w:val="en-US" w:eastAsia="zh-CN"/>
              </w:rPr>
              <w:t>A</w:t>
            </w:r>
            <w:r>
              <w:rPr>
                <w:rFonts w:hint="eastAsia"/>
                <w:color w:val="00B0F0"/>
              </w:rPr>
              <w:t>ddress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eastAsia="宋体"/>
                <w:lang w:val="en-US" w:eastAsia="zh-CN"/>
              </w:rPr>
              <w:t>犹太中心地址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</w:t>
            </w:r>
            <w:r>
              <w:rPr>
                <w:rFonts w:hint="eastAsia"/>
                <w:color w:val="00B0F0"/>
              </w:rPr>
              <w:t>image</w:t>
            </w:r>
            <w:r>
              <w:rPr>
                <w:rFonts w:hint="eastAsia" w:eastAsia="宋体"/>
                <w:color w:val="00B0F0"/>
                <w:lang w:val="en-US" w:eastAsia="zh-CN"/>
              </w:rPr>
              <w:t>U</w:t>
            </w:r>
            <w:r>
              <w:rPr>
                <w:rFonts w:hint="eastAsia"/>
                <w:color w:val="00B0F0"/>
              </w:rPr>
              <w:t>rl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lang w:val="zh-TW" w:eastAsia="zh-TW"/>
              </w:rPr>
              <w:t>犹太中心图片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</w:t>
            </w:r>
            <w:r>
              <w:rPr>
                <w:rFonts w:hint="eastAsia"/>
                <w:color w:val="00B0F0"/>
              </w:rPr>
              <w:t>status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当前是否营业（1：是；2：不是）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beginTime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营业开始时间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endTime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营业结束时间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week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当前星期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announcement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公告信息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festival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节日信息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>exchangeRate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美金支付时的汇率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b/>
                <w:bCs/>
                <w:color w:val="00B0F0"/>
                <w:lang w:val="en-US" w:eastAsia="zh-CN"/>
              </w:rPr>
            </w:pPr>
            <w:r>
              <w:rPr>
                <w:rFonts w:hint="eastAsia" w:cs="宋体"/>
                <w:b/>
                <w:color w:val="008000"/>
                <w:sz w:val="21"/>
                <w:szCs w:val="21"/>
                <w:shd w:val="clear" w:fill="F7FA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B0F0"/>
                <w:sz w:val="21"/>
                <w:szCs w:val="21"/>
                <w:shd w:val="clear" w:fill="F7FAFF"/>
              </w:rPr>
              <w:t>logoUrl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首页图像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b/>
                <w:color w:val="008000"/>
                <w:sz w:val="21"/>
                <w:szCs w:val="21"/>
                <w:shd w:val="clear" w:fill="F7FAFF"/>
                <w:lang w:val="en-US" w:eastAsia="zh-CN"/>
              </w:rPr>
            </w:pPr>
            <w:r>
              <w:rPr>
                <w:rFonts w:hint="eastAsia" w:cs="宋体"/>
                <w:b/>
                <w:color w:val="008000"/>
                <w:sz w:val="21"/>
                <w:szCs w:val="21"/>
                <w:shd w:val="clear" w:fill="F7FA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B0F0"/>
                <w:sz w:val="21"/>
                <w:szCs w:val="21"/>
                <w:shd w:val="clear" w:fill="F7FAFF"/>
              </w:rPr>
              <w:t>logoUrlEat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堂吃图像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 packPrice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float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打包费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 poundage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美金支付手续费百分比（%）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 commentList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array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评论列表信息 （后台控制，返回条数不超过10条）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  account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  commentContent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评论类容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  starLevel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星级（12345）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  createTime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评论时间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  replyContent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否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回复内容</w:t>
            </w:r>
          </w:p>
        </w:tc>
      </w:tr>
    </w:tbl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ascii="Times" w:hAnsi="Times" w:eastAsia="Times" w:cs="Times"/>
          <w:lang w:val="zh-TW" w:eastAsia="zh-TW"/>
        </w:rPr>
      </w:pPr>
      <w:bookmarkStart w:id="17" w:name="_Toc20927"/>
      <w:r>
        <w:rPr>
          <w:rFonts w:hint="eastAsia" w:ascii="宋体" w:hAnsi="宋体" w:eastAsia="宋体" w:cs="宋体"/>
          <w:lang w:val="en-US" w:eastAsia="zh-CN"/>
        </w:rPr>
        <w:t>获取菜品分类列表</w:t>
      </w:r>
      <w:bookmarkEnd w:id="17"/>
    </w:p>
    <w:p>
      <w:pPr>
        <w:pStyle w:val="24"/>
        <w:numPr>
          <w:ilvl w:val="0"/>
          <w:numId w:val="1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tabs>
          <w:tab w:val="left" w:pos="794"/>
          <w:tab w:val="left" w:leader="dot" w:pos="20100"/>
          <w:tab w:val="decimal" w:pos="24067"/>
        </w:tabs>
        <w:spacing w:line="360" w:lineRule="auto"/>
        <w:ind w:left="794" w:firstLine="0"/>
        <w:rPr>
          <w:rFonts w:ascii="Trebuchet MS" w:hAnsi="Trebuchet MS" w:eastAsia="Trebuchet MS" w:cs="Trebuchet MS"/>
          <w:b/>
          <w:bCs/>
        </w:rPr>
      </w:pPr>
      <w:r>
        <w:rPr>
          <w:rFonts w:hint="eastAsia" w:eastAsia="宋体"/>
          <w:b/>
          <w:bCs/>
          <w:sz w:val="24"/>
          <w:szCs w:val="24"/>
        </w:rPr>
        <w:t>/api/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getFoodTypeList</w:t>
      </w:r>
    </w:p>
    <w:p>
      <w:pPr>
        <w:pStyle w:val="24"/>
        <w:numPr>
          <w:ilvl w:val="0"/>
          <w:numId w:val="1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ascii="宋体" w:hAnsi="宋体" w:eastAsia="宋体" w:cs="宋体"/>
          <w:lang w:val="en-US" w:eastAsia="zh-TW"/>
        </w:rPr>
      </w:pPr>
      <w:r>
        <w:rPr>
          <w:rFonts w:ascii="宋体" w:hAnsi="宋体" w:eastAsia="宋体" w:cs="宋体"/>
        </w:rPr>
        <w:t>APP</w:t>
      </w:r>
      <w:r>
        <w:rPr>
          <w:rFonts w:hint="eastAsia" w:ascii="宋体" w:hAnsi="宋体" w:eastAsia="宋体" w:cs="宋体"/>
          <w:lang w:val="en-US" w:eastAsia="zh-CN"/>
        </w:rPr>
        <w:t>获取菜品分类列表信息</w:t>
      </w:r>
    </w:p>
    <w:p>
      <w:pPr>
        <w:pStyle w:val="24"/>
        <w:numPr>
          <w:ilvl w:val="0"/>
          <w:numId w:val="20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  <w:r>
        <w:rPr>
          <w:rFonts w:hint="eastAsia" w:ascii="Trebuchet MS" w:eastAsia="宋体"/>
          <w:lang w:val="en-US" w:eastAsia="zh-CN"/>
        </w:rPr>
        <w:t>/GET</w:t>
      </w:r>
    </w:p>
    <w:p>
      <w:pPr>
        <w:pStyle w:val="24"/>
        <w:numPr>
          <w:ilvl w:val="0"/>
          <w:numId w:val="21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pPr w:leftFromText="180" w:rightFromText="180" w:vertAnchor="text" w:horzAnchor="page" w:tblpX="1813" w:tblpY="270"/>
        <w:tblOverlap w:val="never"/>
        <w:tblW w:w="8334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ascii="宋体" w:hAnsi="宋体" w:eastAsia="宋体" w:cs="宋体"/>
                <w:bCs/>
                <w:lang w:val="zh-TW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lang w:val="en-US" w:eastAsia="zh-CN"/>
              </w:rPr>
              <w:t>jewishId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bCs/>
                <w:lang w:val="zh-TW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ascii="宋体" w:hAnsi="宋体" w:eastAsia="宋体" w:cs="宋体"/>
                <w:bCs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ascii="宋体" w:hAnsi="宋体" w:eastAsia="宋体" w:cs="宋体"/>
                <w:bCs/>
                <w:lang w:val="zh-TW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犹太中心</w:t>
            </w:r>
            <w:r>
              <w:rPr>
                <w:rFonts w:hint="eastAsia" w:ascii="宋体" w:hAnsi="宋体" w:eastAsia="宋体" w:cs="宋体"/>
                <w:bCs/>
                <w:lang w:val="zh-TW"/>
              </w:rPr>
              <w:t>id</w:t>
            </w:r>
          </w:p>
        </w:tc>
      </w:tr>
    </w:tbl>
    <w:p>
      <w:pPr>
        <w:pStyle w:val="24"/>
        <w:spacing w:line="360" w:lineRule="auto"/>
        <w:ind w:left="0" w:leftChars="0" w:firstLine="0" w:firstLineChars="0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24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pPr w:leftFromText="180" w:rightFromText="180" w:vertAnchor="text" w:horzAnchor="page" w:tblpX="1754" w:tblpY="649"/>
        <w:tblOverlap w:val="never"/>
        <w:tblW w:w="8328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40"/>
        <w:gridCol w:w="1560"/>
        <w:gridCol w:w="396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  <w:sz w:val="18"/>
                <w:szCs w:val="18"/>
              </w:rPr>
            </w:pPr>
            <w:r>
              <w:rPr>
                <w:rFonts w:ascii="Cambria" w:hAnsi="Cambria" w:eastAsia="Cambria" w:cs="Cambria"/>
                <w:color w:val="00B0F0"/>
                <w:sz w:val="18"/>
                <w:szCs w:val="18"/>
              </w:rPr>
              <w:t>code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  <w:sz w:val="18"/>
                <w:szCs w:val="18"/>
              </w:rPr>
            </w:pPr>
            <w:r>
              <w:rPr>
                <w:rFonts w:ascii="Cambria" w:hAnsi="Cambria" w:eastAsia="Cambria" w:cs="Cambria"/>
                <w:color w:val="00B0F0"/>
                <w:sz w:val="18"/>
                <w:szCs w:val="18"/>
              </w:rPr>
              <w:t>message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接口返回描述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Cambria" w:hAnsi="Cambria" w:eastAsia="Cambria" w:cs="Cambria"/>
                <w:color w:val="00B0F0"/>
                <w:sz w:val="18"/>
                <w:szCs w:val="18"/>
              </w:rPr>
            </w:pPr>
            <w:r>
              <w:rPr>
                <w:rFonts w:hint="eastAsia" w:ascii="Cambria" w:hAnsi="Cambria" w:eastAsia="宋体" w:cs="Cambria"/>
                <w:color w:val="00B0F0"/>
                <w:lang w:val="en-US" w:eastAsia="zh-CN"/>
              </w:rPr>
              <w:t>data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lang w:val="en-US" w:eastAsia="zh-CN"/>
              </w:rPr>
              <w:t>json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lang w:val="zh-TW" w:eastAsia="zh-TW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eastAsiaTheme="minorEastAsia"/>
                <w:b/>
                <w:color w:val="00B0F0"/>
                <w:sz w:val="18"/>
                <w:szCs w:val="18"/>
              </w:rPr>
            </w:pPr>
            <w:r>
              <w:rPr>
                <w:rFonts w:hint="eastAsia" w:ascii="Cambria" w:hAnsi="Cambria" w:cs="Cambria" w:eastAsiaTheme="minorEastAsia"/>
                <w:b/>
                <w:color w:val="00B0F0"/>
                <w:sz w:val="18"/>
                <w:szCs w:val="18"/>
              </w:rPr>
              <w:t>list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eastAsiaTheme="minorEastAsia"/>
                <w:b/>
                <w:color w:val="0070C0"/>
              </w:rPr>
            </w:pPr>
            <w:r>
              <w:rPr>
                <w:rFonts w:hint="eastAsia" w:eastAsiaTheme="minorEastAsia"/>
                <w:b/>
                <w:color w:val="0070C0"/>
                <w:lang w:val="en-US" w:eastAsia="zh-CN"/>
              </w:rPr>
              <w:t>array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b/>
                <w:color w:val="0070C0"/>
              </w:rPr>
            </w:pPr>
            <w:r>
              <w:rPr>
                <w:rFonts w:ascii="宋体" w:hAnsi="宋体" w:eastAsia="宋体" w:cs="宋体"/>
                <w:b/>
                <w:color w:val="0070C0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  <w:b/>
                <w:color w:val="0070C0"/>
                <w:lang w:eastAsia="zh-CN"/>
              </w:rPr>
            </w:pPr>
            <w:r>
              <w:rPr>
                <w:rFonts w:hint="eastAsia" w:eastAsiaTheme="minorEastAsia"/>
                <w:b/>
                <w:color w:val="0070C0"/>
                <w:lang w:val="en-US" w:eastAsia="zh-CN"/>
              </w:rPr>
              <w:t>堂吃信息列表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Cambria" w:hAnsi="Cambria" w:cs="Cambria" w:eastAsiaTheme="minorEastAsia"/>
                <w:b/>
                <w:color w:val="00B0F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cs="Cambria" w:eastAsiaTheme="minorEastAsia"/>
                <w:b/>
                <w:color w:val="00B0F0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eastAsia" w:ascii="Cambria" w:hAnsi="Cambria" w:cs="Cambria" w:eastAsiaTheme="minorEastAsia"/>
                <w:b w:val="0"/>
                <w:bCs/>
                <w:color w:val="00B0F0"/>
                <w:sz w:val="18"/>
                <w:szCs w:val="18"/>
                <w:lang w:val="en-US" w:eastAsia="zh-CN"/>
              </w:rPr>
              <w:t>typeId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Theme="minorEastAsia"/>
                <w:b/>
                <w:color w:val="0070C0"/>
                <w:lang w:val="en-US" w:eastAsia="zh-CN"/>
              </w:rPr>
            </w:pPr>
            <w: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b/>
                <w:color w:val="0070C0"/>
                <w:lang w:val="zh-TW" w:eastAsia="zh-TW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  <w:b/>
                <w:color w:val="0070C0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/>
                <w:color w:val="auto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Chars="200"/>
              <w:rPr>
                <w:color w:val="00B0F0"/>
                <w:sz w:val="18"/>
                <w:szCs w:val="18"/>
              </w:rPr>
            </w:pPr>
            <w:r>
              <w:rPr>
                <w:rFonts w:hint="eastAsia" w:ascii="Trebuchet MS" w:eastAsiaTheme="minorEastAsia"/>
                <w:color w:val="00B0F0"/>
                <w:sz w:val="18"/>
                <w:szCs w:val="18"/>
              </w:rPr>
              <w:t>type</w:t>
            </w:r>
            <w:r>
              <w:rPr>
                <w:rFonts w:hint="eastAsia" w:ascii="Trebuchet MS" w:eastAsiaTheme="minorEastAsia"/>
                <w:color w:val="00B0F0"/>
                <w:sz w:val="18"/>
                <w:szCs w:val="18"/>
                <w:lang w:val="en-US" w:eastAsia="zh-CN"/>
              </w:rPr>
              <w:t>N</w:t>
            </w:r>
            <w:r>
              <w:rPr>
                <w:rFonts w:hint="eastAsia" w:ascii="Trebuchet MS" w:eastAsiaTheme="minorEastAsia"/>
                <w:color w:val="00B0F0"/>
                <w:sz w:val="18"/>
                <w:szCs w:val="18"/>
              </w:rPr>
              <w:t>ame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分类名称</w:t>
            </w:r>
          </w:p>
        </w:tc>
      </w:tr>
    </w:tbl>
    <w:p>
      <w:pPr>
        <w:pStyle w:val="24"/>
        <w:spacing w:line="360" w:lineRule="auto"/>
        <w:ind w:left="0" w:leftChars="0" w:firstLine="0" w:firstLineChars="0"/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</w:pPr>
    </w:p>
    <w:p>
      <w:pPr>
        <w:pStyle w:val="24"/>
        <w:spacing w:line="360" w:lineRule="auto"/>
        <w:ind w:left="0" w:leftChars="0" w:firstLine="0" w:firstLineChars="0"/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</w:pPr>
    </w:p>
    <w:p>
      <w:pPr>
        <w:pStyle w:val="24"/>
        <w:spacing w:line="360" w:lineRule="auto"/>
        <w:ind w:left="0" w:leftChars="0" w:firstLine="0" w:firstLineChars="0"/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ascii="Times" w:hAnsi="Times" w:eastAsia="Times" w:cs="Times"/>
          <w:lang w:val="zh-TW" w:eastAsia="zh-TW"/>
        </w:rPr>
      </w:pPr>
      <w:bookmarkStart w:id="18" w:name="_Toc12812"/>
      <w:bookmarkStart w:id="19" w:name="_Toc9"/>
      <w:r>
        <w:rPr>
          <w:rFonts w:hint="eastAsia" w:ascii="宋体" w:hAnsi="宋体" w:eastAsia="宋体" w:cs="宋体"/>
        </w:rPr>
        <w:t>获取</w:t>
      </w:r>
      <w:r>
        <w:rPr>
          <w:rFonts w:hint="eastAsia" w:ascii="宋体" w:hAnsi="宋体" w:eastAsia="宋体" w:cs="宋体"/>
          <w:lang w:val="en-US" w:eastAsia="zh-CN"/>
        </w:rPr>
        <w:t>菜品</w:t>
      </w:r>
      <w:r>
        <w:rPr>
          <w:rFonts w:hint="eastAsia" w:ascii="宋体" w:hAnsi="宋体" w:eastAsia="宋体" w:cs="宋体"/>
        </w:rPr>
        <w:t>列表</w:t>
      </w:r>
      <w:bookmarkEnd w:id="18"/>
      <w:bookmarkEnd w:id="19"/>
    </w:p>
    <w:p>
      <w:pPr>
        <w:pStyle w:val="24"/>
        <w:numPr>
          <w:ilvl w:val="0"/>
          <w:numId w:val="25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spacing w:line="360" w:lineRule="auto"/>
        <w:ind w:left="846" w:firstLine="0"/>
        <w:rPr>
          <w:rFonts w:eastAsiaTheme="minorEastAsia"/>
          <w:b/>
          <w:bCs/>
          <w:sz w:val="24"/>
          <w:szCs w:val="24"/>
        </w:rPr>
      </w:pPr>
      <w:r>
        <w:rPr>
          <w:rFonts w:hint="eastAsia" w:eastAsiaTheme="minorEastAsia"/>
          <w:b/>
          <w:bCs/>
          <w:sz w:val="24"/>
          <w:szCs w:val="24"/>
        </w:rPr>
        <w:t>/api/get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Food</w:t>
      </w:r>
      <w:r>
        <w:rPr>
          <w:rFonts w:hint="eastAsia" w:eastAsiaTheme="minorEastAsia"/>
          <w:b/>
          <w:bCs/>
          <w:sz w:val="24"/>
          <w:szCs w:val="24"/>
        </w:rPr>
        <w:t>List</w:t>
      </w:r>
    </w:p>
    <w:p>
      <w:pPr>
        <w:pStyle w:val="24"/>
        <w:numPr>
          <w:ilvl w:val="0"/>
          <w:numId w:val="26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eastAsiaTheme="minorEastAsia"/>
          <w:bCs/>
          <w:sz w:val="24"/>
          <w:szCs w:val="24"/>
        </w:rPr>
      </w:pPr>
      <w:r>
        <w:rPr>
          <w:rFonts w:hint="eastAsia" w:eastAsiaTheme="minorEastAsia"/>
          <w:bCs/>
          <w:sz w:val="24"/>
          <w:szCs w:val="24"/>
        </w:rPr>
        <w:t>依据条件获取</w:t>
      </w:r>
      <w:r>
        <w:rPr>
          <w:rFonts w:hint="eastAsia" w:eastAsiaTheme="minorEastAsia"/>
          <w:bCs/>
          <w:sz w:val="24"/>
          <w:szCs w:val="24"/>
          <w:lang w:val="en-US" w:eastAsia="zh-CN"/>
        </w:rPr>
        <w:t>菜品</w:t>
      </w:r>
      <w:r>
        <w:rPr>
          <w:rFonts w:hint="eastAsia" w:eastAsiaTheme="minorEastAsia"/>
          <w:bCs/>
          <w:sz w:val="24"/>
          <w:szCs w:val="24"/>
        </w:rPr>
        <w:t>列表。</w:t>
      </w:r>
    </w:p>
    <w:p>
      <w:pPr>
        <w:pStyle w:val="24"/>
        <w:numPr>
          <w:ilvl w:val="0"/>
          <w:numId w:val="27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  <w:r>
        <w:rPr>
          <w:rFonts w:hint="eastAsia" w:ascii="Trebuchet MS" w:eastAsia="宋体"/>
          <w:lang w:val="en-US" w:eastAsia="zh-CN"/>
        </w:rPr>
        <w:t>/GET</w:t>
      </w:r>
    </w:p>
    <w:p>
      <w:pPr>
        <w:pStyle w:val="24"/>
        <w:numPr>
          <w:ilvl w:val="0"/>
          <w:numId w:val="2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p>
      <w:pPr>
        <w:pStyle w:val="24"/>
        <w:spacing w:line="360" w:lineRule="auto"/>
        <w:ind w:left="426"/>
        <w:rPr>
          <w:b/>
          <w:bCs/>
          <w:sz w:val="24"/>
          <w:szCs w:val="24"/>
        </w:rPr>
      </w:pPr>
      <w:r>
        <w:rPr>
          <w:rFonts w:ascii="Trebuchet MS"/>
          <w:sz w:val="24"/>
          <w:szCs w:val="24"/>
        </w:rPr>
        <w:t>JSON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格式：</w:t>
      </w:r>
    </w:p>
    <w:tbl>
      <w:tblPr>
        <w:tblStyle w:val="16"/>
        <w:tblpPr w:leftFromText="180" w:rightFromText="180" w:vertAnchor="text" w:horzAnchor="page" w:tblpX="2147" w:tblpY="270"/>
        <w:tblOverlap w:val="never"/>
        <w:tblW w:w="7489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675"/>
        <w:gridCol w:w="1050"/>
        <w:gridCol w:w="417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4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ascii="宋体" w:hAnsi="宋体" w:eastAsia="宋体" w:cs="宋体"/>
                <w:b/>
                <w:bCs w:val="0"/>
                <w:color w:val="00B0F0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lang w:val="en-US" w:eastAsia="zh-CN"/>
              </w:rPr>
              <w:t>jewishId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bCs/>
                <w:lang w:val="zh-TW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int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ascii="宋体" w:hAnsi="宋体" w:eastAsia="宋体" w:cs="宋体"/>
                <w:bCs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4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ascii="宋体" w:hAnsi="宋体" w:eastAsia="宋体" w:cs="宋体"/>
                <w:bCs/>
                <w:lang w:val="zh-TW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犹太中心</w:t>
            </w:r>
            <w:r>
              <w:rPr>
                <w:rFonts w:hint="eastAsia" w:ascii="宋体" w:hAnsi="宋体" w:eastAsia="宋体" w:cs="宋体"/>
                <w:bCs/>
                <w:lang w:val="zh-TW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b/>
                <w:bCs w:val="0"/>
                <w:color w:val="00B0F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lang w:val="en-US" w:eastAsia="zh-CN"/>
              </w:rPr>
              <w:t>listType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both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是</w:t>
            </w:r>
          </w:p>
        </w:tc>
        <w:tc>
          <w:tcPr>
            <w:tcW w:w="4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1.外卖菜品列表（部分堂吃菜品不适合外卖）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2.堂吃菜品列表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b/>
                <w:bCs w:val="0"/>
                <w:color w:val="00B0F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lang w:val="en-US" w:eastAsia="zh-CN"/>
              </w:rPr>
              <w:t>foodType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否</w:t>
            </w:r>
          </w:p>
        </w:tc>
        <w:tc>
          <w:tcPr>
            <w:tcW w:w="4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不传值，获取所有，主菜+配菜</w:t>
            </w:r>
          </w:p>
          <w:p>
            <w:pPr>
              <w:pStyle w:val="24"/>
              <w:numPr>
                <w:ilvl w:val="0"/>
                <w:numId w:val="29"/>
              </w:numPr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主菜</w:t>
            </w:r>
          </w:p>
          <w:p>
            <w:pPr>
              <w:pStyle w:val="24"/>
              <w:numPr>
                <w:ilvl w:val="0"/>
                <w:numId w:val="29"/>
              </w:numPr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配菜</w:t>
            </w:r>
          </w:p>
        </w:tc>
      </w:tr>
    </w:tbl>
    <w:p>
      <w:pPr>
        <w:pStyle w:val="24"/>
        <w:spacing w:line="360" w:lineRule="auto"/>
        <w:ind w:left="0" w:leftChars="0" w:firstLine="0" w:firstLineChars="0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24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pPr w:leftFromText="180" w:rightFromText="180" w:vertAnchor="text" w:horzAnchor="page" w:tblpX="2142" w:tblpY="1169"/>
        <w:tblOverlap w:val="never"/>
        <w:tblW w:w="7488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836"/>
        <w:gridCol w:w="1159"/>
        <w:gridCol w:w="356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ambria" w:hAnsi="Cambria" w:eastAsia="Cambria" w:cs="Cambria"/>
                <w:color w:val="00B0F0"/>
              </w:rPr>
              <w:t>code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ambria" w:hAnsi="Cambria" w:eastAsia="Cambria" w:cs="Cambria"/>
                <w:color w:val="00B0F0"/>
              </w:rPr>
              <w:t>message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接口返回描述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Cambria" w:hAnsi="Cambria" w:eastAsia="Cambria" w:cs="Cambria"/>
                <w:color w:val="00B0F0"/>
              </w:rPr>
            </w:pPr>
            <w:r>
              <w:rPr>
                <w:rFonts w:hint="eastAsia" w:ascii="Cambria" w:hAnsi="Cambria" w:eastAsia="宋体" w:cs="Cambria"/>
                <w:color w:val="00B0F0"/>
                <w:lang w:val="en-US" w:eastAsia="zh-CN"/>
              </w:rPr>
              <w:t>data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lang w:val="en-US" w:eastAsia="zh-CN"/>
              </w:rPr>
              <w:t>json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lang w:val="zh-TW" w:eastAsia="zh-TW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Cambria" w:hAnsi="Cambria" w:eastAsia="宋体" w:cs="Cambria"/>
                <w:color w:val="00B0F0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color w:val="00B0F0"/>
                <w:lang w:val="en-US" w:eastAsia="zh-CN"/>
              </w:rPr>
              <w:t>packPrice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t>String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打包费用(单位RMB)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Trebuchet MS" w:eastAsiaTheme="minorEastAsia"/>
                <w:color w:val="00B0F0"/>
              </w:rPr>
            </w:pPr>
            <w:r>
              <w:rPr>
                <w:rFonts w:hint="eastAsia" w:ascii="Cambria" w:hAnsi="Cambria" w:cs="Cambria" w:eastAsiaTheme="minorEastAsia"/>
                <w:b/>
                <w:color w:val="00B0F0"/>
                <w:lang w:val="en-US" w:eastAsia="zh-CN"/>
              </w:rPr>
              <w:t xml:space="preserve">   list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Theme="minorEastAsia"/>
                <w:b/>
                <w:color w:val="0070C0"/>
                <w:lang w:val="en-US" w:eastAsia="zh-CN"/>
              </w:rPr>
              <w:t>array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color w:val="0070C0"/>
                <w:lang w:val="en-US" w:eastAsia="zh-CN"/>
              </w:rPr>
              <w:t>是</w:t>
            </w:r>
          </w:p>
        </w:tc>
        <w:tc>
          <w:tcPr>
            <w:tcW w:w="3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eastAsiaTheme="minorEastAsia"/>
                <w:b/>
                <w:color w:val="0070C0"/>
                <w:lang w:val="en-US" w:eastAsia="zh-CN"/>
              </w:rPr>
              <w:t>菜品列表(一级list)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ambria" w:hAnsi="Cambria" w:cs="Cambria" w:eastAsiaTheme="minorEastAsia"/>
                <w:b/>
                <w:color w:val="00B0F0"/>
                <w:lang w:val="en-US" w:eastAsia="zh-CN"/>
              </w:rPr>
            </w:pPr>
            <w:r>
              <w:rPr>
                <w:rFonts w:hint="eastAsia" w:ascii="Cambria" w:hAnsi="Cambria" w:cs="Cambria" w:eastAsiaTheme="minorEastAsia"/>
                <w:b/>
                <w:color w:val="00B0F0"/>
                <w:sz w:val="18"/>
                <w:szCs w:val="18"/>
                <w:lang w:val="en-US" w:eastAsia="zh-CN"/>
              </w:rPr>
              <w:t xml:space="preserve">      typeId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Theme="minorEastAsia"/>
                <w:b/>
                <w:color w:val="0070C0"/>
                <w:lang w:val="en-US" w:eastAsia="zh-CN"/>
              </w:rPr>
            </w:pPr>
            <w:r>
              <w:t>String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70C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3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b/>
                <w:color w:val="0070C0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/>
                <w:color w:val="auto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ambria" w:hAnsi="Cambria" w:cs="Cambria" w:eastAsiaTheme="minorEastAsia"/>
                <w:b/>
                <w:color w:val="00B0F0"/>
                <w:lang w:val="en-US" w:eastAsia="zh-CN"/>
              </w:rPr>
            </w:pPr>
            <w:r>
              <w:rPr>
                <w:rFonts w:hint="eastAsia" w:ascii="Cambria" w:hAnsi="Cambria" w:cs="Cambria" w:eastAsiaTheme="minorEastAsia"/>
                <w:b/>
                <w:color w:val="00B0F0"/>
                <w:lang w:val="en-US" w:eastAsia="zh-CN"/>
              </w:rPr>
              <w:t xml:space="preserve">     </w:t>
            </w:r>
            <w:r>
              <w:rPr>
                <w:rFonts w:hint="eastAsia" w:ascii="Trebuchet MS" w:eastAsiaTheme="minorEastAsia"/>
                <w:color w:val="00B0F0"/>
              </w:rPr>
              <w:t>type</w:t>
            </w:r>
            <w:r>
              <w:rPr>
                <w:rFonts w:hint="eastAsia" w:ascii="Trebuchet MS" w:eastAsiaTheme="minorEastAsia"/>
                <w:color w:val="00B0F0"/>
                <w:lang w:val="en-US" w:eastAsia="zh-CN"/>
              </w:rPr>
              <w:t>N</w:t>
            </w:r>
            <w:r>
              <w:rPr>
                <w:rFonts w:hint="eastAsia" w:ascii="Trebuchet MS" w:eastAsiaTheme="minorEastAsia"/>
                <w:color w:val="00B0F0"/>
              </w:rPr>
              <w:t>ame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Theme="minorEastAsia"/>
                <w:b/>
                <w:color w:val="0070C0"/>
                <w:lang w:val="en-US" w:eastAsia="zh-CN"/>
              </w:rPr>
            </w:pPr>
            <w:r>
              <w:t>String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70C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3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b/>
                <w:color w:val="0070C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ambria" w:hAnsi="Cambria" w:cs="Cambria" w:eastAsiaTheme="minorEastAsia"/>
                <w:b/>
                <w:color w:val="00B0F0"/>
                <w:lang w:val="en-US" w:eastAsia="zh-CN"/>
              </w:rPr>
            </w:pPr>
            <w:r>
              <w:rPr>
                <w:rFonts w:hint="eastAsia" w:ascii="Cambria" w:hAnsi="Cambria" w:cs="Cambria" w:eastAsiaTheme="minorEastAsia"/>
                <w:b/>
                <w:color w:val="00B0F0"/>
                <w:lang w:val="en-US" w:eastAsia="zh-CN"/>
              </w:rPr>
              <w:t xml:space="preserve">     list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Theme="minorEastAsia"/>
                <w:b/>
                <w:color w:val="0070C0"/>
                <w:lang w:val="en-US" w:eastAsia="zh-CN"/>
              </w:rPr>
              <w:t>array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70C0"/>
                <w:lang w:val="en-US" w:eastAsia="zh-CN"/>
              </w:rPr>
              <w:t>是</w:t>
            </w:r>
          </w:p>
        </w:tc>
        <w:tc>
          <w:tcPr>
            <w:tcW w:w="3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eastAsiaTheme="minorEastAsia"/>
                <w:b/>
                <w:color w:val="0070C0"/>
                <w:lang w:val="en-US" w:eastAsia="zh-CN"/>
              </w:rPr>
              <w:t>菜品列表(二级list)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ambria" w:hAnsi="Cambria" w:cs="Cambria" w:eastAsiaTheme="minorEastAsia"/>
                <w:b/>
                <w:color w:val="00B0F0"/>
                <w:lang w:val="en-US" w:eastAsia="zh-CN"/>
              </w:rPr>
            </w:pPr>
            <w:r>
              <w:rPr>
                <w:rFonts w:hint="eastAsia" w:ascii="Cambria" w:hAnsi="Cambria" w:cs="Cambria" w:eastAsiaTheme="minorEastAsia"/>
                <w:b/>
                <w:color w:val="00B0F0"/>
                <w:lang w:val="en-US" w:eastAsia="zh-CN"/>
              </w:rPr>
              <w:t xml:space="preserve">            foodI</w:t>
            </w:r>
            <w:r>
              <w:rPr>
                <w:rFonts w:hint="eastAsia" w:ascii="Trebuchet MS" w:eastAsiaTheme="minorEastAsia"/>
                <w:color w:val="00B0F0"/>
                <w:lang w:val="en-US" w:eastAsia="zh-CN"/>
              </w:rPr>
              <w:t>d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b/>
                <w:color w:val="0070C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菜品id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ambria" w:hAnsi="Cambria" w:cs="Cambria" w:eastAsiaTheme="minorEastAsia"/>
                <w:b/>
                <w:color w:val="00B0F0"/>
                <w:lang w:val="en-US" w:eastAsia="zh-CN"/>
              </w:rPr>
            </w:pPr>
            <w:r>
              <w:rPr>
                <w:rFonts w:hint="eastAsia" w:ascii="Cambria" w:hAnsi="Cambria" w:cs="Cambria" w:eastAsiaTheme="minorEastAsia"/>
                <w:b/>
                <w:color w:val="00B0F0"/>
                <w:lang w:val="en-US" w:eastAsia="zh-CN"/>
              </w:rPr>
              <w:t xml:space="preserve">            </w:t>
            </w:r>
            <w:r>
              <w:rPr>
                <w:rFonts w:hint="eastAsia" w:ascii="Trebuchet MS" w:eastAsiaTheme="minorEastAsia"/>
                <w:color w:val="00B0F0"/>
                <w:lang w:val="en-US" w:eastAsia="zh-CN"/>
              </w:rPr>
              <w:t>priceRmb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菜品价格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ambria" w:hAnsi="Cambria" w:cs="Cambria" w:eastAsiaTheme="minorEastAsia"/>
                <w:b/>
                <w:color w:val="00B0F0"/>
                <w:lang w:val="en-US" w:eastAsia="zh-CN"/>
              </w:rPr>
            </w:pPr>
            <w:r>
              <w:rPr>
                <w:rFonts w:hint="eastAsia" w:ascii="Cambria" w:hAnsi="Cambria" w:cs="Cambria" w:eastAsiaTheme="minorEastAsia"/>
                <w:b/>
                <w:color w:val="00B0F0"/>
                <w:lang w:val="en-US" w:eastAsia="zh-CN"/>
              </w:rPr>
              <w:t xml:space="preserve">            </w:t>
            </w:r>
            <w:r>
              <w:rPr>
                <w:rFonts w:hint="eastAsia" w:ascii="Trebuchet MS" w:eastAsiaTheme="minorEastAsia"/>
                <w:color w:val="00B0F0"/>
                <w:lang w:val="en-US" w:eastAsia="zh-CN"/>
              </w:rPr>
              <w:t>foodN</w:t>
            </w:r>
            <w:r>
              <w:rPr>
                <w:rFonts w:hint="eastAsia" w:ascii="Trebuchet MS" w:eastAsiaTheme="minorEastAsia"/>
                <w:color w:val="00B0F0"/>
              </w:rPr>
              <w:t>ame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t>String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3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菜品名称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ambria" w:hAnsi="Cambria" w:cs="Cambria" w:eastAsiaTheme="minorEastAsia"/>
                <w:b/>
                <w:color w:val="00B0F0"/>
                <w:lang w:val="en-US" w:eastAsia="zh-CN"/>
              </w:rPr>
            </w:pPr>
            <w:r>
              <w:rPr>
                <w:rFonts w:hint="eastAsia" w:ascii="Cambria" w:hAnsi="Cambria" w:cs="Cambria" w:eastAsiaTheme="minorEastAsia"/>
                <w:b/>
                <w:color w:val="00B0F0"/>
                <w:lang w:val="en-US" w:eastAsia="zh-CN"/>
              </w:rPr>
              <w:t xml:space="preserve">            </w:t>
            </w:r>
            <w:r>
              <w:rPr>
                <w:rFonts w:hint="eastAsia" w:ascii="Trebuchet MS" w:eastAsiaTheme="minorEastAsia"/>
                <w:color w:val="00B0F0"/>
                <w:lang w:val="en-US" w:eastAsia="zh-CN"/>
              </w:rPr>
              <w:t>introduce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菜品介绍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ambria" w:hAnsi="Cambria" w:cs="Cambria" w:eastAsiaTheme="minorEastAsia"/>
                <w:b/>
                <w:color w:val="00B0F0"/>
                <w:shd w:val="clear" w:color="FFFFFF" w:fill="D9D9D9"/>
                <w:lang w:val="en-US" w:eastAsia="zh-CN"/>
              </w:rPr>
            </w:pPr>
            <w:r>
              <w:rPr>
                <w:rFonts w:hint="eastAsia" w:ascii="Trebuchet MS" w:eastAsiaTheme="minorEastAsia"/>
                <w:color w:val="00B0F0"/>
                <w:lang w:val="en-US" w:eastAsia="zh-CN"/>
              </w:rPr>
              <w:t xml:space="preserve">       freeQuantity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否</w:t>
            </w:r>
          </w:p>
        </w:tc>
        <w:tc>
          <w:tcPr>
            <w:tcW w:w="3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免费配菜数量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Trebuchet MS" w:eastAsiaTheme="minorEastAsia"/>
                <w:color w:val="00B0F0"/>
                <w:lang w:val="en-US" w:eastAsia="zh-CN"/>
              </w:rPr>
            </w:pPr>
            <w:r>
              <w:rPr>
                <w:rFonts w:hint="eastAsia" w:ascii="Trebuchet MS" w:eastAsiaTheme="minorEastAsia"/>
                <w:color w:val="00B0F0"/>
                <w:lang w:val="en-US" w:eastAsia="zh-CN"/>
              </w:rPr>
              <w:t xml:space="preserve">         imageUrl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是</w:t>
            </w:r>
          </w:p>
        </w:tc>
        <w:tc>
          <w:tcPr>
            <w:tcW w:w="3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菜品图片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Trebuchet MS" w:eastAsiaTheme="minorEastAsia"/>
                <w:color w:val="00B0F0"/>
                <w:lang w:val="en-US" w:eastAsia="zh-CN"/>
              </w:rPr>
            </w:pPr>
            <w:r>
              <w:rPr>
                <w:rFonts w:hint="eastAsia" w:ascii="Trebuchet MS" w:eastAsiaTheme="minorEastAsia"/>
                <w:color w:val="00B0F0"/>
                <w:lang w:val="en-US" w:eastAsia="zh-CN"/>
              </w:rPr>
              <w:t xml:space="preserve">         isMain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是</w:t>
            </w:r>
          </w:p>
        </w:tc>
        <w:tc>
          <w:tcPr>
            <w:tcW w:w="3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numPr>
                <w:ilvl w:val="0"/>
                <w:numId w:val="30"/>
              </w:numPr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主菜</w:t>
            </w:r>
          </w:p>
          <w:p>
            <w:pPr>
              <w:pStyle w:val="24"/>
              <w:numPr>
                <w:ilvl w:val="0"/>
                <w:numId w:val="30"/>
              </w:numPr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配菜</w:t>
            </w:r>
          </w:p>
        </w:tc>
      </w:tr>
    </w:tbl>
    <w:p>
      <w:pPr>
        <w:pStyle w:val="24"/>
        <w:numPr>
          <w:ilvl w:val="0"/>
          <w:numId w:val="0"/>
        </w:numPr>
        <w:tabs>
          <w:tab w:val="left" w:pos="794"/>
          <w:tab w:val="left" w:leader="dot" w:pos="20100"/>
          <w:tab w:val="decimal" w:pos="24067"/>
        </w:tabs>
        <w:spacing w:line="360" w:lineRule="auto"/>
        <w:rPr>
          <w:rFonts w:ascii="Trebuchet MS" w:hAnsi="Trebuchet MS" w:eastAsia="Trebuchet MS" w:cs="Trebuchet MS"/>
          <w:b/>
          <w:bCs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ascii="Times" w:hAnsi="Times" w:eastAsia="Times" w:cs="Times"/>
          <w:lang w:val="zh-TW" w:eastAsia="zh-TW"/>
        </w:rPr>
      </w:pPr>
      <w:bookmarkStart w:id="20" w:name="_Toc15645"/>
      <w:r>
        <w:rPr>
          <w:rFonts w:hint="eastAsia" w:ascii="宋体" w:hAnsi="宋体" w:eastAsia="宋体" w:cs="宋体"/>
          <w:lang w:val="en-US" w:eastAsia="zh-CN"/>
        </w:rPr>
        <w:t>获取配菜列表</w:t>
      </w:r>
      <w:bookmarkEnd w:id="20"/>
    </w:p>
    <w:p>
      <w:pPr>
        <w:pStyle w:val="24"/>
        <w:numPr>
          <w:ilvl w:val="0"/>
          <w:numId w:val="31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spacing w:line="360" w:lineRule="auto"/>
        <w:ind w:left="846" w:firstLine="0"/>
        <w:rPr>
          <w:b/>
          <w:bCs/>
          <w:sz w:val="24"/>
          <w:szCs w:val="24"/>
        </w:rPr>
      </w:pPr>
      <w:r>
        <w:rPr>
          <w:rFonts w:hint="eastAsia" w:eastAsiaTheme="minorEastAsia"/>
          <w:b/>
          <w:bCs/>
          <w:sz w:val="24"/>
          <w:szCs w:val="24"/>
        </w:rPr>
        <w:t>/api/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getFreeFoodList</w:t>
      </w:r>
    </w:p>
    <w:p>
      <w:pPr>
        <w:pStyle w:val="24"/>
        <w:numPr>
          <w:ilvl w:val="0"/>
          <w:numId w:val="0"/>
        </w:numPr>
        <w:tabs>
          <w:tab w:val="left" w:pos="794"/>
          <w:tab w:val="left" w:leader="dot" w:pos="20100"/>
          <w:tab w:val="decimal" w:pos="24067"/>
        </w:tabs>
        <w:spacing w:line="360" w:lineRule="auto"/>
        <w:ind w:left="426" w:leftChars="0"/>
        <w:rPr>
          <w:rFonts w:ascii="Trebuchet MS" w:hAnsi="Trebuchet MS" w:eastAsia="Trebuchet MS" w:cs="Trebuchet MS"/>
          <w:b/>
          <w:bCs/>
        </w:rPr>
      </w:pPr>
    </w:p>
    <w:p>
      <w:pPr>
        <w:pStyle w:val="24"/>
        <w:numPr>
          <w:ilvl w:val="0"/>
          <w:numId w:val="32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ascii="宋体" w:hAnsi="宋体" w:cs="宋体" w:eastAsiaTheme="minorEastAsia"/>
          <w:lang w:val="zh-TW" w:eastAsia="zh-TW"/>
        </w:rPr>
      </w:pPr>
      <w:r>
        <w:rPr>
          <w:rFonts w:hint="eastAsia" w:eastAsiaTheme="minorEastAsia"/>
          <w:bCs/>
          <w:sz w:val="24"/>
          <w:szCs w:val="24"/>
          <w:lang w:val="en-US" w:eastAsia="zh-CN"/>
        </w:rPr>
        <w:t>获取配菜列表</w:t>
      </w:r>
    </w:p>
    <w:p>
      <w:pPr>
        <w:pStyle w:val="24"/>
        <w:numPr>
          <w:ilvl w:val="0"/>
          <w:numId w:val="33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34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p>
      <w:pPr>
        <w:pStyle w:val="24"/>
        <w:spacing w:line="360" w:lineRule="auto"/>
        <w:ind w:left="426"/>
        <w:rPr>
          <w:b/>
          <w:bCs/>
          <w:sz w:val="24"/>
          <w:szCs w:val="24"/>
        </w:rPr>
      </w:pPr>
      <w:r>
        <w:rPr>
          <w:rFonts w:ascii="Trebuchet MS"/>
          <w:sz w:val="24"/>
          <w:szCs w:val="24"/>
        </w:rPr>
        <w:t>JSON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格式：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Trebuchet MS" w:eastAsiaTheme="minorEastAsia"/>
                <w:color w:val="00B0F0"/>
                <w:lang w:eastAsia="zh-CN"/>
              </w:rPr>
            </w:pPr>
            <w:r>
              <w:rPr>
                <w:rFonts w:hint="eastAsia" w:ascii="Trebuchet MS" w:eastAsiaTheme="minorEastAsia"/>
                <w:color w:val="00B0F0"/>
                <w:lang w:val="en-US" w:eastAsia="zh-CN"/>
              </w:rPr>
              <w:t>jewishId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犹太中心id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Trebuchet MS" w:eastAsiaTheme="minorEastAsia"/>
                <w:color w:val="00B0F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lang w:val="en-US" w:eastAsia="zh-CN"/>
              </w:rPr>
              <w:t>listType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1.外卖列表</w:t>
            </w:r>
          </w:p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2.堂吃列表</w:t>
            </w:r>
          </w:p>
        </w:tc>
      </w:tr>
    </w:tbl>
    <w:p>
      <w:pPr>
        <w:pStyle w:val="24"/>
        <w:numPr>
          <w:ilvl w:val="0"/>
          <w:numId w:val="0"/>
        </w:numPr>
        <w:tabs>
          <w:tab w:val="left" w:pos="794"/>
          <w:tab w:val="left" w:leader="dot" w:pos="20100"/>
          <w:tab w:val="decimal" w:pos="24067"/>
        </w:tabs>
        <w:spacing w:line="360" w:lineRule="auto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35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28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920"/>
        <w:gridCol w:w="1560"/>
        <w:gridCol w:w="396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ambria" w:hAnsi="Cambria" w:eastAsia="Cambria" w:cs="Cambria"/>
                <w:color w:val="00B0F0"/>
              </w:rPr>
              <w:t>code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ambria" w:hAnsi="Cambria" w:eastAsia="Cambria" w:cs="Cambria"/>
                <w:color w:val="00B0F0"/>
              </w:rPr>
              <w:t>message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否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接口返回描述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Cambria" w:hAnsi="Cambria" w:eastAsia="Cambria" w:cs="Cambria"/>
                <w:color w:val="00B0F0"/>
              </w:rPr>
            </w:pPr>
            <w:r>
              <w:rPr>
                <w:rFonts w:hint="eastAsia" w:ascii="Cambria" w:hAnsi="Cambria" w:eastAsia="宋体" w:cs="Cambria"/>
                <w:color w:val="00B0F0"/>
                <w:lang w:val="en-US" w:eastAsia="zh-CN"/>
              </w:rPr>
              <w:t>data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lang w:val="en-US" w:eastAsia="zh-CN"/>
              </w:rPr>
              <w:t>json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lang w:val="zh-TW" w:eastAsia="zh-TW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Cambria" w:hAnsi="Cambria" w:eastAsia="Cambria" w:cs="Cambria"/>
                <w:b/>
                <w:bCs w:val="0"/>
                <w:color w:val="00B0F0"/>
              </w:rPr>
            </w:pPr>
            <w:r>
              <w:rPr>
                <w:rFonts w:hint="eastAsia" w:ascii="Cambria" w:hAnsi="Cambria" w:cs="Cambria" w:eastAsiaTheme="minorEastAsia"/>
                <w:b/>
                <w:bCs w:val="0"/>
                <w:color w:val="00B0F0"/>
                <w:lang w:val="en-US" w:eastAsia="zh-CN"/>
              </w:rPr>
              <w:t>list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b/>
                <w:bCs w:val="0"/>
              </w:rPr>
            </w:pPr>
            <w:r>
              <w:rPr>
                <w:rFonts w:hint="eastAsia" w:eastAsia="宋体"/>
                <w:b/>
                <w:bCs w:val="0"/>
                <w:color w:val="0070C0"/>
                <w:lang w:val="en-US" w:eastAsia="zh-CN"/>
              </w:rPr>
              <w:t>array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b/>
                <w:bCs w:val="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70C0"/>
                <w:lang w:val="en-US" w:eastAsia="zh-CN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b/>
                <w:bCs w:val="0"/>
                <w:lang w:val="zh-TW" w:eastAsia="zh-TW"/>
              </w:rPr>
            </w:pPr>
            <w:r>
              <w:rPr>
                <w:rFonts w:hint="eastAsia" w:eastAsiaTheme="minorEastAsia"/>
                <w:b/>
                <w:bCs w:val="0"/>
                <w:color w:val="0070C0"/>
                <w:lang w:val="en-US" w:eastAsia="zh-CN"/>
              </w:rPr>
              <w:t>配菜列表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Cambria" w:hAnsi="Cambria" w:eastAsia="Cambria" w:cs="Cambria"/>
                <w:color w:val="00B0F0"/>
              </w:rPr>
            </w:pPr>
            <w:r>
              <w:rPr>
                <w:rFonts w:hint="eastAsia" w:ascii="Cambria" w:hAnsi="Cambria" w:cs="Cambria" w:eastAsiaTheme="minorEastAsia"/>
                <w:b/>
                <w:color w:val="00B0F0"/>
                <w:lang w:val="en-US" w:eastAsia="zh-CN"/>
              </w:rPr>
              <w:t xml:space="preserve">          foodI</w:t>
            </w:r>
            <w:r>
              <w:rPr>
                <w:rFonts w:hint="eastAsia" w:ascii="Trebuchet MS" w:eastAsiaTheme="minorEastAsia"/>
                <w:color w:val="00B0F0"/>
                <w:lang w:val="en-US" w:eastAsia="zh-CN"/>
              </w:rPr>
              <w:t>d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菜品id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Cambria" w:hAnsi="Cambria" w:eastAsia="Cambria" w:cs="Cambria"/>
                <w:color w:val="00B0F0"/>
              </w:rPr>
            </w:pPr>
            <w:r>
              <w:rPr>
                <w:rFonts w:hint="eastAsia" w:ascii="Cambria" w:hAnsi="Cambria" w:cs="Cambria" w:eastAsiaTheme="minorEastAsia"/>
                <w:b/>
                <w:color w:val="00B0F0"/>
                <w:lang w:val="en-US" w:eastAsia="zh-CN"/>
              </w:rPr>
              <w:t xml:space="preserve">          </w:t>
            </w:r>
            <w:r>
              <w:rPr>
                <w:rFonts w:hint="eastAsia" w:ascii="Trebuchet MS" w:eastAsiaTheme="minorEastAsia"/>
                <w:color w:val="00B0F0"/>
                <w:lang w:val="en-US" w:eastAsia="zh-CN"/>
              </w:rPr>
              <w:t>priceRmb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菜品价格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88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Cambria" w:hAnsi="Cambria" w:eastAsia="Cambria" w:cs="Cambria"/>
                <w:color w:val="00B0F0"/>
              </w:rPr>
            </w:pPr>
            <w:r>
              <w:rPr>
                <w:rFonts w:hint="eastAsia" w:ascii="Cambria" w:hAnsi="Cambria" w:cs="Cambria" w:eastAsiaTheme="minorEastAsia"/>
                <w:b/>
                <w:color w:val="00B0F0"/>
                <w:lang w:val="en-US" w:eastAsia="zh-CN"/>
              </w:rPr>
              <w:t xml:space="preserve">          </w:t>
            </w:r>
            <w:r>
              <w:rPr>
                <w:rFonts w:hint="eastAsia" w:ascii="Trebuchet MS" w:eastAsiaTheme="minorEastAsia"/>
                <w:color w:val="00B0F0"/>
                <w:lang w:val="en-US" w:eastAsia="zh-CN"/>
              </w:rPr>
              <w:t>foodN</w:t>
            </w:r>
            <w:r>
              <w:rPr>
                <w:rFonts w:hint="eastAsia" w:ascii="Trebuchet MS" w:eastAsiaTheme="minorEastAsia"/>
                <w:color w:val="00B0F0"/>
              </w:rPr>
              <w:t>ame</w:t>
            </w:r>
          </w:p>
        </w:tc>
        <w:tc>
          <w:tcPr>
            <w:tcW w:w="920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t>String</w:t>
            </w:r>
          </w:p>
        </w:tc>
        <w:tc>
          <w:tcPr>
            <w:tcW w:w="1560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3960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菜品名称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88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Cambria" w:hAnsi="Cambria" w:eastAsia="Cambria" w:cs="Cambria"/>
                <w:color w:val="00B0F0"/>
              </w:rPr>
            </w:pPr>
            <w:r>
              <w:rPr>
                <w:rFonts w:hint="eastAsia" w:ascii="Cambria" w:hAnsi="Cambria" w:cs="Cambria" w:eastAsiaTheme="minorEastAsia"/>
                <w:b/>
                <w:color w:val="00B0F0"/>
                <w:lang w:val="en-US" w:eastAsia="zh-CN"/>
              </w:rPr>
              <w:t xml:space="preserve">          </w:t>
            </w:r>
            <w:r>
              <w:rPr>
                <w:rFonts w:hint="eastAsia" w:ascii="Trebuchet MS" w:eastAsiaTheme="minorEastAsia"/>
                <w:color w:val="00B0F0"/>
                <w:lang w:val="en-US" w:eastAsia="zh-CN"/>
              </w:rPr>
              <w:t>introduce</w:t>
            </w:r>
          </w:p>
        </w:tc>
        <w:tc>
          <w:tcPr>
            <w:tcW w:w="920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60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0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菜品介绍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88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Cambria" w:hAnsi="Cambria" w:eastAsia="Cambria" w:cs="Cambria"/>
                <w:color w:val="00B0F0"/>
              </w:rPr>
            </w:pPr>
            <w:r>
              <w:rPr>
                <w:rFonts w:hint="eastAsia" w:ascii="Trebuchet MS" w:eastAsiaTheme="minorEastAsia"/>
                <w:color w:val="00B0F0"/>
                <w:lang w:val="en-US" w:eastAsia="zh-CN"/>
              </w:rPr>
              <w:t xml:space="preserve">       imageUrl</w:t>
            </w:r>
          </w:p>
        </w:tc>
        <w:tc>
          <w:tcPr>
            <w:tcW w:w="920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60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both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是</w:t>
            </w:r>
          </w:p>
        </w:tc>
        <w:tc>
          <w:tcPr>
            <w:tcW w:w="3960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菜品图片</w:t>
            </w:r>
          </w:p>
        </w:tc>
      </w:tr>
    </w:tbl>
    <w:p>
      <w:pPr>
        <w:pStyle w:val="24"/>
        <w:tabs>
          <w:tab w:val="left" w:pos="846"/>
          <w:tab w:val="left" w:pos="3846"/>
        </w:tabs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</w:t>
      </w:r>
    </w:p>
    <w:p>
      <w:pPr>
        <w:pStyle w:val="24"/>
        <w:tabs>
          <w:tab w:val="left" w:pos="846"/>
          <w:tab w:val="left" w:pos="3846"/>
        </w:tabs>
        <w:ind w:left="1692" w:firstLine="0"/>
        <w:rPr>
          <w:rFonts w:ascii="宋体" w:hAnsi="宋体" w:eastAsia="宋体" w:cs="宋体"/>
          <w:b/>
          <w:bCs/>
          <w:lang w:val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ascii="Times" w:hAnsi="Times" w:eastAsia="Times" w:cs="Times"/>
          <w:lang w:val="zh-TW" w:eastAsia="zh-TW"/>
        </w:rPr>
      </w:pPr>
      <w:bookmarkStart w:id="21" w:name="_Toc6641"/>
      <w:r>
        <w:rPr>
          <w:rFonts w:hint="eastAsia" w:ascii="宋体" w:hAnsi="宋体" w:eastAsia="宋体" w:cs="宋体"/>
          <w:lang w:val="en-US" w:eastAsia="zh-CN"/>
        </w:rPr>
        <w:t>提交订单</w:t>
      </w:r>
      <w:bookmarkEnd w:id="21"/>
    </w:p>
    <w:p>
      <w:pPr>
        <w:pStyle w:val="24"/>
        <w:numPr>
          <w:ilvl w:val="0"/>
          <w:numId w:val="36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spacing w:line="360" w:lineRule="auto"/>
        <w:ind w:left="426"/>
        <w:rPr>
          <w:rFonts w:eastAsia="宋体"/>
          <w:b/>
          <w:bCs/>
          <w:sz w:val="24"/>
          <w:szCs w:val="24"/>
        </w:rPr>
      </w:pPr>
      <w:r>
        <w:rPr>
          <w:rFonts w:hint="eastAsia" w:eastAsia="宋体"/>
          <w:b/>
          <w:bCs/>
          <w:sz w:val="24"/>
          <w:szCs w:val="24"/>
        </w:rPr>
        <w:t>/api/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doAddOrder</w:t>
      </w:r>
    </w:p>
    <w:p>
      <w:pPr>
        <w:pStyle w:val="24"/>
        <w:numPr>
          <w:ilvl w:val="0"/>
          <w:numId w:val="37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numPr>
          <w:ilvl w:val="0"/>
          <w:numId w:val="0"/>
        </w:numPr>
        <w:tabs>
          <w:tab w:val="left" w:pos="794"/>
          <w:tab w:val="left" w:leader="dot" w:pos="20100"/>
          <w:tab w:val="decimal" w:pos="24067"/>
        </w:tabs>
        <w:spacing w:line="360" w:lineRule="auto"/>
        <w:ind w:left="426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生成订单    </w:t>
      </w:r>
    </w:p>
    <w:p>
      <w:pPr>
        <w:pStyle w:val="24"/>
        <w:numPr>
          <w:ilvl w:val="0"/>
          <w:numId w:val="3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  <w:r>
        <w:rPr>
          <w:rFonts w:hint="eastAsia" w:ascii="Trebuchet MS" w:eastAsia="宋体"/>
          <w:lang w:val="en-US" w:eastAsia="zh-CN"/>
        </w:rPr>
        <w:t>/GET</w:t>
      </w:r>
    </w:p>
    <w:p>
      <w:pPr>
        <w:pStyle w:val="24"/>
        <w:numPr>
          <w:ilvl w:val="0"/>
          <w:numId w:val="3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134"/>
        <w:gridCol w:w="1134"/>
        <w:gridCol w:w="414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="宋体" w:asciiTheme="majorAscii"/>
                <w:color w:val="00B0F0"/>
                <w:lang w:eastAsia="zh-CN"/>
              </w:rPr>
            </w:pPr>
            <w:r>
              <w:rPr>
                <w:rFonts w:hint="eastAsia" w:hAnsi="宋体" w:eastAsia="宋体" w:cs="宋体" w:asciiTheme="majorAscii"/>
                <w:bCs/>
                <w:color w:val="00B0F0"/>
                <w:lang w:val="en-US" w:eastAsia="zh-CN"/>
              </w:rPr>
              <w:t>memberId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用户id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Ansi="宋体" w:eastAsia="宋体" w:cs="宋体" w:asciiTheme="majorAscii"/>
                <w:bCs/>
                <w:color w:val="00B0F0"/>
                <w:lang w:val="zh-TW"/>
              </w:rPr>
            </w:pPr>
            <w:r>
              <w:rPr>
                <w:rFonts w:hint="eastAsia" w:hAnsi="宋体" w:eastAsia="宋体" w:cs="宋体" w:asciiTheme="majorAscii"/>
                <w:bCs/>
                <w:color w:val="00B0F0"/>
                <w:lang w:val="zh-TW"/>
              </w:rPr>
              <w:t>jewish</w:t>
            </w:r>
            <w:r>
              <w:rPr>
                <w:rFonts w:hint="eastAsia" w:hAnsi="宋体" w:eastAsia="宋体" w:cs="宋体" w:asciiTheme="majorAscii"/>
                <w:bCs/>
                <w:color w:val="00B0F0"/>
                <w:lang w:val="en-US" w:eastAsia="zh-CN"/>
              </w:rPr>
              <w:t>I</w:t>
            </w:r>
            <w:r>
              <w:rPr>
                <w:rFonts w:hint="eastAsia" w:hAnsi="宋体" w:eastAsia="宋体" w:cs="宋体" w:asciiTheme="majorAscii"/>
                <w:bCs/>
                <w:color w:val="00B0F0"/>
                <w:lang w:val="zh-TW"/>
              </w:rPr>
              <w:t>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json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犹太中心id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left="0" w:leftChars="0" w:firstLine="0" w:firstLineChars="0"/>
              <w:rPr>
                <w:rFonts w:hint="eastAsia" w:hAnsi="宋体" w:eastAsia="宋体" w:cs="宋体" w:asciiTheme="majorAscii"/>
                <w:bCs/>
                <w:color w:val="00B0F0"/>
                <w:lang w:val="zh-TW"/>
              </w:rPr>
            </w:pPr>
            <w:r>
              <w:rPr>
                <w:rFonts w:hint="eastAsia" w:hAnsi="Cambria" w:cs="Cambria" w:asciiTheme="majorAscii" w:eastAsiaTheme="minorEastAsia"/>
                <w:color w:val="00B0F0"/>
              </w:rPr>
              <w:t>surname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Theme="minorEastAsia"/>
              </w:rPr>
            </w:pPr>
            <w: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姓氏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left="0" w:leftChars="0" w:firstLine="0" w:firstLineChars="0"/>
              <w:rPr>
                <w:rFonts w:hint="eastAsia" w:hAnsi="宋体" w:eastAsia="宋体" w:cs="宋体" w:asciiTheme="majorAscii"/>
                <w:bCs/>
                <w:color w:val="00B0F0"/>
                <w:lang w:val="zh-TW"/>
              </w:rPr>
            </w:pPr>
            <w:r>
              <w:rPr>
                <w:rFonts w:hint="eastAsia" w:hAnsi="Cambria" w:cs="Cambria" w:asciiTheme="majorAscii" w:eastAsiaTheme="minorEastAsia"/>
                <w:color w:val="00B0F0"/>
              </w:rPr>
              <w:t>firstname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Theme="minorEastAsia"/>
              </w:rPr>
            </w:pPr>
            <w: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Ansi="宋体" w:eastAsia="宋体" w:cs="宋体" w:asciiTheme="majorAscii"/>
                <w:bCs/>
                <w:color w:val="00B0F0"/>
                <w:lang w:val="zh-TW"/>
              </w:rPr>
            </w:pPr>
            <w:r>
              <w:rPr>
                <w:rFonts w:hint="eastAsia" w:hAnsi="宋体" w:eastAsia="宋体" w:cs="宋体" w:asciiTheme="majorAscii"/>
                <w:bCs/>
                <w:color w:val="00B0F0"/>
                <w:lang w:val="zh-TW"/>
              </w:rPr>
              <w:t>message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备注信息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hAnsi="宋体" w:eastAsia="宋体" w:cs="宋体" w:asciiTheme="majorAscii"/>
                <w:bCs/>
                <w:color w:val="00B0F0"/>
                <w:lang w:val="zh-TW"/>
              </w:rPr>
            </w:pPr>
            <w:r>
              <w:rPr>
                <w:rFonts w:hint="eastAsia" w:hAnsi="宋体" w:eastAsia="宋体" w:cs="宋体" w:asciiTheme="majorAscii"/>
                <w:bCs/>
                <w:color w:val="00B0F0"/>
                <w:lang w:val="zh-TW"/>
              </w:rPr>
              <w:t>order</w:t>
            </w:r>
            <w:r>
              <w:rPr>
                <w:rFonts w:hint="eastAsia" w:hAnsi="宋体" w:eastAsia="宋体" w:cs="宋体" w:asciiTheme="majorAscii"/>
                <w:bCs/>
                <w:color w:val="00B0F0"/>
                <w:lang w:val="en-US" w:eastAsia="zh-CN"/>
              </w:rPr>
              <w:t>T</w:t>
            </w:r>
            <w:r>
              <w:rPr>
                <w:rFonts w:hint="eastAsia" w:hAnsi="宋体" w:eastAsia="宋体" w:cs="宋体" w:asciiTheme="majorAscii"/>
                <w:bCs/>
                <w:color w:val="00B0F0"/>
                <w:lang w:val="zh-TW"/>
              </w:rPr>
              <w:t>ype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1.堂吃订单</w:t>
            </w:r>
          </w:p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2.外卖订单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hAnsi="宋体" w:eastAsia="宋体" w:cs="宋体" w:asciiTheme="majorAscii"/>
                <w:bCs/>
                <w:color w:val="00B0F0"/>
                <w:lang w:val="zh-TW"/>
              </w:rPr>
            </w:pPr>
            <w:r>
              <w:rPr>
                <w:rFonts w:hint="eastAsia" w:hAnsi="宋体" w:eastAsia="宋体" w:cs="宋体" w:asciiTheme="majorAscii"/>
                <w:bCs/>
                <w:color w:val="00B0F0"/>
                <w:lang w:val="zh-TW"/>
              </w:rPr>
              <w:t>distribution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配送方式</w:t>
            </w:r>
            <w:r>
              <w:rPr>
                <w:rFonts w:hint="eastAsia" w:eastAsiaTheme="minorEastAsia"/>
                <w:lang w:val="en-US" w:eastAsia="zh-CN"/>
              </w:rPr>
              <w:t xml:space="preserve"> （外卖订单时必填）</w:t>
            </w:r>
          </w:p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1.自提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hAnsi="宋体" w:eastAsia="宋体" w:cs="宋体" w:asciiTheme="majorAscii"/>
                <w:bCs/>
                <w:color w:val="00B0F0"/>
                <w:lang w:val="zh-TW"/>
              </w:rPr>
            </w:pPr>
            <w:r>
              <w:rPr>
                <w:rFonts w:hint="eastAsia" w:hAnsi="宋体" w:eastAsia="宋体" w:cs="宋体" w:asciiTheme="majorAscii"/>
                <w:bCs/>
                <w:color w:val="00B0F0"/>
                <w:lang w:val="zh-TW"/>
              </w:rPr>
              <w:t>pick</w:t>
            </w:r>
            <w:r>
              <w:rPr>
                <w:rFonts w:hint="eastAsia" w:hAnsi="宋体" w:eastAsia="宋体" w:cs="宋体" w:asciiTheme="majorAscii"/>
                <w:bCs/>
                <w:color w:val="00B0F0"/>
                <w:lang w:val="en-US" w:eastAsia="zh-CN"/>
              </w:rPr>
              <w:t>D</w:t>
            </w:r>
            <w:r>
              <w:rPr>
                <w:rFonts w:hint="eastAsia" w:hAnsi="宋体" w:eastAsia="宋体" w:cs="宋体" w:asciiTheme="majorAscii"/>
                <w:bCs/>
                <w:color w:val="00B0F0"/>
                <w:lang w:val="zh-TW"/>
              </w:rPr>
              <w:t>ate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配送日期</w:t>
            </w:r>
          </w:p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2.送货到家</w:t>
            </w:r>
            <w:r>
              <w:rPr>
                <w:rFonts w:hint="eastAsia" w:eastAsiaTheme="minorEastAsia"/>
                <w:lang w:val="en-US" w:eastAsia="zh-CN"/>
              </w:rPr>
              <w:t>（外卖订单时必填）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hAnsi="宋体" w:eastAsia="宋体" w:cs="宋体" w:asciiTheme="majorAscii"/>
                <w:bCs/>
                <w:color w:val="00B0F0"/>
                <w:lang w:val="zh-TW"/>
              </w:rPr>
            </w:pPr>
            <w:r>
              <w:rPr>
                <w:rFonts w:hint="eastAsia" w:hAnsi="宋体" w:eastAsia="宋体" w:cs="宋体" w:asciiTheme="majorAscii"/>
                <w:bCs/>
                <w:color w:val="00B0F0"/>
                <w:lang w:val="zh-TW"/>
              </w:rPr>
              <w:t>pick</w:t>
            </w:r>
            <w:r>
              <w:rPr>
                <w:rFonts w:hint="eastAsia" w:hAnsi="宋体" w:eastAsia="宋体" w:cs="宋体" w:asciiTheme="majorAscii"/>
                <w:bCs/>
                <w:color w:val="00B0F0"/>
                <w:lang w:val="en-US" w:eastAsia="zh-CN"/>
              </w:rPr>
              <w:t>T</w:t>
            </w:r>
            <w:r>
              <w:rPr>
                <w:rFonts w:hint="eastAsia" w:hAnsi="宋体" w:eastAsia="宋体" w:cs="宋体" w:asciiTheme="majorAscii"/>
                <w:bCs/>
                <w:color w:val="00B0F0"/>
                <w:lang w:val="zh-TW"/>
              </w:rPr>
              <w:t>ime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配送时间</w:t>
            </w:r>
            <w:r>
              <w:rPr>
                <w:rFonts w:hint="eastAsia" w:eastAsiaTheme="minorEastAsia"/>
                <w:lang w:val="en-US" w:eastAsia="zh-CN"/>
              </w:rPr>
              <w:t>（外卖订单时必填）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hAnsi="宋体" w:eastAsia="宋体" w:cs="宋体" w:asciiTheme="majorAscii"/>
                <w:bCs/>
                <w:color w:val="00B0F0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bCs/>
                <w:color w:val="00B0F0"/>
                <w:lang w:val="en-US" w:eastAsia="zh-CN"/>
              </w:rPr>
              <w:t>mobile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hAnsi="宋体" w:eastAsia="宋体" w:cs="宋体" w:asciiTheme="majorAscii"/>
                <w:bCs/>
                <w:color w:val="00B0F0"/>
                <w:lang w:val="zh-TW"/>
              </w:rPr>
            </w:pPr>
            <w:r>
              <w:rPr>
                <w:rFonts w:hint="eastAsia" w:hAnsi="宋体" w:eastAsia="宋体" w:cs="宋体" w:asciiTheme="majorAscii"/>
                <w:bCs/>
                <w:color w:val="00B0F0"/>
                <w:lang w:val="zh-TW"/>
              </w:rPr>
              <w:t>site</w:t>
            </w:r>
            <w:r>
              <w:rPr>
                <w:rFonts w:hint="eastAsia" w:hAnsi="宋体" w:eastAsia="宋体" w:cs="宋体" w:asciiTheme="majorAscii"/>
                <w:bCs/>
                <w:color w:val="00B0F0"/>
                <w:lang w:val="en-US" w:eastAsia="zh-CN"/>
              </w:rPr>
              <w:t>I</w:t>
            </w:r>
            <w:r>
              <w:rPr>
                <w:rFonts w:hint="eastAsia" w:hAnsi="宋体" w:eastAsia="宋体" w:cs="宋体" w:asciiTheme="majorAscii"/>
                <w:bCs/>
                <w:color w:val="00B0F0"/>
                <w:lang w:val="zh-TW"/>
              </w:rPr>
              <w:t>nfo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left="0" w:leftChars="0" w:firstLine="0" w:firstLineChars="0"/>
              <w:rPr>
                <w:rFonts w:hint="eastAsia" w:hAnsi="宋体" w:eastAsia="宋体" w:cs="宋体" w:asciiTheme="majorAscii"/>
                <w:bCs/>
                <w:color w:val="00B0F0"/>
                <w:lang w:val="zh-TW"/>
              </w:rPr>
            </w:pPr>
            <w:r>
              <w:rPr>
                <w:rFonts w:hint="eastAsia" w:hAnsi="宋体" w:eastAsia="宋体" w:cs="宋体" w:asciiTheme="majorAscii"/>
                <w:b w:val="0"/>
                <w:bCs w:val="0"/>
                <w:color w:val="00B0F0"/>
                <w:sz w:val="21"/>
                <w:szCs w:val="21"/>
                <w:lang w:val="en-US" w:eastAsia="zh-CN"/>
              </w:rPr>
              <w:t>longitude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lang w:val="zh-TW"/>
              </w:rPr>
              <w:t>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left="0" w:leftChars="0" w:firstLine="0" w:firstLineChars="0"/>
              <w:rPr>
                <w:rFonts w:hint="eastAsia" w:hAnsi="宋体" w:eastAsia="宋体" w:cs="宋体" w:asciiTheme="majorAscii"/>
                <w:bCs/>
                <w:color w:val="00B0F0"/>
                <w:lang w:val="zh-TW"/>
              </w:rPr>
            </w:pPr>
            <w:r>
              <w:rPr>
                <w:rFonts w:hint="eastAsia" w:hAnsi="Cambria" w:cs="Cambria" w:asciiTheme="majorAscii" w:eastAsiaTheme="minorEastAsia"/>
                <w:b w:val="0"/>
                <w:bCs w:val="0"/>
                <w:color w:val="00B0F0"/>
                <w:sz w:val="21"/>
                <w:szCs w:val="21"/>
              </w:rPr>
              <w:t>latitude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hAnsi="宋体" w:eastAsia="宋体" w:cs="宋体" w:asciiTheme="majorAscii"/>
                <w:bCs/>
                <w:color w:val="00B0F0"/>
                <w:lang w:val="zh-TW"/>
              </w:rPr>
            </w:pPr>
            <w:r>
              <w:rPr>
                <w:rFonts w:hint="eastAsia" w:hAnsi="宋体" w:eastAsia="宋体" w:cs="宋体" w:asciiTheme="majorAscii"/>
                <w:bCs/>
                <w:color w:val="00B0F0"/>
                <w:lang w:val="zh-TW"/>
              </w:rPr>
              <w:t>taxi</w:t>
            </w:r>
            <w:r>
              <w:rPr>
                <w:rFonts w:hint="eastAsia" w:hAnsi="宋体" w:eastAsia="宋体" w:cs="宋体" w:asciiTheme="majorAscii"/>
                <w:bCs/>
                <w:color w:val="00B0F0"/>
                <w:lang w:val="en-US" w:eastAsia="zh-CN"/>
              </w:rPr>
              <w:t>F</w:t>
            </w:r>
            <w:r>
              <w:rPr>
                <w:rFonts w:hint="eastAsia" w:hAnsi="宋体" w:eastAsia="宋体" w:cs="宋体" w:asciiTheme="majorAscii"/>
                <w:bCs/>
                <w:color w:val="00B0F0"/>
                <w:lang w:val="zh-TW"/>
              </w:rPr>
              <w:t>are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lang w:val="en-US" w:eastAsia="zh-CN"/>
              </w:rPr>
              <w:t>配送费用 （外卖且送货到家必填）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hAnsi="宋体" w:eastAsia="宋体" w:cs="宋体" w:asciiTheme="majorAscii"/>
                <w:bCs/>
                <w:color w:val="00B0F0"/>
                <w:lang w:val="zh-TW"/>
              </w:rPr>
            </w:pPr>
            <w:r>
              <w:rPr>
                <w:rFonts w:hint="eastAsia" w:hAnsi="宋体" w:eastAsia="宋体" w:cs="宋体" w:asciiTheme="majorAscii"/>
                <w:bCs/>
                <w:color w:val="00B0F0"/>
                <w:lang w:val="zh-TW"/>
              </w:rPr>
              <w:t>payment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lang w:val="en-US" w:eastAsia="zh-CN"/>
              </w:rPr>
              <w:t>1.paypal</w:t>
            </w:r>
          </w:p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lang w:val="en-US" w:eastAsia="zh-CN"/>
              </w:rPr>
              <w:t>2.alipay</w:t>
            </w:r>
          </w:p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lang w:val="en-US" w:eastAsia="zh-CN"/>
              </w:rPr>
              <w:t>3.wechat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lang w:val="en-US" w:eastAsia="zh-CN"/>
              </w:rPr>
              <w:t>4.现金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lang w:val="en-US" w:eastAsia="zh-CN"/>
              </w:rPr>
              <w:t>5、待支付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hAnsi="宋体" w:eastAsia="宋体" w:cs="宋体" w:asciiTheme="majorAscii"/>
                <w:bCs/>
                <w:color w:val="00B0F0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bCs/>
                <w:color w:val="00B0F0"/>
                <w:lang w:val="en-US" w:eastAsia="zh-CN"/>
              </w:rPr>
              <w:t>status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lang w:val="en-US" w:eastAsia="zh-CN"/>
              </w:rPr>
              <w:t>1.待支付   2.已支付  6.已取消</w:t>
            </w:r>
            <w:bookmarkStart w:id="60" w:name="_GoBack"/>
            <w:bookmarkEnd w:id="60"/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ambria" w:hAnsi="Cambria" w:eastAsia="宋体" w:cs="Cambria"/>
                <w:b/>
                <w:bCs/>
                <w:color w:val="0070C0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b/>
                <w:bCs/>
                <w:color w:val="0070C0"/>
                <w:lang w:val="en-US" w:eastAsia="zh-CN"/>
              </w:rPr>
              <w:t xml:space="preserve">  list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b/>
                <w:bCs/>
                <w:color w:val="0070C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70C0"/>
                <w:lang w:val="en-US" w:eastAsia="zh-CN"/>
              </w:rPr>
              <w:t>array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70C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lang w:val="en-US" w:eastAsia="zh-CN"/>
              </w:rPr>
              <w:t>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b/>
                <w:bCs/>
                <w:color w:val="0070C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lang w:val="en-US" w:eastAsia="zh-CN"/>
              </w:rPr>
              <w:t>购物车商品列表（一级list）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ambria" w:hAnsi="Cambria" w:eastAsia="宋体" w:cs="Cambria"/>
                <w:color w:val="00B0F0"/>
                <w:lang w:val="en-US" w:eastAsia="zh-CN"/>
              </w:rPr>
            </w:pPr>
            <w:r>
              <w:rPr>
                <w:rFonts w:hint="eastAsia" w:ascii="Cambria" w:hAnsi="Cambria" w:eastAsia="Cambria" w:cs="Cambria"/>
                <w:color w:val="00B0F0"/>
              </w:rPr>
              <w:t>obj</w:t>
            </w:r>
            <w:r>
              <w:rPr>
                <w:rFonts w:hint="eastAsia" w:ascii="Cambria" w:hAnsi="Cambria" w:eastAsia="宋体" w:cs="Cambria"/>
                <w:color w:val="00B0F0"/>
                <w:lang w:val="en-US" w:eastAsia="zh-CN"/>
              </w:rPr>
              <w:t>T</w:t>
            </w:r>
            <w:r>
              <w:rPr>
                <w:rFonts w:hint="eastAsia" w:ascii="Cambria" w:hAnsi="Cambria" w:eastAsia="Cambria" w:cs="Cambria"/>
                <w:color w:val="00B0F0"/>
              </w:rPr>
              <w:t>ype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zh-TW" w:eastAsia="zh-TW"/>
              </w:rPr>
              <w:t>商品类型1.菜品2.商品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ambria" w:hAnsi="Cambria" w:eastAsia="Cambria" w:cs="Cambria"/>
                <w:color w:val="00B0F0"/>
              </w:rPr>
            </w:pPr>
            <w:r>
              <w:rPr>
                <w:rFonts w:hint="eastAsia" w:ascii="Cambria" w:hAnsi="Cambria" w:eastAsia="Cambria" w:cs="Cambria"/>
                <w:color w:val="00B0F0"/>
              </w:rPr>
              <w:t>ob</w:t>
            </w:r>
            <w:r>
              <w:rPr>
                <w:rFonts w:hint="eastAsia" w:ascii="Cambria" w:hAnsi="Cambria" w:eastAsia="宋体" w:cs="Cambria"/>
                <w:color w:val="00B0F0"/>
                <w:lang w:val="en-US" w:eastAsia="zh-CN"/>
              </w:rPr>
              <w:t>jId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lang w:val="zh-TW" w:eastAsia="zh-TW"/>
              </w:rPr>
              <w:t>商品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id (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菜品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或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商品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ambria" w:hAnsi="Cambria" w:eastAsia="宋体" w:cs="Cambria"/>
                <w:color w:val="00B0F0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color w:val="00B0F0"/>
                <w:lang w:val="en-US" w:eastAsia="zh-CN"/>
              </w:rPr>
              <w:t>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商品/菜品名称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ambria" w:hAnsi="Cambria" w:eastAsia="宋体" w:cs="Cambria"/>
                <w:color w:val="00B0F0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color w:val="00B0F0"/>
                <w:lang w:val="en-US" w:eastAsia="zh-CN"/>
              </w:rPr>
              <w:t>amount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ambria" w:hAnsi="Cambria" w:eastAsia="宋体" w:cs="Cambria"/>
                <w:color w:val="00B0F0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color w:val="00B0F0"/>
                <w:lang w:val="en-US" w:eastAsia="zh-CN"/>
              </w:rPr>
              <w:t>price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商品/菜品单价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ambria" w:hAnsi="Cambria" w:eastAsia="宋体" w:cs="Cambria"/>
                <w:color w:val="00B0F0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color w:val="00B0F0"/>
                <w:lang w:val="en-US" w:eastAsia="zh-CN"/>
              </w:rPr>
              <w:t>freeQuantity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免费配菜数量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ambria" w:hAnsi="Cambria" w:eastAsia="宋体" w:cs="Cambria"/>
                <w:b/>
                <w:bCs/>
                <w:color w:val="0070C0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b/>
                <w:bCs/>
                <w:color w:val="0070C0"/>
                <w:lang w:val="en-US" w:eastAsia="zh-CN"/>
              </w:rPr>
              <w:t xml:space="preserve"> list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b/>
                <w:bCs/>
                <w:color w:val="0070C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70C0"/>
                <w:lang w:val="en-US" w:eastAsia="zh-CN"/>
              </w:rPr>
              <w:t>array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70C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lang w:val="en-US" w:eastAsia="zh-CN"/>
              </w:rPr>
              <w:t>否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b/>
                <w:bCs/>
                <w:color w:val="0070C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lang w:val="en-US" w:eastAsia="zh-CN"/>
              </w:rPr>
              <w:t>购物车配菜列表（二级list）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ambria" w:hAnsi="Cambria" w:eastAsia="宋体" w:cs="Cambria"/>
                <w:b/>
                <w:bCs/>
                <w:color w:val="0070C0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b/>
                <w:bCs/>
                <w:color w:val="0070C0"/>
                <w:lang w:val="en-US" w:eastAsia="zh-CN"/>
              </w:rPr>
              <w:t xml:space="preserve">   breadId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b/>
                <w:bCs/>
                <w:color w:val="0070C0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70C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b/>
                <w:bCs/>
                <w:color w:val="0070C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lang w:val="en-US" w:eastAsia="zh-CN"/>
              </w:rPr>
              <w:t>配菜id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ambria" w:hAnsi="Cambria" w:eastAsia="宋体" w:cs="Cambria"/>
                <w:b/>
                <w:bCs/>
                <w:color w:val="0070C0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b/>
                <w:bCs/>
                <w:color w:val="0070C0"/>
                <w:lang w:val="en-US" w:eastAsia="zh-CN"/>
              </w:rPr>
              <w:t xml:space="preserve">   amount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b/>
                <w:bCs/>
                <w:color w:val="0070C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lang w:val="en-US" w:eastAsia="zh-CN"/>
              </w:rPr>
              <w:t>配菜数量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ambria" w:hAnsi="Cambria" w:eastAsia="宋体" w:cs="Cambria"/>
                <w:color w:val="00B0F0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color w:val="00B0F0"/>
                <w:lang w:val="en-US" w:eastAsia="zh-CN"/>
              </w:rPr>
              <w:t xml:space="preserve">   breadName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配菜名称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ambria" w:hAnsi="Cambria" w:eastAsia="宋体" w:cs="Cambria"/>
                <w:color w:val="00B0F0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color w:val="00B0F0"/>
                <w:lang w:val="en-US" w:eastAsia="zh-CN"/>
              </w:rPr>
              <w:t xml:space="preserve">   breadPrice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配菜单价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hAnsi="宋体" w:eastAsia="宋体" w:cs="宋体" w:asciiTheme="majorAscii"/>
                <w:bCs/>
                <w:color w:val="00B0F0"/>
                <w:lang w:val="zh-TW"/>
              </w:rPr>
            </w:pPr>
            <w:r>
              <w:rPr>
                <w:rFonts w:hint="eastAsia" w:asciiTheme="majorAscii" w:eastAsiaTheme="minorEastAsia"/>
                <w:b/>
                <w:bCs/>
                <w:color w:val="0070C0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Trebuchet MS" w:eastAsia="宋体"/>
                <w:b/>
                <w:bCs/>
                <w:color w:val="0070C0"/>
                <w:lang w:val="en-US" w:eastAsia="zh-CN"/>
              </w:rPr>
              <w:t>array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70C0"/>
                <w:lang w:val="en-US" w:eastAsia="zh-CN"/>
              </w:rPr>
              <w:t>否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color w:val="0070C0"/>
                <w:lang w:val="en-US" w:eastAsia="zh-CN"/>
              </w:rPr>
              <w:t>配菜信息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hAnsi="宋体" w:eastAsia="宋体" w:cs="宋体" w:asciiTheme="majorAscii"/>
                <w:bCs/>
                <w:color w:val="00B0F0"/>
                <w:lang w:val="en-US" w:eastAsia="zh-CN"/>
              </w:rPr>
            </w:pPr>
            <w:r>
              <w:rPr>
                <w:rFonts w:hint="eastAsia" w:hAnsi="Consolas" w:cs="Consolas" w:asciiTheme="majorAscii" w:eastAsiaTheme="minorEastAsia"/>
                <w:color w:val="00B0F0"/>
                <w:sz w:val="22"/>
                <w:szCs w:val="22"/>
                <w:u w:color="2A00FF"/>
              </w:rPr>
              <w:t>bread</w:t>
            </w:r>
            <w:r>
              <w:rPr>
                <w:rFonts w:hint="eastAsia" w:hAnsi="Consolas" w:cs="Consolas" w:asciiTheme="majorAscii" w:eastAsiaTheme="minorEastAsia"/>
                <w:color w:val="00B0F0"/>
                <w:sz w:val="22"/>
                <w:szCs w:val="22"/>
                <w:u w:color="2A00FF"/>
                <w:lang w:val="en-US" w:eastAsia="zh-CN"/>
              </w:rPr>
              <w:t>I</w:t>
            </w:r>
            <w:r>
              <w:rPr>
                <w:rFonts w:hint="eastAsia" w:hAnsi="Consolas" w:cs="Consolas" w:asciiTheme="majorAscii" w:eastAsiaTheme="minorEastAsia"/>
                <w:color w:val="00B0F0"/>
                <w:sz w:val="22"/>
                <w:szCs w:val="22"/>
                <w:u w:color="2A00FF"/>
              </w:rPr>
              <w:t>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配菜id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hAnsi="宋体" w:eastAsia="宋体" w:cs="宋体" w:asciiTheme="majorAscii"/>
                <w:bCs/>
                <w:color w:val="00B0F0"/>
                <w:lang w:val="en-US" w:eastAsia="zh-CN"/>
              </w:rPr>
            </w:pPr>
            <w:r>
              <w:rPr>
                <w:rFonts w:hint="eastAsia" w:asciiTheme="majorAscii" w:eastAsiaTheme="minorEastAsia"/>
                <w:color w:val="00B0F0"/>
                <w:lang w:val="en-US" w:eastAsia="zh-CN"/>
              </w:rPr>
              <w:t>amount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配菜数量</w:t>
            </w:r>
          </w:p>
        </w:tc>
      </w:tr>
    </w:tbl>
    <w:p>
      <w:pPr>
        <w:pStyle w:val="24"/>
        <w:tabs>
          <w:tab w:val="left" w:pos="794"/>
          <w:tab w:val="left" w:pos="3846"/>
          <w:tab w:val="left" w:leader="dot" w:pos="20100"/>
          <w:tab w:val="decimal" w:pos="24067"/>
        </w:tabs>
        <w:ind w:left="1640" w:firstLine="0"/>
        <w:rPr>
          <w:b/>
          <w:bCs/>
        </w:rPr>
      </w:pPr>
    </w:p>
    <w:p>
      <w:pPr>
        <w:pStyle w:val="24"/>
        <w:spacing w:line="360" w:lineRule="auto"/>
        <w:ind w:left="426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40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00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134"/>
        <w:gridCol w:w="1552"/>
        <w:gridCol w:w="394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color w:val="00B0F0"/>
              </w:rPr>
              <w:t>code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color w:val="00B0F0"/>
              </w:rPr>
              <w:t>message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支付成功 ， 失败原因</w:t>
            </w:r>
          </w:p>
        </w:tc>
      </w:tr>
    </w:tbl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hint="eastAsia" w:ascii="宋体" w:hAnsi="宋体" w:eastAsia="宋体" w:cs="宋体"/>
          <w:lang w:val="en-US" w:eastAsia="zh-CN"/>
        </w:rPr>
      </w:pPr>
      <w:bookmarkStart w:id="22" w:name="_Toc17290"/>
      <w:r>
        <w:rPr>
          <w:rFonts w:hint="eastAsia" w:ascii="宋体" w:hAnsi="宋体" w:eastAsia="宋体" w:cs="宋体"/>
          <w:lang w:val="zh-TW"/>
        </w:rPr>
        <w:t>获取</w:t>
      </w:r>
      <w:r>
        <w:rPr>
          <w:rFonts w:hint="eastAsia" w:ascii="宋体" w:hAnsi="宋体" w:eastAsia="宋体" w:cs="宋体"/>
          <w:lang w:val="en-US" w:eastAsia="zh-CN"/>
        </w:rPr>
        <w:t>外卖自提/送达时间列表</w:t>
      </w:r>
      <w:bookmarkEnd w:id="22"/>
    </w:p>
    <w:p>
      <w:pPr>
        <w:pStyle w:val="24"/>
        <w:numPr>
          <w:ilvl w:val="0"/>
          <w:numId w:val="41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spacing w:line="360" w:lineRule="auto"/>
        <w:ind w:left="846" w:firstLine="0"/>
        <w:rPr>
          <w:b/>
          <w:bCs w:val="0"/>
          <w:sz w:val="24"/>
          <w:szCs w:val="24"/>
        </w:rPr>
      </w:pPr>
      <w:r>
        <w:rPr>
          <w:rFonts w:hint="eastAsia" w:eastAsia="宋体"/>
          <w:b/>
          <w:bCs w:val="0"/>
          <w:sz w:val="24"/>
          <w:szCs w:val="24"/>
        </w:rPr>
        <w:t>/api/get</w:t>
      </w:r>
      <w:r>
        <w:rPr>
          <w:rFonts w:hint="eastAsia" w:eastAsia="宋体"/>
          <w:b/>
          <w:bCs w:val="0"/>
          <w:sz w:val="24"/>
          <w:szCs w:val="24"/>
          <w:lang w:val="en-US" w:eastAsia="zh-CN"/>
        </w:rPr>
        <w:t>OutTime</w:t>
      </w:r>
    </w:p>
    <w:p>
      <w:pPr>
        <w:pStyle w:val="24"/>
        <w:numPr>
          <w:ilvl w:val="0"/>
          <w:numId w:val="42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获取外卖提交订单时，下拉列表框的时间选项</w:t>
      </w:r>
    </w:p>
    <w:p>
      <w:pPr>
        <w:pStyle w:val="24"/>
        <w:numPr>
          <w:ilvl w:val="0"/>
          <w:numId w:val="43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44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color w:val="00B0F0"/>
                <w:sz w:val="22"/>
                <w:szCs w:val="22"/>
                <w:u w:color="2A00FF"/>
                <w:lang w:val="en-US" w:eastAsia="zh-CN"/>
              </w:rPr>
              <w:t>jewishId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犹太中心</w:t>
            </w:r>
            <w:r>
              <w:rPr>
                <w:rFonts w:hint="eastAsia" w:ascii="宋体" w:hAnsi="宋体" w:eastAsia="宋体" w:cs="宋体"/>
                <w:lang w:val="zh-TW"/>
              </w:rPr>
              <w:t>id</w:t>
            </w:r>
          </w:p>
        </w:tc>
      </w:tr>
    </w:tbl>
    <w:p>
      <w:pPr>
        <w:pStyle w:val="24"/>
        <w:numPr>
          <w:ilvl w:val="0"/>
          <w:numId w:val="0"/>
        </w:numPr>
        <w:tabs>
          <w:tab w:val="left" w:pos="794"/>
          <w:tab w:val="left" w:leader="dot" w:pos="20100"/>
          <w:tab w:val="decimal" w:pos="24067"/>
        </w:tabs>
        <w:ind w:left="426" w:leftChars="0"/>
        <w:rPr>
          <w:b/>
          <w:bCs/>
        </w:rPr>
      </w:pPr>
    </w:p>
    <w:p>
      <w:pPr>
        <w:pStyle w:val="24"/>
        <w:numPr>
          <w:ilvl w:val="0"/>
          <w:numId w:val="45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返回示例</w:t>
      </w:r>
    </w:p>
    <w:p>
      <w:pPr>
        <w:pStyle w:val="24"/>
        <w:spacing w:line="360" w:lineRule="auto"/>
        <w:ind w:left="426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46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28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139"/>
        <w:gridCol w:w="1557"/>
        <w:gridCol w:w="396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Theme="majorAscii"/>
                <w:color w:val="00B0F0"/>
              </w:rPr>
            </w:pPr>
            <w:r>
              <w:rPr>
                <w:rFonts w:hAnsi="Cambria" w:eastAsia="Cambria" w:cs="Cambria" w:asciiTheme="majorAscii"/>
                <w:color w:val="00B0F0"/>
              </w:rPr>
              <w:t>code</w:t>
            </w:r>
          </w:p>
        </w:tc>
        <w:tc>
          <w:tcPr>
            <w:tcW w:w="1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Theme="majorAscii"/>
                <w:color w:val="00B0F0"/>
              </w:rPr>
            </w:pPr>
            <w:r>
              <w:rPr>
                <w:rFonts w:hAnsi="Cambria" w:eastAsia="Cambria" w:cs="Cambria" w:asciiTheme="majorAscii"/>
                <w:color w:val="00B0F0"/>
              </w:rPr>
              <w:t>message</w:t>
            </w:r>
          </w:p>
        </w:tc>
        <w:tc>
          <w:tcPr>
            <w:tcW w:w="1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否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接口返回描述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Ansi="Cambria" w:eastAsia="Cambria" w:cs="Cambria" w:asciiTheme="majorAscii"/>
                <w:color w:val="00B0F0"/>
              </w:rPr>
            </w:pPr>
            <w:r>
              <w:rPr>
                <w:rFonts w:hint="eastAsia" w:ascii="Cambria" w:hAnsi="Cambria" w:eastAsia="宋体" w:cs="Cambria"/>
                <w:color w:val="00B0F0"/>
                <w:lang w:val="en-US" w:eastAsia="zh-CN"/>
              </w:rPr>
              <w:t>data</w:t>
            </w:r>
          </w:p>
        </w:tc>
        <w:tc>
          <w:tcPr>
            <w:tcW w:w="1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lang w:val="en-US" w:eastAsia="zh-CN"/>
              </w:rPr>
              <w:t>json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lang w:val="zh-TW" w:eastAsia="zh-TW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left="0" w:leftChars="0" w:firstLine="0" w:firstLineChars="0"/>
              <w:rPr>
                <w:rFonts w:hAnsi="Cambria" w:cs="Cambria" w:asciiTheme="majorAscii" w:eastAsiaTheme="minorEastAsia"/>
                <w:color w:val="00B0F0"/>
              </w:rPr>
            </w:pPr>
            <w:r>
              <w:rPr>
                <w:rFonts w:hint="eastAsia" w:hAnsi="Cambria" w:cs="Cambria" w:asciiTheme="majorAscii" w:eastAsiaTheme="minorEastAsia"/>
                <w:b/>
                <w:bCs/>
                <w:color w:val="00B0F0"/>
                <w:lang w:val="en-US" w:eastAsia="zh-CN"/>
              </w:rPr>
              <w:t>List</w:t>
            </w:r>
          </w:p>
        </w:tc>
        <w:tc>
          <w:tcPr>
            <w:tcW w:w="1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array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eastAsiaTheme="minorEastAsia"/>
                <w:lang w:val="zh-CN"/>
              </w:rPr>
            </w:pPr>
            <w:r>
              <w:rPr>
                <w:rFonts w:hint="eastAsia" w:eastAsiaTheme="minorEastAsia"/>
                <w:b w:val="0"/>
                <w:bCs w:val="0"/>
                <w:lang w:val="zh-CN"/>
              </w:rPr>
              <w:t>配送日期</w:t>
            </w:r>
            <w:r>
              <w:rPr>
                <w:rFonts w:hint="eastAsia" w:eastAsiaTheme="minorEastAsia"/>
                <w:b w:val="0"/>
                <w:bCs w:val="0"/>
                <w:lang w:val="en-US" w:eastAsia="zh-CN"/>
              </w:rPr>
              <w:t>列表 (最近60天的)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210" w:firstLineChars="100"/>
              <w:rPr>
                <w:rFonts w:asciiTheme="majorAscii"/>
                <w:color w:val="00B0F0"/>
              </w:rPr>
            </w:pPr>
            <w:r>
              <w:rPr>
                <w:rFonts w:hint="eastAsia" w:asciiTheme="majorAscii" w:eastAsiaTheme="minorEastAsia"/>
                <w:b w:val="0"/>
                <w:bCs w:val="0"/>
                <w:color w:val="00B0F0"/>
                <w:lang w:val="zh-CN"/>
              </w:rPr>
              <w:t>pick</w:t>
            </w:r>
            <w:r>
              <w:rPr>
                <w:rFonts w:hint="eastAsia" w:asciiTheme="majorAscii" w:eastAsiaTheme="minorEastAsia"/>
                <w:b w:val="0"/>
                <w:bCs w:val="0"/>
                <w:color w:val="00B0F0"/>
                <w:lang w:val="en-US" w:eastAsia="zh-CN"/>
              </w:rPr>
              <w:t>D</w:t>
            </w:r>
            <w:r>
              <w:rPr>
                <w:rFonts w:hint="eastAsia" w:asciiTheme="majorAscii" w:eastAsiaTheme="minorEastAsia"/>
                <w:b w:val="0"/>
                <w:bCs w:val="0"/>
                <w:color w:val="00B0F0"/>
                <w:lang w:val="zh-CN"/>
              </w:rPr>
              <w:t>ate</w:t>
            </w:r>
          </w:p>
        </w:tc>
        <w:tc>
          <w:tcPr>
            <w:tcW w:w="1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hint="eastAsia" w:eastAsiaTheme="minorEastAsia"/>
                <w:b w:val="0"/>
                <w:bCs w:val="0"/>
                <w:lang w:val="zh-CN"/>
              </w:rPr>
              <w:t>配送日期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(字符串，回传时也回传字符串)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left="0" w:leftChars="0" w:firstLine="0" w:firstLineChars="0"/>
              <w:rPr>
                <w:rFonts w:asciiTheme="majorAscii" w:eastAsiaTheme="minorEastAsia"/>
                <w:color w:val="00B0F0"/>
              </w:rPr>
            </w:pPr>
            <w:r>
              <w:rPr>
                <w:rFonts w:hint="eastAsia" w:eastAsia="宋体" w:asciiTheme="majorAscii"/>
                <w:b/>
                <w:bCs/>
                <w:color w:val="00B0F0"/>
                <w:lang w:val="en-US" w:eastAsia="zh-CN"/>
              </w:rPr>
              <w:t xml:space="preserve">      t</w:t>
            </w:r>
            <w:r>
              <w:rPr>
                <w:rFonts w:hint="eastAsia" w:asciiTheme="majorAscii"/>
                <w:b/>
                <w:bCs/>
                <w:color w:val="00B0F0"/>
              </w:rPr>
              <w:t>ime</w:t>
            </w:r>
            <w:r>
              <w:rPr>
                <w:rFonts w:hint="eastAsia" w:eastAsia="宋体" w:asciiTheme="majorAscii"/>
                <w:b/>
                <w:bCs/>
                <w:color w:val="00B0F0"/>
                <w:lang w:val="en-US" w:eastAsia="zh-CN"/>
              </w:rPr>
              <w:t>List</w:t>
            </w:r>
          </w:p>
        </w:tc>
        <w:tc>
          <w:tcPr>
            <w:tcW w:w="1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array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hint="eastAsia" w:ascii="宋体" w:hAnsi="宋体" w:eastAsia="宋体" w:cs="宋体"/>
                <w:lang w:val="zh-TW" w:eastAsia="zh-TW"/>
              </w:rPr>
              <w:t>配送时间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210" w:firstLineChars="100"/>
              <w:rPr>
                <w:rFonts w:asciiTheme="majorAscii"/>
                <w:color w:val="00B0F0"/>
              </w:rPr>
            </w:pPr>
            <w:r>
              <w:rPr>
                <w:rFonts w:hint="eastAsia" w:hAnsi="Cambria" w:cs="Cambria" w:asciiTheme="majorAscii" w:eastAsiaTheme="minorEastAsia"/>
                <w:color w:val="00B0F0"/>
                <w:lang w:val="en-US" w:eastAsia="zh-CN"/>
              </w:rPr>
              <w:t xml:space="preserve">      </w:t>
            </w:r>
            <w:r>
              <w:rPr>
                <w:rFonts w:hint="eastAsia" w:hAnsi="Cambria" w:cs="Cambria" w:asciiTheme="majorAscii" w:eastAsiaTheme="minorEastAsia"/>
                <w:color w:val="00B0F0"/>
              </w:rPr>
              <w:t>p</w:t>
            </w:r>
            <w:r>
              <w:rPr>
                <w:rFonts w:hAnsi="Cambria" w:eastAsia="Cambria" w:cs="Cambria" w:asciiTheme="majorAscii"/>
                <w:color w:val="00B0F0"/>
              </w:rPr>
              <w:t>ress</w:t>
            </w:r>
          </w:p>
        </w:tc>
        <w:tc>
          <w:tcPr>
            <w:tcW w:w="1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hint="eastAsia" w:ascii="宋体" w:hAnsi="宋体" w:eastAsia="宋体" w:cs="宋体"/>
                <w:lang w:val="zh-TW" w:eastAsia="zh-TW"/>
              </w:rPr>
              <w:t>配送时间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(字符串，回传时也回传字符串)</w:t>
            </w:r>
          </w:p>
        </w:tc>
      </w:tr>
    </w:tbl>
    <w:p>
      <w:pPr>
        <w:pStyle w:val="24"/>
        <w:tabs>
          <w:tab w:val="left" w:pos="846"/>
          <w:tab w:val="left" w:pos="3846"/>
        </w:tabs>
        <w:rPr>
          <w:rFonts w:ascii="宋体" w:hAnsi="宋体" w:eastAsia="宋体" w:cs="宋体"/>
          <w:b/>
          <w:bCs/>
          <w:lang w:val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ascii="宋体" w:hAnsi="宋体" w:eastAsia="宋体" w:cs="宋体"/>
          <w:b/>
          <w:bCs/>
          <w:lang w:val="zh-TW"/>
        </w:rPr>
      </w:pPr>
      <w:bookmarkStart w:id="23" w:name="_Toc6128"/>
      <w:r>
        <w:rPr>
          <w:rFonts w:hint="eastAsia" w:ascii="宋体" w:hAnsi="宋体" w:eastAsia="宋体" w:cs="宋体"/>
          <w:lang w:val="zh-TW"/>
        </w:rPr>
        <w:t>获取</w:t>
      </w:r>
      <w:r>
        <w:rPr>
          <w:rFonts w:hint="eastAsia" w:ascii="宋体" w:hAnsi="宋体" w:eastAsia="宋体" w:cs="宋体"/>
          <w:lang w:val="en-US" w:eastAsia="zh-CN"/>
        </w:rPr>
        <w:t>收货地址列表</w:t>
      </w:r>
      <w:bookmarkEnd w:id="23"/>
    </w:p>
    <w:p>
      <w:pPr>
        <w:pStyle w:val="24"/>
        <w:numPr>
          <w:ilvl w:val="0"/>
          <w:numId w:val="47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spacing w:line="360" w:lineRule="auto"/>
        <w:ind w:left="846" w:firstLine="0"/>
        <w:rPr>
          <w:b/>
          <w:bCs w:val="0"/>
          <w:sz w:val="24"/>
          <w:szCs w:val="24"/>
        </w:rPr>
      </w:pPr>
      <w:r>
        <w:rPr>
          <w:rFonts w:hint="eastAsia" w:eastAsia="宋体"/>
          <w:b/>
          <w:bCs w:val="0"/>
          <w:sz w:val="24"/>
          <w:szCs w:val="24"/>
        </w:rPr>
        <w:t>/api/get</w:t>
      </w:r>
      <w:r>
        <w:rPr>
          <w:rFonts w:hint="eastAsia" w:eastAsia="宋体"/>
          <w:b/>
          <w:bCs w:val="0"/>
          <w:sz w:val="24"/>
          <w:szCs w:val="24"/>
          <w:lang w:val="en-US" w:eastAsia="zh-CN"/>
        </w:rPr>
        <w:t>SiteList</w:t>
      </w:r>
    </w:p>
    <w:p>
      <w:pPr>
        <w:pStyle w:val="24"/>
        <w:numPr>
          <w:ilvl w:val="0"/>
          <w:numId w:val="4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numPr>
          <w:ilvl w:val="0"/>
          <w:numId w:val="0"/>
        </w:numPr>
        <w:tabs>
          <w:tab w:val="left" w:pos="794"/>
          <w:tab w:val="left" w:leader="dot" w:pos="20100"/>
          <w:tab w:val="decimal" w:pos="24067"/>
        </w:tabs>
        <w:spacing w:line="360" w:lineRule="auto"/>
        <w:ind w:left="426" w:leftChars="0"/>
        <w:rPr>
          <w:rFonts w:hint="eastAsia" w:ascii="Trebuchet MS" w:hAnsi="Trebuchet MS" w:eastAsia="宋体" w:cs="Trebuchet MS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获取收货地址列表</w:t>
      </w:r>
    </w:p>
    <w:p>
      <w:pPr>
        <w:pStyle w:val="24"/>
        <w:numPr>
          <w:ilvl w:val="0"/>
          <w:numId w:val="4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4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color w:val="00B0F0"/>
                <w:sz w:val="22"/>
                <w:szCs w:val="22"/>
                <w:u w:color="2A00FF"/>
                <w:lang w:val="en-US" w:eastAsia="zh-CN"/>
              </w:rPr>
              <w:t>memberId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ascii="Consolas" w:hAnsi="Consolas" w:cs="Consolas" w:eastAsiaTheme="minorEastAsia"/>
                <w:color w:val="00B0F0"/>
                <w:sz w:val="22"/>
                <w:szCs w:val="22"/>
                <w:u w:color="2A00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lang w:val="en-US" w:eastAsia="zh-CN"/>
              </w:rPr>
              <w:t>jewishId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犹太中心</w:t>
            </w:r>
            <w:r>
              <w:rPr>
                <w:rFonts w:hint="eastAsia" w:ascii="宋体" w:hAnsi="宋体" w:eastAsia="宋体" w:cs="宋体"/>
                <w:bCs/>
                <w:lang w:val="zh-TW"/>
              </w:rPr>
              <w:t>id</w:t>
            </w:r>
          </w:p>
        </w:tc>
      </w:tr>
    </w:tbl>
    <w:p>
      <w:pPr>
        <w:pStyle w:val="24"/>
        <w:spacing w:line="360" w:lineRule="auto"/>
        <w:ind w:left="426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50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28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694"/>
        <w:gridCol w:w="1557"/>
        <w:gridCol w:w="396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Theme="majorAscii"/>
                <w:color w:val="00B0F0"/>
              </w:rPr>
            </w:pPr>
            <w:r>
              <w:rPr>
                <w:rFonts w:hAnsi="Cambria" w:eastAsia="Cambria" w:cs="Cambria" w:asciiTheme="majorAscii"/>
                <w:color w:val="00B0F0"/>
              </w:rPr>
              <w:t>code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Theme="majorAscii"/>
                <w:color w:val="00B0F0"/>
              </w:rPr>
            </w:pPr>
            <w:r>
              <w:rPr>
                <w:rFonts w:hAnsi="Cambria" w:eastAsia="Cambria" w:cs="Cambria" w:asciiTheme="majorAscii"/>
                <w:color w:val="00B0F0"/>
              </w:rPr>
              <w:t>message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hint="eastAsia" w:ascii="宋体" w:hAnsi="宋体" w:eastAsia="宋体" w:cs="宋体"/>
                <w:lang w:val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接口返回描述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Ansi="Cambria" w:eastAsia="Cambria" w:cs="Cambria" w:asciiTheme="majorAscii"/>
                <w:color w:val="00B0F0"/>
              </w:rPr>
            </w:pPr>
            <w:r>
              <w:rPr>
                <w:rFonts w:hint="eastAsia" w:ascii="Cambria" w:hAnsi="Cambria" w:eastAsia="宋体" w:cs="Cambria"/>
                <w:color w:val="00B0F0"/>
                <w:lang w:val="en-US" w:eastAsia="zh-CN"/>
              </w:rPr>
              <w:t>data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lang w:val="en-US" w:eastAsia="zh-CN"/>
              </w:rPr>
              <w:t>json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lang w:val="zh-TW" w:eastAsia="zh-TW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Ansi="Cambria" w:cs="Cambria" w:asciiTheme="majorAscii" w:eastAsiaTheme="minorEastAsia"/>
                <w:color w:val="00B0F0"/>
              </w:rPr>
            </w:pPr>
            <w:r>
              <w:rPr>
                <w:rFonts w:hint="eastAsia" w:hAnsi="Cambria" w:cs="Cambria" w:asciiTheme="majorAscii" w:eastAsiaTheme="minorEastAsia"/>
                <w:color w:val="00B0F0"/>
              </w:rPr>
              <w:t>list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array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numPr>
                <w:ilvl w:val="0"/>
                <w:numId w:val="0"/>
              </w:numPr>
              <w:tabs>
                <w:tab w:val="left" w:pos="794"/>
                <w:tab w:val="left" w:leader="dot" w:pos="20100"/>
                <w:tab w:val="decimal" w:pos="24067"/>
              </w:tabs>
              <w:spacing w:line="360" w:lineRule="auto"/>
              <w:rPr>
                <w:rFonts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获取收货地址列表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hAnsi="Cambria" w:cs="Cambria" w:asciiTheme="majorAscii" w:eastAsiaTheme="minorEastAsia"/>
                <w:color w:val="00B0F0"/>
                <w:lang w:val="en-US" w:eastAsia="zh-CN"/>
              </w:rPr>
            </w:pPr>
            <w:r>
              <w:rPr>
                <w:rFonts w:hint="eastAsia" w:hAnsi="Cambria" w:cs="Cambria" w:asciiTheme="majorAscii" w:eastAsiaTheme="minorEastAsia"/>
                <w:color w:val="00B0F0"/>
                <w:lang w:val="en-US" w:eastAsia="zh-CN"/>
              </w:rPr>
              <w:t xml:space="preserve">    siteId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t>Int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numPr>
                <w:ilvl w:val="0"/>
                <w:numId w:val="0"/>
              </w:numPr>
              <w:tabs>
                <w:tab w:val="left" w:pos="794"/>
                <w:tab w:val="left" w:leader="dot" w:pos="20100"/>
                <w:tab w:val="decimal" w:pos="24067"/>
              </w:tabs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收货地址id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left="0" w:leftChars="0" w:firstLine="0" w:firstLineChars="0"/>
              <w:rPr>
                <w:rFonts w:hAnsi="Cambria" w:cs="Cambria" w:asciiTheme="majorAscii" w:eastAsiaTheme="minorEastAsia"/>
                <w:b w:val="0"/>
                <w:bCs w:val="0"/>
                <w:color w:val="00B0F0"/>
              </w:rPr>
            </w:pPr>
            <w:r>
              <w:rPr>
                <w:rFonts w:hint="eastAsia" w:hAnsi="宋体" w:eastAsia="宋体" w:cs="宋体" w:asciiTheme="majorAscii"/>
                <w:b w:val="0"/>
                <w:bCs w:val="0"/>
                <w:color w:val="00B0F0"/>
                <w:lang w:val="en-US" w:eastAsia="zh-CN"/>
              </w:rPr>
              <w:t xml:space="preserve">   defaultStatus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lang w:val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lang w:val="en-US" w:eastAsia="zh-CN"/>
              </w:rPr>
              <w:t>是否默认地址</w:t>
            </w:r>
          </w:p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b w:val="0"/>
                <w:bCs w:val="0"/>
                <w:lang w:val="zh-TW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lang w:val="zh-TW"/>
              </w:rPr>
              <w:t>1.默认</w:t>
            </w:r>
          </w:p>
          <w:p>
            <w:pPr>
              <w:pStyle w:val="24"/>
              <w:spacing w:line="360" w:lineRule="auto"/>
              <w:ind w:firstLine="0"/>
              <w:rPr>
                <w:rFonts w:ascii="宋体" w:hAnsi="宋体" w:eastAsia="宋体" w:cs="宋体"/>
                <w:b w:val="0"/>
                <w:bCs w:val="0"/>
                <w:lang w:val="zh-TW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lang w:val="zh-TW"/>
              </w:rPr>
              <w:t>2.非默认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210" w:firstLineChars="100"/>
              <w:rPr>
                <w:rFonts w:hAnsi="Cambria" w:cs="Cambria" w:asciiTheme="majorAscii" w:eastAsiaTheme="minorEastAsia"/>
                <w:color w:val="00B0F0"/>
              </w:rPr>
            </w:pPr>
            <w:r>
              <w:rPr>
                <w:rFonts w:hint="eastAsia" w:hAnsi="Cambria" w:cs="Cambria" w:asciiTheme="majorAscii" w:eastAsiaTheme="minorEastAsia"/>
                <w:color w:val="00B0F0"/>
              </w:rPr>
              <w:t>surname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hint="eastAsia" w:ascii="宋体" w:hAnsi="宋体" w:eastAsia="宋体" w:cs="宋体"/>
                <w:lang w:val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姓氏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210" w:firstLineChars="100"/>
              <w:rPr>
                <w:rFonts w:hint="eastAsia" w:hAnsi="Cambria" w:cs="Cambria" w:asciiTheme="majorAscii" w:eastAsiaTheme="minorEastAsia"/>
                <w:color w:val="00B0F0"/>
              </w:rPr>
            </w:pPr>
            <w:r>
              <w:rPr>
                <w:rFonts w:hint="eastAsia" w:hAnsi="Cambria" w:cs="Cambria" w:asciiTheme="majorAscii" w:eastAsiaTheme="minorEastAsia"/>
                <w:color w:val="00B0F0"/>
              </w:rPr>
              <w:t>firstname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210" w:firstLineChars="100"/>
              <w:rPr>
                <w:rFonts w:hint="eastAsia" w:hAnsi="Cambria" w:cs="Cambria" w:asciiTheme="majorAscii" w:eastAsiaTheme="minorEastAsia"/>
                <w:color w:val="00B0F0"/>
              </w:rPr>
            </w:pPr>
            <w:r>
              <w:rPr>
                <w:rFonts w:hint="eastAsia" w:hAnsi="Cambria" w:cs="Cambria" w:asciiTheme="majorAscii" w:eastAsiaTheme="minorEastAsia"/>
                <w:color w:val="00B0F0"/>
              </w:rPr>
              <w:t>mobile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210" w:firstLineChars="100"/>
              <w:rPr>
                <w:rFonts w:hint="eastAsia" w:hAnsi="Cambria" w:cs="Cambria" w:asciiTheme="majorAscii" w:eastAsiaTheme="minorEastAsia"/>
                <w:color w:val="00B0F0"/>
              </w:rPr>
            </w:pPr>
            <w:r>
              <w:rPr>
                <w:rFonts w:hint="eastAsia" w:hAnsi="Cambria" w:cs="Cambria" w:asciiTheme="majorAscii" w:eastAsiaTheme="minorEastAsia"/>
                <w:color w:val="00B0F0"/>
              </w:rPr>
              <w:t>site</w:t>
            </w:r>
            <w:r>
              <w:rPr>
                <w:rFonts w:hint="eastAsia" w:hAnsi="Cambria" w:cs="Cambria" w:asciiTheme="majorAscii" w:eastAsiaTheme="minorEastAsia"/>
                <w:color w:val="00B0F0"/>
                <w:lang w:val="en-US" w:eastAsia="zh-CN"/>
              </w:rPr>
              <w:t>I</w:t>
            </w:r>
            <w:r>
              <w:rPr>
                <w:rFonts w:hint="eastAsia" w:hAnsi="Cambria" w:cs="Cambria" w:asciiTheme="majorAscii" w:eastAsiaTheme="minorEastAsia"/>
                <w:color w:val="00B0F0"/>
              </w:rPr>
              <w:t>nfo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210" w:firstLineChars="100"/>
              <w:rPr>
                <w:rFonts w:hint="eastAsia" w:hAnsi="Cambria" w:cs="Cambria" w:asciiTheme="majorAscii" w:eastAsiaTheme="minorEastAsia"/>
                <w:color w:val="00B0F0"/>
              </w:rPr>
            </w:pPr>
            <w:r>
              <w:rPr>
                <w:rFonts w:hint="eastAsia" w:hAnsi="Cambria" w:cs="Cambria" w:asciiTheme="majorAscii" w:eastAsiaTheme="minorEastAsia"/>
                <w:color w:val="00B0F0"/>
              </w:rPr>
              <w:t>address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小区名 或者写字楼名 或者学校医院等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210" w:firstLineChars="100"/>
              <w:rPr>
                <w:rFonts w:hint="eastAsia" w:hAnsi="Cambria" w:cs="Cambria" w:asciiTheme="majorAscii" w:eastAsiaTheme="minorEastAsia"/>
                <w:color w:val="00B0F0"/>
                <w:lang w:val="en-US" w:eastAsia="zh-CN"/>
              </w:rPr>
            </w:pPr>
            <w:r>
              <w:rPr>
                <w:rFonts w:hint="eastAsia" w:hAnsi="Cambria" w:cs="Cambria" w:asciiTheme="majorAscii" w:eastAsiaTheme="minorEastAsia"/>
                <w:color w:val="00B0F0"/>
                <w:lang w:val="en-US" w:eastAsia="zh-CN"/>
              </w:rPr>
              <w:t>home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楼层、门牌号、公司名等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210" w:firstLineChars="100"/>
              <w:rPr>
                <w:rFonts w:hint="eastAsia" w:hAnsi="Cambria" w:cs="Cambria" w:asciiTheme="majorAscii" w:eastAsiaTheme="minorEastAsia"/>
                <w:color w:val="00B0F0"/>
                <w:lang w:val="en-US" w:eastAsia="zh-CN"/>
              </w:rPr>
            </w:pPr>
            <w:r>
              <w:rPr>
                <w:rFonts w:hint="eastAsia" w:hAnsi="Cambria" w:cs="Cambria" w:asciiTheme="majorAscii" w:eastAsiaTheme="minorEastAsia"/>
                <w:color w:val="00B0F0"/>
                <w:lang w:val="en-US" w:eastAsia="zh-CN"/>
              </w:rPr>
              <w:t>cityNo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城市编号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B0F0"/>
                <w:sz w:val="21"/>
                <w:szCs w:val="21"/>
                <w:shd w:val="clear" w:fill="F7FAFF"/>
              </w:rPr>
              <w:t>taxi_fare</w:t>
            </w:r>
          </w:p>
          <w:p>
            <w:pPr>
              <w:pStyle w:val="24"/>
              <w:spacing w:line="360" w:lineRule="auto"/>
              <w:ind w:firstLine="210" w:firstLineChars="100"/>
              <w:rPr>
                <w:rFonts w:hint="eastAsia" w:hAnsi="Cambria" w:cs="Cambria" w:asciiTheme="majorAscii" w:eastAsiaTheme="minorEastAsia"/>
                <w:color w:val="00B0F0"/>
                <w:lang w:val="en-US" w:eastAsia="zh-CN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Float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打车费用</w:t>
            </w:r>
          </w:p>
        </w:tc>
      </w:tr>
    </w:tbl>
    <w:p>
      <w:pPr>
        <w:pStyle w:val="24"/>
        <w:tabs>
          <w:tab w:val="left" w:pos="846"/>
          <w:tab w:val="left" w:pos="3846"/>
        </w:tabs>
        <w:ind w:left="1692" w:firstLine="0"/>
        <w:rPr>
          <w:rFonts w:ascii="宋体" w:hAnsi="宋体" w:eastAsia="宋体" w:cs="宋体"/>
          <w:b/>
          <w:bCs/>
          <w:lang w:val="zh-TW" w:eastAsia="zh-TW"/>
        </w:rPr>
      </w:pPr>
    </w:p>
    <w:p>
      <w:pPr>
        <w:pStyle w:val="24"/>
        <w:tabs>
          <w:tab w:val="left" w:pos="846"/>
          <w:tab w:val="left" w:pos="3846"/>
        </w:tabs>
        <w:rPr>
          <w:rFonts w:ascii="宋体" w:hAnsi="宋体" w:eastAsia="宋体" w:cs="宋体"/>
          <w:b/>
          <w:bCs/>
          <w:lang w:val="zh-TW" w:eastAsia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ascii="Times" w:hAnsi="Times" w:eastAsia="Times" w:cs="Times"/>
          <w:lang w:val="zh-TW" w:eastAsia="zh-TW"/>
        </w:rPr>
      </w:pPr>
      <w:bookmarkStart w:id="24" w:name="_Toc13024"/>
      <w:r>
        <w:rPr>
          <w:rFonts w:hint="eastAsia" w:ascii="宋体" w:hAnsi="宋体" w:eastAsia="宋体" w:cs="宋体"/>
          <w:lang w:val="en-US" w:eastAsia="zh-CN"/>
        </w:rPr>
        <w:t>新增/修改收货地址</w:t>
      </w:r>
      <w:bookmarkEnd w:id="24"/>
    </w:p>
    <w:p>
      <w:pPr>
        <w:pStyle w:val="24"/>
        <w:numPr>
          <w:ilvl w:val="0"/>
          <w:numId w:val="51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spacing w:line="360" w:lineRule="auto"/>
        <w:ind w:left="846" w:firstLine="0"/>
        <w:rPr>
          <w:b/>
          <w:bCs/>
          <w:sz w:val="24"/>
          <w:szCs w:val="24"/>
        </w:rPr>
      </w:pPr>
      <w:r>
        <w:rPr>
          <w:rFonts w:hint="eastAsia" w:eastAsiaTheme="minorEastAsia"/>
          <w:b/>
          <w:bCs/>
          <w:sz w:val="24"/>
          <w:szCs w:val="24"/>
        </w:rPr>
        <w:t>/api/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doAddSite</w:t>
      </w:r>
    </w:p>
    <w:p>
      <w:pPr>
        <w:pStyle w:val="24"/>
        <w:numPr>
          <w:ilvl w:val="0"/>
          <w:numId w:val="52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新增收货地址</w:t>
      </w:r>
    </w:p>
    <w:p>
      <w:pPr>
        <w:pStyle w:val="24"/>
        <w:numPr>
          <w:ilvl w:val="0"/>
          <w:numId w:val="53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54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Theme="majorAscii"/>
                <w:b w:val="0"/>
                <w:bCs w:val="0"/>
                <w:color w:val="00B0F0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color w:val="00B0F0"/>
                <w:sz w:val="22"/>
                <w:szCs w:val="22"/>
                <w:u w:color="2A00FF"/>
                <w:lang w:val="en-US" w:eastAsia="zh-CN"/>
              </w:rPr>
              <w:t>memberId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hAnsi="宋体" w:eastAsia="宋体" w:cs="宋体" w:asciiTheme="majorAscii"/>
                <w:b w:val="0"/>
                <w:bCs w:val="0"/>
                <w:color w:val="00B0F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lang w:val="en-US" w:eastAsia="zh-CN"/>
              </w:rPr>
              <w:t>jewishId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lang w:val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b w:val="0"/>
                <w:bCs w:val="0"/>
                <w:lang w:val="zh-TW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犹太中心</w:t>
            </w:r>
            <w:r>
              <w:rPr>
                <w:rFonts w:hint="eastAsia" w:ascii="宋体" w:hAnsi="宋体" w:eastAsia="宋体" w:cs="宋体"/>
                <w:bCs/>
                <w:lang w:val="zh-TW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b/>
                <w:bCs w:val="0"/>
                <w:color w:val="00B0F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lang w:val="en-US" w:eastAsia="zh-CN"/>
              </w:rPr>
              <w:t>type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操作类型：1、新增   2、编辑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b/>
                <w:bCs w:val="0"/>
                <w:color w:val="00B0F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lang w:val="en-US" w:eastAsia="zh-CN"/>
              </w:rPr>
              <w:t>siteId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地址ID（只有编辑时需要）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b/>
                <w:bCs w:val="0"/>
                <w:color w:val="00B0F0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b w:val="0"/>
                <w:bCs w:val="0"/>
                <w:color w:val="00B0F0"/>
                <w:sz w:val="21"/>
                <w:szCs w:val="21"/>
                <w:lang w:val="en-US" w:eastAsia="zh-CN"/>
              </w:rPr>
              <w:t>defaultStatus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lang w:val="en-US" w:eastAsia="zh-CN"/>
              </w:rPr>
            </w:pPr>
            <w: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b w:val="0"/>
                <w:bCs w:val="0"/>
                <w:lang w:val="zh-TW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lang w:val="zh-TW"/>
              </w:rPr>
              <w:t>默认选择</w:t>
            </w:r>
          </w:p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b w:val="0"/>
                <w:bCs w:val="0"/>
                <w:lang w:val="zh-TW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lang w:val="zh-TW"/>
              </w:rPr>
              <w:t>1.默认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lang w:val="zh-TW"/>
              </w:rPr>
              <w:t>2.非默认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210" w:firstLineChars="100"/>
              <w:rPr>
                <w:rFonts w:hAnsi="Consolas" w:cs="Consolas" w:asciiTheme="majorAscii" w:eastAsiaTheme="minorEastAsia"/>
                <w:b w:val="0"/>
                <w:bCs w:val="0"/>
                <w:color w:val="00B0F0"/>
                <w:sz w:val="21"/>
                <w:szCs w:val="21"/>
                <w:u w:color="2A00FF"/>
              </w:rPr>
            </w:pPr>
            <w:r>
              <w:rPr>
                <w:rFonts w:hint="eastAsia" w:hAnsi="Cambria" w:cs="Cambria" w:asciiTheme="majorAscii" w:eastAsiaTheme="minorEastAsia"/>
                <w:b w:val="0"/>
                <w:bCs w:val="0"/>
                <w:color w:val="00B0F0"/>
                <w:sz w:val="21"/>
                <w:szCs w:val="21"/>
              </w:rPr>
              <w:t>surname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ascii="宋体" w:hAnsi="宋体" w:eastAsia="宋体" w:cs="宋体"/>
                <w:lang w:val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姓氏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210" w:firstLineChars="100"/>
              <w:rPr>
                <w:rFonts w:hAnsi="Consolas" w:cs="Consolas" w:asciiTheme="majorAscii" w:eastAsiaTheme="minorEastAsia"/>
                <w:b w:val="0"/>
                <w:bCs w:val="0"/>
                <w:color w:val="00B0F0"/>
                <w:sz w:val="21"/>
                <w:szCs w:val="21"/>
                <w:u w:color="2A00FF"/>
              </w:rPr>
            </w:pPr>
            <w:r>
              <w:rPr>
                <w:rFonts w:hint="eastAsia" w:hAnsi="Cambria" w:cs="Cambria" w:asciiTheme="majorAscii" w:eastAsiaTheme="minorEastAsia"/>
                <w:b w:val="0"/>
                <w:bCs w:val="0"/>
                <w:color w:val="00B0F0"/>
                <w:sz w:val="21"/>
                <w:szCs w:val="21"/>
              </w:rPr>
              <w:t>firstname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ascii="宋体" w:hAnsi="宋体" w:eastAsia="宋体" w:cs="宋体"/>
                <w:lang w:val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210" w:firstLineChars="100"/>
              <w:rPr>
                <w:rFonts w:asciiTheme="majorAscii" w:eastAsiaTheme="minorEastAsia"/>
                <w:b w:val="0"/>
                <w:bCs w:val="0"/>
                <w:color w:val="00B0F0"/>
                <w:sz w:val="21"/>
                <w:szCs w:val="21"/>
              </w:rPr>
            </w:pPr>
            <w:r>
              <w:rPr>
                <w:rFonts w:hint="eastAsia" w:hAnsi="Cambria" w:cs="Cambria" w:asciiTheme="majorAscii" w:eastAsiaTheme="minorEastAsia"/>
                <w:b w:val="0"/>
                <w:bCs w:val="0"/>
                <w:color w:val="00B0F0"/>
                <w:sz w:val="21"/>
                <w:szCs w:val="21"/>
              </w:rPr>
              <w:t>mobile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eastAsiaTheme="minorEastAsia"/>
              </w:rPr>
            </w:pPr>
            <w: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ascii="宋体" w:hAnsi="宋体" w:eastAsia="宋体" w:cs="宋体"/>
                <w:lang w:val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210" w:firstLineChars="100"/>
              <w:rPr>
                <w:rFonts w:asciiTheme="majorAscii" w:eastAsiaTheme="minorEastAsia"/>
                <w:b w:val="0"/>
                <w:bCs w:val="0"/>
                <w:color w:val="00B0F0"/>
                <w:sz w:val="21"/>
                <w:szCs w:val="21"/>
              </w:rPr>
            </w:pPr>
            <w:r>
              <w:rPr>
                <w:rFonts w:hint="eastAsia" w:hAnsi="Cambria" w:cs="Cambria" w:asciiTheme="majorAscii" w:eastAsiaTheme="minorEastAsia"/>
                <w:b w:val="0"/>
                <w:bCs w:val="0"/>
                <w:color w:val="00B0F0"/>
                <w:sz w:val="21"/>
                <w:szCs w:val="21"/>
              </w:rPr>
              <w:t>site</w:t>
            </w:r>
            <w:r>
              <w:rPr>
                <w:rFonts w:hint="eastAsia" w:hAnsi="Cambria" w:cs="Cambria" w:asciiTheme="majorAscii" w:eastAsiaTheme="minorEastAsia"/>
                <w:b w:val="0"/>
                <w:bCs w:val="0"/>
                <w:color w:val="00B0F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hAnsi="Cambria" w:cs="Cambria" w:asciiTheme="majorAscii" w:eastAsiaTheme="minorEastAsia"/>
                <w:b w:val="0"/>
                <w:bCs w:val="0"/>
                <w:color w:val="00B0F0"/>
                <w:sz w:val="21"/>
                <w:szCs w:val="21"/>
              </w:rPr>
              <w:t>nfo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ascii="宋体" w:hAnsi="宋体" w:eastAsia="宋体" w:cs="宋体"/>
                <w:lang w:val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210" w:firstLineChars="100"/>
              <w:rPr>
                <w:rFonts w:asciiTheme="majorAscii"/>
                <w:b w:val="0"/>
                <w:bCs w:val="0"/>
                <w:color w:val="00B0F0"/>
                <w:sz w:val="21"/>
                <w:szCs w:val="21"/>
              </w:rPr>
            </w:pPr>
            <w:r>
              <w:rPr>
                <w:rFonts w:hint="eastAsia" w:hAnsi="宋体" w:eastAsia="宋体" w:cs="宋体" w:asciiTheme="majorAscii"/>
                <w:b w:val="0"/>
                <w:bCs w:val="0"/>
                <w:color w:val="00B0F0"/>
                <w:sz w:val="21"/>
                <w:szCs w:val="21"/>
                <w:lang w:val="en-US" w:eastAsia="zh-CN"/>
              </w:rPr>
              <w:t>longitude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lang w:val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b w:val="0"/>
                <w:bCs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210" w:firstLineChars="100"/>
              <w:rPr>
                <w:rFonts w:asciiTheme="majorAscii" w:eastAsiaTheme="minorEastAsia"/>
                <w:b w:val="0"/>
                <w:bCs w:val="0"/>
                <w:color w:val="00B0F0"/>
                <w:sz w:val="21"/>
                <w:szCs w:val="21"/>
              </w:rPr>
            </w:pPr>
            <w:r>
              <w:rPr>
                <w:rFonts w:hint="eastAsia" w:hAnsi="Cambria" w:cs="Cambria" w:asciiTheme="majorAscii" w:eastAsiaTheme="minorEastAsia"/>
                <w:b w:val="0"/>
                <w:bCs w:val="0"/>
                <w:color w:val="00B0F0"/>
                <w:sz w:val="21"/>
                <w:szCs w:val="21"/>
              </w:rPr>
              <w:t>latitude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ascii="宋体" w:hAnsi="宋体" w:eastAsia="宋体" w:cs="宋体"/>
                <w:lang w:val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210" w:firstLineChars="100"/>
              <w:rPr>
                <w:rFonts w:hint="eastAsia" w:hAnsi="Cambria" w:cs="Cambria" w:asciiTheme="majorAscii" w:eastAsiaTheme="minorEastAsia"/>
                <w:b w:val="0"/>
                <w:bCs w:val="0"/>
                <w:color w:val="00B0F0"/>
                <w:sz w:val="21"/>
                <w:szCs w:val="21"/>
              </w:rPr>
            </w:pPr>
            <w:r>
              <w:rPr>
                <w:rFonts w:hint="eastAsia" w:hAnsi="Cambria" w:cs="Cambria" w:asciiTheme="majorAscii" w:eastAsiaTheme="minorEastAsia"/>
                <w:color w:val="00B0F0"/>
              </w:rPr>
              <w:t>address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小区名 或者写字楼名 或者学校医院等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210" w:firstLineChars="100"/>
              <w:rPr>
                <w:rFonts w:hint="eastAsia" w:hAnsi="Cambria" w:cs="Cambria" w:asciiTheme="majorAscii" w:eastAsiaTheme="minorEastAsia"/>
                <w:b w:val="0"/>
                <w:bCs w:val="0"/>
                <w:color w:val="00B0F0"/>
                <w:sz w:val="21"/>
                <w:szCs w:val="21"/>
              </w:rPr>
            </w:pPr>
            <w:r>
              <w:rPr>
                <w:rFonts w:hint="eastAsia" w:hAnsi="Cambria" w:cs="Cambria" w:asciiTheme="majorAscii" w:eastAsiaTheme="minorEastAsia"/>
                <w:color w:val="00B0F0"/>
                <w:lang w:val="en-US" w:eastAsia="zh-CN"/>
              </w:rPr>
              <w:t>home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楼层、门牌号、公司名等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210" w:firstLineChars="100"/>
              <w:rPr>
                <w:rFonts w:hint="eastAsia" w:hAnsi="Cambria" w:cs="Cambria" w:asciiTheme="majorAscii" w:eastAsiaTheme="minorEastAsia"/>
                <w:color w:val="00B0F0"/>
                <w:lang w:val="en-US" w:eastAsia="zh-CN"/>
              </w:rPr>
            </w:pPr>
            <w:r>
              <w:rPr>
                <w:rFonts w:hint="eastAsia" w:hAnsi="Cambria" w:cs="Cambria" w:asciiTheme="majorAscii" w:eastAsiaTheme="minorEastAsia"/>
                <w:color w:val="00B0F0"/>
                <w:lang w:val="en-US" w:eastAsia="zh-CN"/>
              </w:rPr>
              <w:t>cityNo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城市编号</w:t>
            </w:r>
          </w:p>
        </w:tc>
      </w:tr>
    </w:tbl>
    <w:p>
      <w:pPr>
        <w:pStyle w:val="24"/>
        <w:spacing w:line="360" w:lineRule="auto"/>
        <w:ind w:left="426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55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28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139"/>
        <w:gridCol w:w="1557"/>
        <w:gridCol w:w="396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ambria" w:hAnsi="Cambria" w:eastAsia="Cambria" w:cs="Cambria"/>
                <w:color w:val="00B0F0"/>
              </w:rPr>
              <w:t>code</w:t>
            </w:r>
          </w:p>
        </w:tc>
        <w:tc>
          <w:tcPr>
            <w:tcW w:w="1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ambria" w:hAnsi="Cambria" w:eastAsia="Cambria" w:cs="Cambria"/>
                <w:color w:val="00B0F0"/>
              </w:rPr>
              <w:t>message</w:t>
            </w:r>
          </w:p>
        </w:tc>
        <w:tc>
          <w:tcPr>
            <w:tcW w:w="1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否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接口返回描述</w:t>
            </w:r>
          </w:p>
        </w:tc>
      </w:tr>
    </w:tbl>
    <w:p>
      <w:pPr>
        <w:pStyle w:val="24"/>
        <w:tabs>
          <w:tab w:val="left" w:pos="846"/>
          <w:tab w:val="left" w:pos="3846"/>
        </w:tabs>
        <w:ind w:left="0" w:leftChars="0" w:firstLine="0" w:firstLineChars="0"/>
        <w:rPr>
          <w:rFonts w:ascii="宋体" w:hAnsi="宋体" w:eastAsia="宋体" w:cs="宋体"/>
          <w:b/>
          <w:bCs/>
          <w:lang w:val="zh-TW" w:eastAsia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b w:val="0"/>
        </w:rPr>
      </w:pPr>
      <w:bookmarkStart w:id="25" w:name="_Toc26"/>
      <w:bookmarkStart w:id="26" w:name="_Toc13977"/>
      <w:r>
        <w:rPr>
          <w:rFonts w:hint="eastAsia" w:ascii="宋体" w:hAnsi="宋体" w:eastAsia="宋体" w:cs="宋体"/>
          <w:b/>
          <w:bCs w:val="0"/>
          <w:lang w:val="zh-TW"/>
        </w:rPr>
        <w:t>获取</w:t>
      </w:r>
      <w:bookmarkEnd w:id="25"/>
      <w:r>
        <w:rPr>
          <w:rFonts w:hint="eastAsia" w:ascii="宋体" w:hAnsi="宋体" w:eastAsia="宋体" w:cs="宋体"/>
          <w:b/>
          <w:bCs w:val="0"/>
          <w:lang w:val="en-US" w:eastAsia="zh-CN"/>
        </w:rPr>
        <w:t>shabbat列表</w:t>
      </w:r>
      <w:bookmarkEnd w:id="26"/>
    </w:p>
    <w:p>
      <w:pPr>
        <w:pStyle w:val="24"/>
        <w:numPr>
          <w:ilvl w:val="0"/>
          <w:numId w:val="56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Cs/>
        </w:rPr>
      </w:pPr>
      <w:r>
        <w:rPr>
          <w:rFonts w:hint="eastAsia" w:ascii="宋体" w:hAnsi="宋体" w:eastAsia="宋体" w:cs="宋体"/>
          <w:bCs/>
          <w:sz w:val="24"/>
          <w:szCs w:val="24"/>
          <w:lang w:eastAsia="zh-TW"/>
        </w:rPr>
        <w:t>接口地址</w:t>
      </w:r>
    </w:p>
    <w:p>
      <w:pPr>
        <w:pStyle w:val="24"/>
        <w:spacing w:line="360" w:lineRule="auto"/>
        <w:ind w:left="426"/>
        <w:rPr>
          <w:b/>
          <w:bCs w:val="0"/>
          <w:sz w:val="24"/>
          <w:szCs w:val="24"/>
        </w:rPr>
      </w:pPr>
      <w:r>
        <w:rPr>
          <w:rFonts w:hint="eastAsia" w:eastAsiaTheme="minorEastAsia"/>
          <w:b/>
          <w:bCs w:val="0"/>
          <w:sz w:val="24"/>
          <w:szCs w:val="24"/>
        </w:rPr>
        <w:t>api/get</w:t>
      </w:r>
      <w:r>
        <w:rPr>
          <w:rFonts w:hint="eastAsia" w:eastAsiaTheme="minorEastAsia"/>
          <w:b/>
          <w:bCs w:val="0"/>
          <w:sz w:val="24"/>
          <w:szCs w:val="24"/>
          <w:lang w:val="en-US" w:eastAsia="zh-CN"/>
        </w:rPr>
        <w:t>ShabbatList</w:t>
      </w:r>
    </w:p>
    <w:p>
      <w:pPr>
        <w:pStyle w:val="24"/>
        <w:numPr>
          <w:ilvl w:val="0"/>
          <w:numId w:val="57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Cs/>
        </w:rPr>
      </w:pPr>
      <w:r>
        <w:rPr>
          <w:rFonts w:hint="eastAsia" w:ascii="宋体" w:hAnsi="宋体" w:eastAsia="宋体" w:cs="宋体"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获取shabbat列表</w:t>
      </w:r>
    </w:p>
    <w:p>
      <w:pPr>
        <w:pStyle w:val="24"/>
        <w:numPr>
          <w:ilvl w:val="0"/>
          <w:numId w:val="5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Cs/>
        </w:rPr>
      </w:pPr>
      <w:r>
        <w:rPr>
          <w:rFonts w:hint="eastAsia" w:ascii="宋体" w:hAnsi="宋体" w:eastAsia="宋体" w:cs="宋体"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5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Cs/>
        </w:rPr>
      </w:pPr>
      <w:r>
        <w:rPr>
          <w:rFonts w:hint="eastAsia" w:ascii="宋体" w:hAnsi="宋体" w:eastAsia="宋体" w:cs="宋体"/>
          <w:bCs/>
          <w:sz w:val="24"/>
          <w:szCs w:val="24"/>
          <w:lang w:eastAsia="zh-TW"/>
        </w:rPr>
        <w:t>请求参数</w:t>
      </w:r>
    </w:p>
    <w:tbl>
      <w:tblPr>
        <w:tblStyle w:val="16"/>
        <w:tblW w:w="8334" w:type="dxa"/>
        <w:tblInd w:w="44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850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Cs/>
                <w:lang w:val="zh-TW" w:eastAsia="zh-TW"/>
              </w:rPr>
              <w:t>名称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</w:pPr>
            <w:r>
              <w:rPr>
                <w:rFonts w:hint="eastAsia" w:eastAsiaTheme="minorEastAsia"/>
                <w:color w:val="00B0F0"/>
                <w:lang w:val="en-US" w:eastAsia="zh-CN"/>
              </w:rPr>
              <w:t>jewishId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</w:pPr>
            <w:r>
              <w:rPr>
                <w:rFonts w:hint="eastAsia" w:eastAsia="宋体"/>
                <w:lang w:val="en-US" w:eastAsia="zh-CN"/>
              </w:rPr>
              <w:t>犹太中心id</w:t>
            </w:r>
          </w:p>
        </w:tc>
      </w:tr>
    </w:tbl>
    <w:p>
      <w:pPr>
        <w:pStyle w:val="24"/>
        <w:spacing w:line="360" w:lineRule="auto"/>
        <w:ind w:left="846" w:firstLine="0"/>
        <w:rPr>
          <w:bCs/>
          <w:sz w:val="24"/>
          <w:szCs w:val="24"/>
        </w:rPr>
      </w:pPr>
    </w:p>
    <w:p>
      <w:pPr>
        <w:pStyle w:val="24"/>
        <w:numPr>
          <w:ilvl w:val="0"/>
          <w:numId w:val="60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Cs/>
          <w:lang w:val="zh-TW" w:eastAsia="zh-TW"/>
        </w:rPr>
      </w:pPr>
      <w:r>
        <w:rPr>
          <w:rFonts w:hint="eastAsia" w:ascii="宋体" w:hAnsi="宋体" w:eastAsia="宋体" w:cs="宋体"/>
          <w:bCs/>
          <w:sz w:val="24"/>
          <w:szCs w:val="24"/>
          <w:lang w:eastAsia="zh-TW"/>
        </w:rPr>
        <w:t>返回</w:t>
      </w:r>
      <w:r>
        <w:rPr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Cs/>
          <w:sz w:val="24"/>
          <w:szCs w:val="24"/>
          <w:lang w:eastAsia="zh-TW"/>
        </w:rPr>
        <w:t>说明</w:t>
      </w:r>
    </w:p>
    <w:tbl>
      <w:tblPr>
        <w:tblStyle w:val="16"/>
        <w:tblW w:w="8328" w:type="dxa"/>
        <w:tblInd w:w="50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1140"/>
        <w:gridCol w:w="1559"/>
        <w:gridCol w:w="396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Cs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Cs/>
                <w:lang w:val="zh-TW" w:eastAsia="zh-TW"/>
              </w:rPr>
              <w:t>是否必须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ambria" w:hAnsi="Cambria" w:eastAsia="Cambria" w:cs="Cambria"/>
                <w:color w:val="00B0F0"/>
              </w:rPr>
              <w:t>code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ambria" w:hAnsi="Cambria" w:eastAsia="Cambria" w:cs="Cambria"/>
                <w:color w:val="00B0F0"/>
              </w:rPr>
              <w:t>message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接口返回描述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Cambria" w:hAnsi="Cambria" w:eastAsia="宋体" w:cs="Cambria"/>
                <w:color w:val="00B0F0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color w:val="00B0F0"/>
                <w:lang w:val="en-US" w:eastAsia="zh-CN"/>
              </w:rPr>
              <w:t>data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json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="宋体" w:hAnsi="宋体" w:eastAsia="宋体" w:cs="宋体"/>
                <w:lang w:val="zh-TW" w:eastAsia="zh-TW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Ansi="Cambria" w:cs="Cambria" w:asciiTheme="majorAscii" w:eastAsiaTheme="minorEastAsia"/>
                <w:color w:val="00B0F0"/>
                <w:sz w:val="21"/>
                <w:szCs w:val="21"/>
              </w:rPr>
            </w:pPr>
            <w:r>
              <w:rPr>
                <w:rFonts w:hint="eastAsia" w:hAnsi="Cambria" w:cs="Cambria" w:asciiTheme="majorAscii" w:eastAsiaTheme="minorEastAsia"/>
                <w:color w:val="00B0F0"/>
                <w:sz w:val="21"/>
                <w:szCs w:val="21"/>
              </w:rPr>
              <w:t>list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array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b w:val="0"/>
                <w:lang w:val="en-US" w:eastAsia="zh-CN"/>
              </w:rPr>
              <w:t>shabbat列表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hAnsi="Cambria" w:cs="Cambria" w:asciiTheme="majorAscii" w:eastAsiaTheme="minorEastAsia"/>
                <w:color w:val="00B0F0"/>
                <w:sz w:val="21"/>
                <w:szCs w:val="21"/>
                <w:lang w:val="en-US" w:eastAsia="zh-CN"/>
              </w:rPr>
            </w:pPr>
            <w:r>
              <w:rPr>
                <w:rFonts w:hint="eastAsia" w:hAnsi="Cambria" w:cs="Cambria" w:asciiTheme="majorAscii" w:eastAsiaTheme="minorEastAsia"/>
                <w:color w:val="00B0F0"/>
                <w:sz w:val="21"/>
                <w:szCs w:val="21"/>
                <w:lang w:val="en-US" w:eastAsia="zh-CN"/>
              </w:rPr>
              <w:t xml:space="preserve"> shabbatId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b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ShabbaId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Ansi="Cambria" w:cs="Cambria" w:asciiTheme="majorAscii" w:eastAsiaTheme="minorEastAsia"/>
                <w:color w:val="00B0F0"/>
                <w:sz w:val="21"/>
                <w:szCs w:val="21"/>
              </w:rPr>
            </w:pPr>
            <w:r>
              <w:rPr>
                <w:rFonts w:hint="eastAsia" w:hAnsi="Cambria" w:cs="Cambria" w:asciiTheme="majorAscii" w:eastAsiaTheme="minorEastAsia"/>
                <w:color w:val="00B0F0"/>
                <w:sz w:val="21"/>
                <w:szCs w:val="21"/>
              </w:rPr>
              <w:t xml:space="preserve">    shabbat</w:t>
            </w:r>
            <w:r>
              <w:rPr>
                <w:rFonts w:hint="eastAsia" w:hAnsi="Cambria" w:cs="Cambria" w:asciiTheme="majorAscii" w:eastAsiaTheme="minorEastAsia"/>
                <w:color w:val="00B0F0"/>
                <w:sz w:val="21"/>
                <w:szCs w:val="21"/>
                <w:lang w:val="en-US" w:eastAsia="zh-CN"/>
              </w:rPr>
              <w:t>N</w:t>
            </w:r>
            <w:r>
              <w:rPr>
                <w:rFonts w:hint="eastAsia" w:hAnsi="Cambria" w:cs="Cambria" w:asciiTheme="majorAscii" w:eastAsiaTheme="minorEastAsia"/>
                <w:color w:val="00B0F0"/>
                <w:sz w:val="21"/>
                <w:szCs w:val="21"/>
              </w:rPr>
              <w:t>ame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Shabbat名称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Ansi="Cambria" w:cs="Cambria" w:asciiTheme="majorAscii" w:eastAsiaTheme="minorEastAsia"/>
                <w:color w:val="00B0F0"/>
                <w:sz w:val="21"/>
                <w:szCs w:val="21"/>
              </w:rPr>
            </w:pPr>
            <w:r>
              <w:rPr>
                <w:rFonts w:hint="eastAsia" w:hAnsi="Cambria" w:cs="Cambria" w:asciiTheme="majorAscii" w:eastAsiaTheme="minorEastAsia"/>
                <w:color w:val="00B0F0"/>
                <w:sz w:val="21"/>
                <w:szCs w:val="21"/>
              </w:rPr>
              <w:t xml:space="preserve">    price</w:t>
            </w:r>
            <w:r>
              <w:rPr>
                <w:rFonts w:hint="eastAsia" w:hAnsi="Cambria" w:cs="Cambria" w:asciiTheme="majorAscii" w:eastAsiaTheme="minorEastAsia"/>
                <w:color w:val="00B0F0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hAnsi="Cambria" w:cs="Cambria" w:asciiTheme="majorAscii" w:eastAsiaTheme="minorEastAsia"/>
                <w:color w:val="00B0F0"/>
                <w:sz w:val="21"/>
                <w:szCs w:val="21"/>
              </w:rPr>
              <w:t>mb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shabbat价格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hAnsi="Cambria" w:cs="Cambria" w:asciiTheme="majorAscii" w:eastAsiaTheme="minorEastAsia"/>
                <w:sz w:val="21"/>
                <w:szCs w:val="21"/>
              </w:rPr>
            </w:pPr>
            <w:r>
              <w:rPr>
                <w:rFonts w:hint="eastAsia" w:hAnsi="Cambria" w:cs="Cambria" w:asciiTheme="majorAscii" w:eastAsiaTheme="minorEastAsia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hAnsi="Cambria" w:cs="Cambria" w:asciiTheme="majorAscii" w:eastAsiaTheme="minorEastAsia"/>
                <w:color w:val="00B0F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hAnsi="Cambria" w:cs="Cambria" w:asciiTheme="majorAscii" w:eastAsiaTheme="minorEastAsia"/>
                <w:color w:val="00B0F0"/>
                <w:sz w:val="21"/>
                <w:szCs w:val="21"/>
              </w:rPr>
              <w:t>image</w:t>
            </w:r>
            <w:r>
              <w:rPr>
                <w:rFonts w:hint="eastAsia" w:hAnsi="Cambria" w:cs="Cambria" w:asciiTheme="majorAscii" w:eastAsiaTheme="minorEastAsia"/>
                <w:color w:val="00B0F0"/>
                <w:sz w:val="21"/>
                <w:szCs w:val="21"/>
                <w:lang w:val="en-US" w:eastAsia="zh-CN"/>
              </w:rPr>
              <w:t>U</w:t>
            </w:r>
            <w:r>
              <w:rPr>
                <w:rFonts w:hint="eastAsia" w:hAnsi="Cambria" w:cs="Cambria" w:asciiTheme="majorAscii" w:eastAsiaTheme="minorEastAsia"/>
                <w:color w:val="00B0F0"/>
                <w:sz w:val="21"/>
                <w:szCs w:val="21"/>
              </w:rPr>
              <w:t>rl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图片地址</w:t>
            </w:r>
          </w:p>
        </w:tc>
      </w:tr>
    </w:tbl>
    <w:p>
      <w:pPr>
        <w:pStyle w:val="24"/>
        <w:tabs>
          <w:tab w:val="left" w:pos="846"/>
          <w:tab w:val="left" w:pos="3846"/>
        </w:tabs>
        <w:ind w:left="1692" w:firstLine="0"/>
        <w:rPr>
          <w:rFonts w:ascii="宋体" w:hAnsi="宋体" w:eastAsia="宋体" w:cs="宋体"/>
          <w:b/>
          <w:bCs/>
          <w:lang w:val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ascii="宋体" w:hAnsi="宋体" w:eastAsia="宋体" w:cs="宋体"/>
          <w:b/>
          <w:bCs/>
          <w:lang w:val="zh-TW"/>
        </w:rPr>
      </w:pPr>
      <w:bookmarkStart w:id="27" w:name="_Toc5890"/>
      <w:r>
        <w:rPr>
          <w:rFonts w:hint="eastAsia" w:ascii="宋体" w:hAnsi="宋体" w:eastAsia="宋体" w:cs="宋体"/>
          <w:lang w:val="en-US" w:eastAsia="zh-CN"/>
        </w:rPr>
        <w:t>获取shabbat菜品列表</w:t>
      </w:r>
      <w:bookmarkEnd w:id="27"/>
    </w:p>
    <w:p>
      <w:pPr>
        <w:pStyle w:val="24"/>
        <w:numPr>
          <w:ilvl w:val="0"/>
          <w:numId w:val="56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spacing w:line="360" w:lineRule="auto"/>
        <w:ind w:left="426"/>
        <w:rPr>
          <w:b/>
          <w:bCs/>
          <w:sz w:val="24"/>
          <w:szCs w:val="24"/>
        </w:rPr>
      </w:pPr>
      <w:r>
        <w:rPr>
          <w:rFonts w:hint="eastAsia" w:eastAsiaTheme="minorEastAsia"/>
          <w:b/>
          <w:bCs/>
          <w:sz w:val="24"/>
          <w:szCs w:val="24"/>
        </w:rPr>
        <w:t>api/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getShabbatFoods</w:t>
      </w:r>
    </w:p>
    <w:p>
      <w:pPr>
        <w:pStyle w:val="24"/>
        <w:numPr>
          <w:ilvl w:val="0"/>
          <w:numId w:val="57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获取shabbat菜品列表</w:t>
      </w:r>
    </w:p>
    <w:p>
      <w:pPr>
        <w:pStyle w:val="24"/>
        <w:numPr>
          <w:ilvl w:val="0"/>
          <w:numId w:val="5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5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34" w:type="dxa"/>
        <w:tblInd w:w="44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850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1"/>
                <w:szCs w:val="21"/>
                <w:u w:color="2A00FF"/>
                <w:lang w:val="en-US" w:eastAsia="zh-CN"/>
              </w:rPr>
              <w:t>shabbatId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Shabbat ID</w:t>
            </w:r>
          </w:p>
        </w:tc>
      </w:tr>
    </w:tbl>
    <w:p>
      <w:pPr>
        <w:pStyle w:val="24"/>
        <w:spacing w:line="360" w:lineRule="auto"/>
        <w:ind w:left="846" w:firstLine="0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60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28" w:type="dxa"/>
        <w:tblInd w:w="50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1140"/>
        <w:gridCol w:w="1559"/>
        <w:gridCol w:w="396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ambria" w:hAnsi="Cambria" w:eastAsia="Cambria" w:cs="Cambria"/>
                <w:color w:val="00B0F0"/>
              </w:rPr>
              <w:t>code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ambria" w:hAnsi="Cambria" w:eastAsia="Cambria" w:cs="Cambria"/>
                <w:color w:val="00B0F0"/>
              </w:rPr>
              <w:t>message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接口返回描述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Cambria" w:hAnsi="Cambria" w:eastAsia="宋体" w:cs="Cambria"/>
                <w:color w:val="00B0F0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color w:val="00B0F0"/>
                <w:lang w:val="en-US" w:eastAsia="zh-CN"/>
              </w:rPr>
              <w:t>data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json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="宋体" w:hAnsi="宋体" w:eastAsia="宋体" w:cs="宋体"/>
                <w:lang w:val="zh-TW" w:eastAsia="zh-TW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Cambria" w:hAnsi="Cambria" w:eastAsia="Cambria" w:cs="Cambria"/>
                <w:color w:val="00B0F0"/>
              </w:rPr>
            </w:pPr>
            <w:r>
              <w:rPr>
                <w:rFonts w:hint="eastAsia" w:ascii="Cambria" w:hAnsi="Cambria" w:cs="Cambria" w:eastAsiaTheme="minorEastAsia"/>
                <w:color w:val="00B0F0"/>
              </w:rPr>
              <w:t>list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Theme="minorEastAsia"/>
                <w:lang w:val="en-US" w:eastAsia="zh-CN"/>
              </w:rPr>
              <w:t>array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b w:val="0"/>
                <w:lang w:val="en-US" w:eastAsia="zh-CN"/>
              </w:rPr>
              <w:t>shabbat菜品列表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Cambria" w:hAnsi="Cambria" w:eastAsia="Cambria" w:cs="Cambria"/>
                <w:color w:val="00B0F0"/>
              </w:rPr>
            </w:pPr>
            <w:r>
              <w:rPr>
                <w:rFonts w:hint="eastAsia" w:ascii="Cambria" w:hAnsi="Cambria" w:cs="Cambria" w:eastAsiaTheme="minorEastAsia"/>
                <w:color w:val="00B0F0"/>
              </w:rPr>
              <w:t xml:space="preserve">    shabbat</w:t>
            </w:r>
            <w:r>
              <w:rPr>
                <w:rFonts w:hint="eastAsia" w:ascii="Cambria" w:hAnsi="Cambria" w:cs="Cambria" w:eastAsiaTheme="minorEastAsia"/>
                <w:color w:val="00B0F0"/>
                <w:lang w:val="en-US" w:eastAsia="zh-CN"/>
              </w:rPr>
              <w:t>N</w:t>
            </w:r>
            <w:r>
              <w:rPr>
                <w:rFonts w:hint="eastAsia" w:ascii="Cambria" w:hAnsi="Cambria" w:cs="Cambria" w:eastAsiaTheme="minorEastAsia"/>
                <w:color w:val="00B0F0"/>
              </w:rPr>
              <w:t>ame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Shabbat</w:t>
            </w:r>
            <w:r>
              <w:rPr>
                <w:rFonts w:hint="eastAsia" w:ascii="宋体" w:hAnsi="宋体" w:eastAsia="宋体" w:cs="宋体"/>
                <w:b w:val="0"/>
                <w:lang w:val="en-US" w:eastAsia="zh-CN"/>
              </w:rPr>
              <w:t>菜品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669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Cambria" w:hAnsi="Cambria" w:eastAsia="Cambria" w:cs="Cambria"/>
                <w:color w:val="00B0F0"/>
              </w:rPr>
            </w:pPr>
            <w:r>
              <w:rPr>
                <w:rFonts w:hint="eastAsia" w:ascii="Cambria" w:hAnsi="Cambria" w:cs="Cambria" w:eastAsiaTheme="minorEastAsia"/>
                <w:color w:val="00B0F0"/>
                <w:lang w:val="en-US" w:eastAsia="zh-CN"/>
              </w:rPr>
              <w:t xml:space="preserve">    </w:t>
            </w:r>
            <w:r>
              <w:rPr>
                <w:rFonts w:hint="eastAsia" w:ascii="Cambria" w:hAnsi="Cambria" w:cs="Cambria" w:eastAsiaTheme="minorEastAsia"/>
                <w:color w:val="00B0F0"/>
              </w:rPr>
              <w:t>image</w:t>
            </w:r>
            <w:r>
              <w:rPr>
                <w:rFonts w:hint="eastAsia" w:ascii="Cambria" w:hAnsi="Cambria" w:cs="Cambria" w:eastAsiaTheme="minorEastAsia"/>
                <w:color w:val="00B0F0"/>
                <w:lang w:val="en-US" w:eastAsia="zh-CN"/>
              </w:rPr>
              <w:t>U</w:t>
            </w:r>
            <w:r>
              <w:rPr>
                <w:rFonts w:hint="eastAsia" w:ascii="Cambria" w:hAnsi="Cambria" w:cs="Cambria" w:eastAsiaTheme="minorEastAsia"/>
                <w:color w:val="00B0F0"/>
              </w:rPr>
              <w:t>rl</w:t>
            </w:r>
          </w:p>
        </w:tc>
        <w:tc>
          <w:tcPr>
            <w:tcW w:w="1140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t>String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Shabbat</w:t>
            </w:r>
            <w:r>
              <w:rPr>
                <w:rFonts w:hint="eastAsia" w:ascii="宋体" w:hAnsi="宋体" w:eastAsia="宋体" w:cs="宋体"/>
                <w:b w:val="0"/>
                <w:lang w:val="en-US" w:eastAsia="zh-CN"/>
              </w:rPr>
              <w:t>菜品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图片地址</w:t>
            </w:r>
          </w:p>
        </w:tc>
      </w:tr>
    </w:tbl>
    <w:p>
      <w:pPr>
        <w:pStyle w:val="24"/>
        <w:tabs>
          <w:tab w:val="left" w:pos="846"/>
          <w:tab w:val="left" w:pos="3846"/>
        </w:tabs>
        <w:ind w:left="1692" w:firstLine="0"/>
        <w:rPr>
          <w:rFonts w:ascii="宋体" w:hAnsi="宋体" w:eastAsia="宋体" w:cs="宋体"/>
          <w:b/>
          <w:bCs/>
          <w:lang w:val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ascii="宋体" w:hAnsi="宋体" w:eastAsia="宋体" w:cs="宋体"/>
          <w:b/>
          <w:bCs/>
          <w:lang w:val="zh-TW"/>
        </w:rPr>
      </w:pPr>
      <w:bookmarkStart w:id="28" w:name="_Toc14197"/>
      <w:r>
        <w:rPr>
          <w:rFonts w:hint="eastAsia" w:ascii="宋体" w:hAnsi="宋体" w:eastAsia="宋体" w:cs="宋体"/>
          <w:lang w:val="en-US" w:eastAsia="zh-CN"/>
        </w:rPr>
        <w:t>shabbat预定</w:t>
      </w:r>
      <w:bookmarkEnd w:id="28"/>
    </w:p>
    <w:p>
      <w:pPr>
        <w:pStyle w:val="24"/>
        <w:numPr>
          <w:ilvl w:val="0"/>
          <w:numId w:val="56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spacing w:line="360" w:lineRule="auto"/>
        <w:ind w:left="426"/>
        <w:rPr>
          <w:b/>
          <w:bCs/>
          <w:sz w:val="24"/>
          <w:szCs w:val="24"/>
        </w:rPr>
      </w:pPr>
      <w:r>
        <w:rPr>
          <w:rFonts w:hint="eastAsia" w:eastAsiaTheme="minorEastAsia"/>
          <w:b/>
          <w:bCs/>
          <w:sz w:val="24"/>
          <w:szCs w:val="24"/>
        </w:rPr>
        <w:t>api/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doAddShabbatOrder</w:t>
      </w:r>
    </w:p>
    <w:p>
      <w:pPr>
        <w:pStyle w:val="24"/>
        <w:numPr>
          <w:ilvl w:val="0"/>
          <w:numId w:val="57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numPr>
          <w:ilvl w:val="0"/>
          <w:numId w:val="0"/>
        </w:numPr>
        <w:tabs>
          <w:tab w:val="left" w:pos="794"/>
          <w:tab w:val="left" w:leader="dot" w:pos="20100"/>
          <w:tab w:val="decimal" w:pos="24067"/>
        </w:tabs>
        <w:spacing w:line="360" w:lineRule="auto"/>
        <w:ind w:left="426" w:leftChars="0"/>
        <w:rPr>
          <w:rFonts w:hint="eastAsia" w:ascii="Trebuchet MS" w:hAnsi="Trebuchet MS" w:eastAsia="宋体" w:cs="Trebuchet MS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Shabbat 预定</w:t>
      </w:r>
    </w:p>
    <w:p>
      <w:pPr>
        <w:pStyle w:val="24"/>
        <w:numPr>
          <w:ilvl w:val="0"/>
          <w:numId w:val="5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5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34" w:type="dxa"/>
        <w:tblInd w:w="44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850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Theme="majorAscii"/>
                <w:color w:val="00B0F0"/>
              </w:rPr>
            </w:pPr>
            <w:r>
              <w:rPr>
                <w:rFonts w:hint="eastAsia" w:hAnsi="Consolas" w:cs="Consolas" w:asciiTheme="majorAscii" w:eastAsiaTheme="minorEastAsia"/>
                <w:color w:val="00B0F0"/>
                <w:sz w:val="22"/>
                <w:szCs w:val="22"/>
                <w:u w:color="2A00FF"/>
                <w:lang w:val="en-US" w:eastAsia="zh-CN"/>
              </w:rPr>
              <w:t>jewishId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犹太中心</w:t>
            </w:r>
            <w:r>
              <w:rPr>
                <w:rFonts w:hint="eastAsia" w:ascii="宋体" w:hAnsi="宋体" w:eastAsia="宋体" w:cs="宋体"/>
                <w:lang w:val="zh-TW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Ansi="Consolas" w:cs="Consolas" w:asciiTheme="majorAscii" w:eastAsiaTheme="minorEastAsia"/>
                <w:color w:val="00B0F0"/>
                <w:sz w:val="22"/>
                <w:szCs w:val="22"/>
                <w:u w:color="2A00FF"/>
              </w:rPr>
            </w:pPr>
            <w:r>
              <w:rPr>
                <w:rFonts w:hint="eastAsia" w:asciiTheme="majorAscii"/>
                <w:color w:val="00B0F0"/>
              </w:rPr>
              <w:t>member</w:t>
            </w:r>
            <w:r>
              <w:rPr>
                <w:rFonts w:hint="eastAsia" w:eastAsia="宋体" w:asciiTheme="majorAscii"/>
                <w:color w:val="00B0F0"/>
                <w:lang w:val="en-US" w:eastAsia="zh-CN"/>
              </w:rPr>
              <w:t>I</w:t>
            </w:r>
            <w:r>
              <w:rPr>
                <w:rFonts w:hint="eastAsia" w:asciiTheme="majorAscii"/>
                <w:color w:val="00B0F0"/>
              </w:rPr>
              <w:t>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Ansi="Consolas" w:cs="Consolas" w:asciiTheme="majorAscii" w:eastAsiaTheme="minorEastAsia"/>
                <w:color w:val="00B0F0"/>
                <w:sz w:val="22"/>
                <w:szCs w:val="22"/>
                <w:u w:color="2A00FF"/>
              </w:rPr>
            </w:pPr>
            <w:r>
              <w:rPr>
                <w:rFonts w:hint="eastAsia" w:hAnsi="Consolas" w:cs="Consolas" w:asciiTheme="majorAscii" w:eastAsiaTheme="minorEastAsia"/>
                <w:color w:val="00B0F0"/>
                <w:sz w:val="22"/>
                <w:szCs w:val="22"/>
                <w:u w:color="2A00FF"/>
              </w:rPr>
              <w:t>email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hint="eastAsia" w:ascii="宋体" w:hAnsi="宋体" w:eastAsia="宋体" w:cs="宋体"/>
                <w:lang w:val="zh-TW"/>
              </w:rPr>
              <w:t>否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hAnsi="Consolas" w:cs="Consolas" w:asciiTheme="majorAscii" w:eastAsiaTheme="minorEastAsia"/>
                <w:color w:val="00B0F0"/>
                <w:sz w:val="22"/>
                <w:szCs w:val="22"/>
                <w:u w:color="2A00FF"/>
              </w:rPr>
            </w:pPr>
            <w:r>
              <w:rPr>
                <w:rFonts w:hint="eastAsia" w:hAnsi="Consolas" w:cs="Consolas" w:asciiTheme="majorAscii" w:eastAsiaTheme="minorEastAsia"/>
                <w:color w:val="00B0F0"/>
                <w:sz w:val="22"/>
                <w:szCs w:val="22"/>
                <w:u w:color="2A00FF"/>
              </w:rPr>
              <w:t>surname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姓氏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hAnsi="Consolas" w:cs="Consolas" w:asciiTheme="majorAscii" w:eastAsiaTheme="minorEastAsia"/>
                <w:color w:val="00B0F0"/>
                <w:sz w:val="22"/>
                <w:szCs w:val="22"/>
                <w:u w:color="2A00FF"/>
              </w:rPr>
            </w:pPr>
            <w:r>
              <w:rPr>
                <w:rFonts w:hint="eastAsia" w:hAnsi="Consolas" w:cs="Consolas" w:asciiTheme="majorAscii" w:eastAsiaTheme="minorEastAsia"/>
                <w:color w:val="00B0F0"/>
                <w:sz w:val="22"/>
                <w:szCs w:val="22"/>
                <w:u w:color="2A00FF"/>
              </w:rPr>
              <w:t>firstname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hAnsi="Consolas" w:cs="Consolas" w:asciiTheme="majorAscii" w:eastAsiaTheme="minorEastAsia"/>
                <w:color w:val="00B0F0"/>
                <w:sz w:val="22"/>
                <w:szCs w:val="22"/>
                <w:u w:color="2A00FF"/>
              </w:rPr>
            </w:pPr>
            <w:r>
              <w:rPr>
                <w:rFonts w:hint="eastAsia" w:hAnsi="Consolas" w:cs="Consolas" w:asciiTheme="majorAscii" w:eastAsiaTheme="minorEastAsia"/>
                <w:color w:val="00B0F0"/>
                <w:sz w:val="22"/>
                <w:szCs w:val="22"/>
                <w:u w:color="2A00FF"/>
                <w:lang w:val="en-US" w:eastAsia="zh-CN"/>
              </w:rPr>
              <w:t>totalP</w:t>
            </w:r>
            <w:r>
              <w:rPr>
                <w:rFonts w:hint="eastAsia" w:hAnsi="Consolas" w:cs="Consolas" w:asciiTheme="majorAscii" w:eastAsiaTheme="minorEastAsia"/>
                <w:color w:val="00B0F0"/>
                <w:sz w:val="22"/>
                <w:szCs w:val="22"/>
                <w:u w:color="2A00FF"/>
              </w:rPr>
              <w:t>rice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总金额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hAnsi="Consolas" w:cs="Consolas" w:asciiTheme="majorAscii" w:eastAsiaTheme="minorEastAsia"/>
                <w:color w:val="00B0F0"/>
                <w:sz w:val="22"/>
                <w:szCs w:val="22"/>
                <w:u w:color="2A00FF"/>
              </w:rPr>
            </w:pPr>
            <w:r>
              <w:rPr>
                <w:rFonts w:hint="eastAsia" w:hAnsi="Consolas" w:cs="Consolas" w:asciiTheme="majorAscii" w:eastAsiaTheme="minorEastAsia"/>
                <w:color w:val="00B0F0"/>
                <w:sz w:val="22"/>
                <w:szCs w:val="22"/>
                <w:u w:color="2A00FF"/>
              </w:rPr>
              <w:t>payment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支付方式</w:t>
            </w:r>
          </w:p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1.paypal</w:t>
            </w:r>
          </w:p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2.alipay</w:t>
            </w:r>
          </w:p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3.wechat</w:t>
            </w:r>
          </w:p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4.暂不支付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hAnsi="Consolas" w:cs="Consolas" w:asciiTheme="majorAscii" w:eastAsiaTheme="minorEastAsia"/>
                <w:color w:val="00B0F0"/>
                <w:sz w:val="22"/>
                <w:szCs w:val="22"/>
                <w:u w:color="2A00FF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  <w:t>dateTime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Shabbat日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hAnsi="Consolas" w:cs="Consolas" w:asciiTheme="majorAscii" w:eastAsiaTheme="minorEastAsia"/>
                <w:color w:val="00B0F0"/>
                <w:sz w:val="22"/>
                <w:szCs w:val="22"/>
                <w:u w:color="2A00FF"/>
              </w:rPr>
            </w:pPr>
            <w:r>
              <w:rPr>
                <w:rFonts w:hint="eastAsia" w:hAnsi="Consolas" w:eastAsia="宋体" w:cs="Consolas" w:asciiTheme="majorAscii"/>
                <w:color w:val="00B0F0"/>
                <w:sz w:val="22"/>
                <w:szCs w:val="22"/>
                <w:u w:color="2A00FF"/>
                <w:lang w:val="en-US" w:eastAsia="zh-CN"/>
              </w:rPr>
              <w:t>list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Array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预定明细列表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  <w:t xml:space="preserve"> shabbatId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Shabbat 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  <w:t xml:space="preserve"> price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shabbat单价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  <w:t xml:space="preserve"> amount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预定人数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currency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tatus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币种</w:t>
            </w:r>
          </w:p>
        </w:tc>
      </w:tr>
    </w:tbl>
    <w:p>
      <w:pPr>
        <w:pStyle w:val="24"/>
        <w:spacing w:line="360" w:lineRule="auto"/>
        <w:ind w:left="846" w:firstLine="0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60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28" w:type="dxa"/>
        <w:tblInd w:w="50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1140"/>
        <w:gridCol w:w="1559"/>
        <w:gridCol w:w="396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ambria" w:hAnsi="Cambria" w:eastAsia="Cambria" w:cs="Cambria"/>
                <w:color w:val="00B0F0"/>
              </w:rPr>
              <w:t>code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ambria" w:hAnsi="Cambria" w:eastAsia="Cambria" w:cs="Cambria"/>
                <w:color w:val="00B0F0"/>
              </w:rPr>
              <w:t>message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接口返回描述</w:t>
            </w:r>
          </w:p>
        </w:tc>
      </w:tr>
    </w:tbl>
    <w:p>
      <w:pPr>
        <w:pStyle w:val="24"/>
        <w:tabs>
          <w:tab w:val="left" w:pos="846"/>
          <w:tab w:val="left" w:pos="3846"/>
        </w:tabs>
        <w:ind w:left="1692" w:firstLine="0"/>
        <w:rPr>
          <w:rFonts w:ascii="宋体" w:hAnsi="宋体" w:eastAsia="宋体" w:cs="宋体"/>
          <w:b/>
          <w:bCs/>
          <w:lang w:val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ascii="宋体" w:hAnsi="宋体" w:eastAsia="宋体" w:cs="宋体"/>
          <w:b/>
          <w:bCs/>
          <w:lang w:val="zh-TW"/>
        </w:rPr>
      </w:pPr>
      <w:bookmarkStart w:id="29" w:name="_Toc17350"/>
      <w:r>
        <w:rPr>
          <w:rFonts w:hint="eastAsia" w:ascii="宋体" w:hAnsi="宋体" w:eastAsia="宋体" w:cs="宋体"/>
          <w:lang w:val="zh-TW"/>
        </w:rPr>
        <w:t>获取</w:t>
      </w:r>
      <w:r>
        <w:rPr>
          <w:rFonts w:hint="eastAsia" w:ascii="宋体" w:hAnsi="宋体" w:eastAsia="宋体" w:cs="宋体"/>
          <w:lang w:val="en-US" w:eastAsia="zh-CN"/>
        </w:rPr>
        <w:t>shabbat可预定日期</w:t>
      </w:r>
      <w:bookmarkEnd w:id="29"/>
    </w:p>
    <w:p>
      <w:pPr>
        <w:pStyle w:val="24"/>
        <w:numPr>
          <w:ilvl w:val="0"/>
          <w:numId w:val="41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spacing w:line="360" w:lineRule="auto"/>
        <w:ind w:left="846" w:firstLine="0"/>
        <w:rPr>
          <w:b/>
          <w:bCs w:val="0"/>
          <w:sz w:val="24"/>
          <w:szCs w:val="24"/>
        </w:rPr>
      </w:pPr>
      <w:r>
        <w:rPr>
          <w:rFonts w:hint="eastAsia" w:eastAsia="宋体"/>
          <w:b/>
          <w:bCs w:val="0"/>
          <w:sz w:val="24"/>
          <w:szCs w:val="24"/>
        </w:rPr>
        <w:t>/api/get</w:t>
      </w:r>
      <w:r>
        <w:rPr>
          <w:rFonts w:hint="eastAsia" w:eastAsia="宋体"/>
          <w:b/>
          <w:bCs w:val="0"/>
          <w:sz w:val="24"/>
          <w:szCs w:val="24"/>
          <w:lang w:val="en-US" w:eastAsia="zh-CN"/>
        </w:rPr>
        <w:t>ShabbatOrderTime</w:t>
      </w:r>
    </w:p>
    <w:p>
      <w:pPr>
        <w:pStyle w:val="24"/>
        <w:numPr>
          <w:ilvl w:val="0"/>
          <w:numId w:val="42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获取shabbat可预定日期</w:t>
      </w:r>
    </w:p>
    <w:p>
      <w:pPr>
        <w:pStyle w:val="24"/>
        <w:numPr>
          <w:ilvl w:val="0"/>
          <w:numId w:val="43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44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color w:val="00B0F0"/>
                <w:sz w:val="22"/>
                <w:szCs w:val="22"/>
                <w:u w:color="2A00FF"/>
                <w:lang w:val="en-US" w:eastAsia="zh-CN"/>
              </w:rPr>
              <w:t>jewishId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犹太中心</w:t>
            </w:r>
            <w:r>
              <w:rPr>
                <w:rFonts w:hint="eastAsia" w:ascii="宋体" w:hAnsi="宋体" w:eastAsia="宋体" w:cs="宋体"/>
                <w:lang w:val="zh-TW"/>
              </w:rPr>
              <w:t>id</w:t>
            </w:r>
          </w:p>
        </w:tc>
      </w:tr>
    </w:tbl>
    <w:p>
      <w:pPr>
        <w:pStyle w:val="24"/>
        <w:numPr>
          <w:ilvl w:val="0"/>
          <w:numId w:val="0"/>
        </w:numPr>
        <w:tabs>
          <w:tab w:val="left" w:pos="794"/>
          <w:tab w:val="left" w:leader="dot" w:pos="20100"/>
          <w:tab w:val="decimal" w:pos="24067"/>
        </w:tabs>
        <w:ind w:left="426" w:leftChars="0"/>
        <w:rPr>
          <w:b/>
          <w:bCs/>
        </w:rPr>
      </w:pPr>
    </w:p>
    <w:p>
      <w:pPr>
        <w:pStyle w:val="24"/>
        <w:numPr>
          <w:ilvl w:val="0"/>
          <w:numId w:val="45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返回示例</w:t>
      </w:r>
    </w:p>
    <w:p>
      <w:pPr>
        <w:pStyle w:val="24"/>
        <w:spacing w:line="360" w:lineRule="auto"/>
        <w:ind w:left="426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46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28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139"/>
        <w:gridCol w:w="1557"/>
        <w:gridCol w:w="396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Theme="majorAscii"/>
                <w:color w:val="00B0F0"/>
              </w:rPr>
            </w:pPr>
            <w:r>
              <w:rPr>
                <w:rFonts w:hAnsi="Cambria" w:eastAsia="Cambria" w:cs="Cambria" w:asciiTheme="majorAscii"/>
                <w:color w:val="00B0F0"/>
              </w:rPr>
              <w:t>code</w:t>
            </w:r>
          </w:p>
        </w:tc>
        <w:tc>
          <w:tcPr>
            <w:tcW w:w="1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Theme="majorAscii"/>
                <w:color w:val="00B0F0"/>
              </w:rPr>
            </w:pPr>
            <w:r>
              <w:rPr>
                <w:rFonts w:hAnsi="Cambria" w:eastAsia="Cambria" w:cs="Cambria" w:asciiTheme="majorAscii"/>
                <w:color w:val="00B0F0"/>
              </w:rPr>
              <w:t>message</w:t>
            </w:r>
          </w:p>
        </w:tc>
        <w:tc>
          <w:tcPr>
            <w:tcW w:w="1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否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接口返回描述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Ansi="Cambria" w:eastAsia="Cambria" w:cs="Cambria" w:asciiTheme="majorAscii"/>
                <w:color w:val="00B0F0"/>
              </w:rPr>
            </w:pPr>
            <w:r>
              <w:rPr>
                <w:rFonts w:hint="eastAsia" w:hAnsi="Cambria" w:eastAsia="宋体" w:cs="Cambria" w:asciiTheme="majorAscii"/>
                <w:color w:val="00B0F0"/>
                <w:lang w:val="en-US" w:eastAsia="zh-CN"/>
              </w:rPr>
              <w:t>data</w:t>
            </w:r>
          </w:p>
        </w:tc>
        <w:tc>
          <w:tcPr>
            <w:tcW w:w="1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lang w:val="en-US" w:eastAsia="zh-CN"/>
              </w:rPr>
              <w:t>json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lang w:val="zh-TW" w:eastAsia="zh-TW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left="0" w:leftChars="0" w:firstLine="0" w:firstLineChars="0"/>
              <w:rPr>
                <w:rFonts w:hAnsi="Cambria" w:cs="Cambria" w:asciiTheme="majorAscii" w:eastAsiaTheme="minorEastAsia"/>
                <w:color w:val="00B0F0"/>
              </w:rPr>
            </w:pPr>
            <w:r>
              <w:rPr>
                <w:rFonts w:hint="eastAsia" w:hAnsi="Cambria" w:cs="Cambria" w:asciiTheme="majorAscii" w:eastAsiaTheme="minorEastAsia"/>
                <w:b/>
                <w:bCs/>
                <w:color w:val="00B0F0"/>
                <w:lang w:val="en-US" w:eastAsia="zh-CN"/>
              </w:rPr>
              <w:t>list</w:t>
            </w:r>
          </w:p>
        </w:tc>
        <w:tc>
          <w:tcPr>
            <w:tcW w:w="1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array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eastAsiaTheme="minorEastAsia"/>
                <w:lang w:val="zh-CN"/>
              </w:rPr>
            </w:pPr>
            <w:r>
              <w:rPr>
                <w:rFonts w:hint="eastAsia" w:eastAsiaTheme="minorEastAsia"/>
                <w:b w:val="0"/>
                <w:bCs w:val="0"/>
                <w:lang w:val="zh-CN"/>
              </w:rPr>
              <w:t>配送日期</w:t>
            </w:r>
            <w:r>
              <w:rPr>
                <w:rFonts w:hint="eastAsia" w:eastAsiaTheme="minorEastAsia"/>
                <w:b w:val="0"/>
                <w:bCs w:val="0"/>
                <w:lang w:val="en-US" w:eastAsia="zh-CN"/>
              </w:rPr>
              <w:t>列表 (最近60天的)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210" w:firstLineChars="100"/>
              <w:rPr>
                <w:rFonts w:asciiTheme="majorAscii"/>
                <w:color w:val="00B0F0"/>
              </w:rPr>
            </w:pPr>
            <w:r>
              <w:rPr>
                <w:rFonts w:hint="eastAsia" w:asciiTheme="majorAscii" w:eastAsiaTheme="minorEastAsia"/>
                <w:b w:val="0"/>
                <w:bCs w:val="0"/>
                <w:color w:val="00B0F0"/>
                <w:lang w:val="en-US" w:eastAsia="zh-CN"/>
              </w:rPr>
              <w:t>shabbatD</w:t>
            </w:r>
            <w:r>
              <w:rPr>
                <w:rFonts w:hint="eastAsia" w:asciiTheme="majorAscii" w:eastAsiaTheme="minorEastAsia"/>
                <w:b w:val="0"/>
                <w:bCs w:val="0"/>
                <w:color w:val="00B0F0"/>
                <w:lang w:val="zh-CN"/>
              </w:rPr>
              <w:t>ate</w:t>
            </w:r>
          </w:p>
        </w:tc>
        <w:tc>
          <w:tcPr>
            <w:tcW w:w="1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hint="eastAsia" w:eastAsiaTheme="minorEastAsia"/>
                <w:b w:val="0"/>
                <w:bCs w:val="0"/>
                <w:lang w:val="en-US" w:eastAsia="zh-CN"/>
              </w:rPr>
              <w:t>可预定</w:t>
            </w:r>
            <w:r>
              <w:rPr>
                <w:rFonts w:hint="eastAsia" w:eastAsiaTheme="minorEastAsia"/>
                <w:b w:val="0"/>
                <w:bCs w:val="0"/>
                <w:lang w:val="zh-CN"/>
              </w:rPr>
              <w:t>日期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(字符串，回传时也回传字符串)</w:t>
            </w:r>
          </w:p>
        </w:tc>
      </w:tr>
    </w:tbl>
    <w:p>
      <w:pPr>
        <w:pStyle w:val="24"/>
        <w:tabs>
          <w:tab w:val="left" w:pos="846"/>
          <w:tab w:val="left" w:pos="3846"/>
        </w:tabs>
        <w:ind w:left="1692" w:firstLine="0"/>
        <w:rPr>
          <w:rFonts w:ascii="宋体" w:hAnsi="宋体" w:eastAsia="宋体" w:cs="宋体"/>
          <w:b/>
          <w:bCs/>
          <w:lang w:val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ascii="宋体" w:hAnsi="宋体" w:eastAsia="宋体" w:cs="宋体"/>
          <w:b/>
          <w:bCs/>
          <w:lang w:val="zh-TW"/>
        </w:rPr>
      </w:pPr>
      <w:bookmarkStart w:id="30" w:name="_Toc32198"/>
      <w:r>
        <w:rPr>
          <w:rFonts w:hint="eastAsia" w:ascii="宋体" w:hAnsi="宋体" w:eastAsia="宋体" w:cs="宋体"/>
          <w:lang w:val="zh-TW"/>
        </w:rPr>
        <w:t>获取</w:t>
      </w:r>
      <w:r>
        <w:rPr>
          <w:rFonts w:hint="eastAsia" w:ascii="宋体" w:hAnsi="宋体" w:eastAsia="宋体" w:cs="宋体"/>
          <w:lang w:val="en-US" w:eastAsia="zh-CN"/>
        </w:rPr>
        <w:t>超市商品分类</w:t>
      </w:r>
      <w:r>
        <w:rPr>
          <w:rFonts w:hint="eastAsia" w:ascii="宋体" w:hAnsi="宋体" w:eastAsia="宋体" w:cs="宋体"/>
        </w:rPr>
        <w:t>列表</w:t>
      </w:r>
      <w:bookmarkEnd w:id="30"/>
    </w:p>
    <w:p>
      <w:pPr>
        <w:pStyle w:val="24"/>
        <w:numPr>
          <w:ilvl w:val="0"/>
          <w:numId w:val="1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tabs>
          <w:tab w:val="left" w:pos="794"/>
          <w:tab w:val="left" w:leader="dot" w:pos="20100"/>
          <w:tab w:val="decimal" w:pos="24067"/>
        </w:tabs>
        <w:spacing w:line="360" w:lineRule="auto"/>
        <w:ind w:left="794" w:firstLine="0"/>
        <w:rPr>
          <w:rFonts w:ascii="Trebuchet MS" w:hAnsi="Trebuchet MS" w:eastAsia="Trebuchet MS" w:cs="Trebuchet MS"/>
          <w:b/>
          <w:bCs/>
        </w:rPr>
      </w:pPr>
      <w:r>
        <w:rPr>
          <w:rFonts w:hint="eastAsia" w:eastAsia="宋体"/>
          <w:sz w:val="24"/>
          <w:szCs w:val="24"/>
        </w:rPr>
        <w:t>/api/</w:t>
      </w:r>
      <w:r>
        <w:rPr>
          <w:rFonts w:hint="eastAsia" w:eastAsia="宋体"/>
          <w:sz w:val="24"/>
          <w:szCs w:val="24"/>
          <w:lang w:val="en-US" w:eastAsia="zh-CN"/>
        </w:rPr>
        <w:t>getGoodsType</w:t>
      </w:r>
    </w:p>
    <w:p>
      <w:pPr>
        <w:pStyle w:val="24"/>
        <w:numPr>
          <w:ilvl w:val="0"/>
          <w:numId w:val="1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</w:rPr>
        <w:t>APP</w:t>
      </w:r>
      <w:r>
        <w:rPr>
          <w:rFonts w:hint="eastAsia" w:ascii="宋体" w:hAnsi="宋体" w:eastAsia="宋体" w:cs="宋体"/>
          <w:lang w:val="en-US" w:eastAsia="zh-CN"/>
        </w:rPr>
        <w:t>获取超市商品分类列表信息</w:t>
      </w:r>
    </w:p>
    <w:p>
      <w:pPr>
        <w:pStyle w:val="24"/>
        <w:numPr>
          <w:ilvl w:val="0"/>
          <w:numId w:val="20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  <w:r>
        <w:rPr>
          <w:rFonts w:hint="eastAsia" w:ascii="Trebuchet MS" w:eastAsia="宋体"/>
          <w:lang w:val="en-US" w:eastAsia="zh-CN"/>
        </w:rPr>
        <w:t>/GET</w:t>
      </w:r>
    </w:p>
    <w:p>
      <w:pPr>
        <w:pStyle w:val="24"/>
        <w:numPr>
          <w:ilvl w:val="0"/>
          <w:numId w:val="21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pPr w:leftFromText="180" w:rightFromText="180" w:vertAnchor="text" w:horzAnchor="page" w:tblpX="1813" w:tblpY="270"/>
        <w:tblOverlap w:val="never"/>
        <w:tblW w:w="8334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ascii="宋体" w:hAnsi="宋体" w:eastAsia="宋体" w:cs="宋体"/>
                <w:bCs/>
                <w:lang w:val="zh-TW" w:eastAsia="zh-CN"/>
              </w:rPr>
            </w:pPr>
            <w:r>
              <w:rPr>
                <w:rFonts w:hint="eastAsia" w:hAnsi="宋体" w:eastAsia="宋体" w:cs="宋体" w:asciiTheme="majorAscii"/>
                <w:bCs/>
                <w:color w:val="00B0F0"/>
                <w:lang w:val="en-US" w:eastAsia="zh-CN"/>
              </w:rPr>
              <w:t>jewishId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bCs/>
                <w:lang w:val="zh-TW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ascii="宋体" w:hAnsi="宋体" w:eastAsia="宋体" w:cs="宋体"/>
                <w:bCs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ascii="宋体" w:hAnsi="宋体" w:eastAsia="宋体" w:cs="宋体"/>
                <w:bCs/>
                <w:lang w:val="zh-TW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犹太中心</w:t>
            </w:r>
            <w:r>
              <w:rPr>
                <w:rFonts w:hint="eastAsia" w:ascii="宋体" w:hAnsi="宋体" w:eastAsia="宋体" w:cs="宋体"/>
                <w:bCs/>
                <w:lang w:val="zh-TW"/>
              </w:rPr>
              <w:t>id</w:t>
            </w:r>
          </w:p>
        </w:tc>
      </w:tr>
    </w:tbl>
    <w:p>
      <w:pPr>
        <w:pStyle w:val="24"/>
        <w:spacing w:line="360" w:lineRule="auto"/>
        <w:ind w:left="0" w:leftChars="0" w:firstLine="0" w:firstLineChars="0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24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pPr w:leftFromText="180" w:rightFromText="180" w:vertAnchor="text" w:horzAnchor="page" w:tblpX="1754" w:tblpY="649"/>
        <w:tblOverlap w:val="never"/>
        <w:tblW w:w="8328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40"/>
        <w:gridCol w:w="1560"/>
        <w:gridCol w:w="396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Theme="majorAscii"/>
                <w:color w:val="00B0F0"/>
              </w:rPr>
            </w:pPr>
            <w:r>
              <w:rPr>
                <w:rFonts w:hAnsi="Cambria" w:eastAsia="Cambria" w:cs="Cambria" w:asciiTheme="majorAscii"/>
                <w:color w:val="00B0F0"/>
              </w:rPr>
              <w:t>code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Theme="majorAscii"/>
                <w:color w:val="00B0F0"/>
              </w:rPr>
            </w:pPr>
            <w:r>
              <w:rPr>
                <w:rFonts w:hAnsi="Cambria" w:eastAsia="Cambria" w:cs="Cambria" w:asciiTheme="majorAscii"/>
                <w:color w:val="00B0F0"/>
              </w:rPr>
              <w:t>message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接口返回描述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hAnsi="Cambria" w:eastAsia="宋体" w:cs="Cambria" w:asciiTheme="majorAscii"/>
                <w:color w:val="00B0F0"/>
                <w:lang w:val="en-US" w:eastAsia="zh-CN"/>
              </w:rPr>
            </w:pPr>
            <w:r>
              <w:rPr>
                <w:rFonts w:hint="eastAsia" w:hAnsi="Cambria" w:eastAsia="宋体" w:cs="Cambria" w:asciiTheme="majorAscii"/>
                <w:color w:val="00B0F0"/>
                <w:lang w:val="en-US" w:eastAsia="zh-CN"/>
              </w:rPr>
              <w:t>data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json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="宋体" w:hAnsi="宋体" w:eastAsia="宋体" w:cs="宋体"/>
                <w:lang w:val="zh-TW" w:eastAsia="zh-TW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Theme="majorAscii" w:eastAsiaTheme="minorEastAsia"/>
                <w:b/>
                <w:color w:val="00B0F0"/>
              </w:rPr>
            </w:pPr>
            <w:r>
              <w:rPr>
                <w:rFonts w:hint="eastAsia" w:hAnsi="Cambria" w:cs="Cambria" w:asciiTheme="majorAscii" w:eastAsiaTheme="minorEastAsia"/>
                <w:b/>
                <w:color w:val="00B0F0"/>
              </w:rPr>
              <w:t>list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eastAsiaTheme="minorEastAsia"/>
                <w:b/>
                <w:color w:val="0070C0"/>
              </w:rPr>
            </w:pPr>
            <w:r>
              <w:rPr>
                <w:rFonts w:hint="eastAsia" w:eastAsiaTheme="minorEastAsia"/>
                <w:b/>
                <w:color w:val="0070C0"/>
                <w:lang w:val="en-US" w:eastAsia="zh-CN"/>
              </w:rPr>
              <w:t>array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b/>
                <w:color w:val="0070C0"/>
              </w:rPr>
            </w:pPr>
            <w:r>
              <w:rPr>
                <w:rFonts w:ascii="宋体" w:hAnsi="宋体" w:eastAsia="宋体" w:cs="宋体"/>
                <w:b/>
                <w:color w:val="0070C0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  <w:b/>
                <w:color w:val="0070C0"/>
                <w:lang w:eastAsia="zh-CN"/>
              </w:rPr>
            </w:pPr>
            <w:r>
              <w:rPr>
                <w:rFonts w:hint="eastAsia" w:eastAsiaTheme="minorEastAsia"/>
                <w:b/>
                <w:color w:val="0070C0"/>
                <w:lang w:val="en-US" w:eastAsia="zh-CN"/>
              </w:rPr>
              <w:t>超市商品分类列表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hAnsi="Cambria" w:cs="Cambria" w:asciiTheme="majorAscii" w:eastAsiaTheme="minorEastAsia"/>
                <w:b w:val="0"/>
                <w:bCs/>
                <w:color w:val="00B0F0"/>
                <w:lang w:val="en-US" w:eastAsia="zh-CN"/>
              </w:rPr>
            </w:pPr>
            <w:r>
              <w:rPr>
                <w:rFonts w:hint="eastAsia" w:hAnsi="Cambria" w:cs="Cambria" w:asciiTheme="majorAscii" w:eastAsiaTheme="minorEastAsia"/>
                <w:b w:val="0"/>
                <w:bCs/>
                <w:color w:val="00B0F0"/>
                <w:lang w:val="en-US" w:eastAsia="zh-CN"/>
              </w:rPr>
              <w:t xml:space="preserve">         typeId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Theme="minorEastAsia"/>
                <w:b w:val="0"/>
                <w:bCs/>
                <w:color w:val="0070C0"/>
                <w:lang w:val="en-US" w:eastAsia="zh-CN"/>
              </w:rPr>
            </w:pPr>
            <w:r>
              <w:rPr>
                <w:b w:val="0"/>
                <w:bCs/>
              </w:rP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b w:val="0"/>
                <w:bCs/>
                <w:color w:val="0070C0"/>
                <w:lang w:val="zh-TW" w:eastAsia="zh-TW"/>
              </w:rPr>
            </w:pPr>
            <w:r>
              <w:rPr>
                <w:rFonts w:ascii="宋体" w:hAnsi="宋体" w:eastAsia="宋体" w:cs="宋体"/>
                <w:b w:val="0"/>
                <w:bCs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  <w:b w:val="0"/>
                <w:bCs/>
                <w:color w:val="0070C0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Chars="200"/>
              <w:rPr>
                <w:rFonts w:asciiTheme="majorAscii"/>
                <w:color w:val="00B0F0"/>
              </w:rPr>
            </w:pPr>
            <w:r>
              <w:rPr>
                <w:rFonts w:hint="eastAsia" w:asciiTheme="majorAscii" w:eastAsiaTheme="minorEastAsia"/>
                <w:color w:val="00B0F0"/>
              </w:rPr>
              <w:t>type</w:t>
            </w:r>
            <w:r>
              <w:rPr>
                <w:rFonts w:hint="eastAsia" w:asciiTheme="majorAscii" w:eastAsiaTheme="minorEastAsia"/>
                <w:color w:val="00B0F0"/>
                <w:lang w:val="en-US" w:eastAsia="zh-CN"/>
              </w:rPr>
              <w:t>N</w:t>
            </w:r>
            <w:r>
              <w:rPr>
                <w:rFonts w:hint="eastAsia" w:asciiTheme="majorAscii" w:eastAsiaTheme="minorEastAsia"/>
                <w:color w:val="00B0F0"/>
              </w:rPr>
              <w:t>ame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分类名称</w:t>
            </w:r>
          </w:p>
        </w:tc>
      </w:tr>
    </w:tbl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hint="eastAsia" w:ascii="宋体" w:hAnsi="宋体" w:eastAsia="宋体" w:cs="宋体"/>
          <w:lang w:val="en-US" w:eastAsia="zh-CN"/>
        </w:rPr>
      </w:pPr>
      <w:bookmarkStart w:id="31" w:name="_Toc31515"/>
      <w:r>
        <w:rPr>
          <w:rFonts w:hint="eastAsia" w:ascii="宋体" w:hAnsi="宋体" w:eastAsia="宋体" w:cs="宋体"/>
          <w:lang w:val="en-US" w:eastAsia="zh-CN"/>
        </w:rPr>
        <w:t>依据商品分类</w:t>
      </w:r>
      <w:r>
        <w:rPr>
          <w:rFonts w:hint="eastAsia" w:ascii="宋体" w:hAnsi="宋体" w:eastAsia="宋体" w:cs="宋体"/>
        </w:rPr>
        <w:t>获取</w:t>
      </w:r>
      <w:r>
        <w:rPr>
          <w:rFonts w:hint="eastAsia" w:ascii="宋体" w:hAnsi="宋体" w:eastAsia="宋体" w:cs="宋体"/>
          <w:lang w:val="en-US" w:eastAsia="zh-CN"/>
        </w:rPr>
        <w:t>商品</w:t>
      </w:r>
      <w:r>
        <w:rPr>
          <w:rFonts w:hint="eastAsia" w:ascii="宋体" w:hAnsi="宋体" w:eastAsia="宋体" w:cs="宋体"/>
        </w:rPr>
        <w:t>列表</w:t>
      </w:r>
      <w:bookmarkEnd w:id="31"/>
    </w:p>
    <w:p>
      <w:pPr>
        <w:pStyle w:val="24"/>
        <w:numPr>
          <w:ilvl w:val="0"/>
          <w:numId w:val="25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spacing w:line="360" w:lineRule="auto"/>
        <w:ind w:left="846" w:firstLine="0"/>
        <w:rPr>
          <w:rFonts w:eastAsiaTheme="minorEastAsia"/>
          <w:b/>
          <w:bCs/>
          <w:sz w:val="24"/>
          <w:szCs w:val="24"/>
        </w:rPr>
      </w:pPr>
      <w:r>
        <w:rPr>
          <w:rFonts w:hint="eastAsia" w:eastAsiaTheme="minorEastAsia"/>
          <w:b/>
          <w:bCs/>
          <w:sz w:val="24"/>
          <w:szCs w:val="24"/>
        </w:rPr>
        <w:t>/api/get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GoodsList</w:t>
      </w:r>
    </w:p>
    <w:p>
      <w:pPr>
        <w:pStyle w:val="24"/>
        <w:numPr>
          <w:ilvl w:val="0"/>
          <w:numId w:val="26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eastAsiaTheme="minorEastAsia"/>
          <w:bCs/>
          <w:sz w:val="24"/>
          <w:szCs w:val="24"/>
        </w:rPr>
      </w:pPr>
      <w:r>
        <w:rPr>
          <w:rFonts w:hint="eastAsia" w:eastAsiaTheme="minorEastAsia"/>
          <w:bCs/>
          <w:sz w:val="24"/>
          <w:szCs w:val="24"/>
        </w:rPr>
        <w:t>依据</w:t>
      </w:r>
      <w:r>
        <w:rPr>
          <w:rFonts w:hint="eastAsia" w:eastAsiaTheme="minorEastAsia"/>
          <w:bCs/>
          <w:sz w:val="24"/>
          <w:szCs w:val="24"/>
          <w:lang w:val="en-US" w:eastAsia="zh-CN"/>
        </w:rPr>
        <w:t>商品分类获取商品</w:t>
      </w:r>
      <w:r>
        <w:rPr>
          <w:rFonts w:hint="eastAsia" w:eastAsiaTheme="minorEastAsia"/>
          <w:bCs/>
          <w:sz w:val="24"/>
          <w:szCs w:val="24"/>
        </w:rPr>
        <w:t>列表。</w:t>
      </w:r>
    </w:p>
    <w:p>
      <w:pPr>
        <w:pStyle w:val="24"/>
        <w:numPr>
          <w:ilvl w:val="0"/>
          <w:numId w:val="27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  <w:r>
        <w:rPr>
          <w:rFonts w:hint="eastAsia" w:ascii="Trebuchet MS" w:eastAsia="宋体"/>
          <w:lang w:val="en-US" w:eastAsia="zh-CN"/>
        </w:rPr>
        <w:t>/GET</w:t>
      </w:r>
    </w:p>
    <w:p>
      <w:pPr>
        <w:pStyle w:val="24"/>
        <w:numPr>
          <w:ilvl w:val="0"/>
          <w:numId w:val="2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p>
      <w:pPr>
        <w:pStyle w:val="24"/>
        <w:spacing w:line="360" w:lineRule="auto"/>
        <w:ind w:left="426"/>
        <w:rPr>
          <w:b/>
          <w:bCs/>
          <w:sz w:val="24"/>
          <w:szCs w:val="24"/>
        </w:rPr>
      </w:pPr>
      <w:r>
        <w:rPr>
          <w:rFonts w:ascii="Trebuchet MS"/>
          <w:sz w:val="24"/>
          <w:szCs w:val="24"/>
        </w:rPr>
        <w:t>JSON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格式：</w:t>
      </w:r>
    </w:p>
    <w:tbl>
      <w:tblPr>
        <w:tblStyle w:val="16"/>
        <w:tblpPr w:leftFromText="180" w:rightFromText="180" w:vertAnchor="text" w:horzAnchor="page" w:tblpX="1813" w:tblpY="270"/>
        <w:tblOverlap w:val="never"/>
        <w:tblW w:w="8334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hAnsi="宋体" w:eastAsia="宋体" w:cs="宋体" w:asciiTheme="majorAscii"/>
                <w:bCs/>
                <w:color w:val="00B0F0"/>
                <w:sz w:val="21"/>
                <w:szCs w:val="21"/>
                <w:lang w:val="zh-TW" w:eastAsia="zh-CN"/>
              </w:rPr>
            </w:pPr>
            <w:r>
              <w:rPr>
                <w:rFonts w:hint="eastAsia" w:hAnsi="宋体" w:eastAsia="宋体" w:cs="宋体" w:asciiTheme="majorAscii"/>
                <w:bCs/>
                <w:color w:val="00B0F0"/>
                <w:sz w:val="21"/>
                <w:szCs w:val="21"/>
                <w:lang w:val="en-US" w:eastAsia="zh-CN"/>
              </w:rPr>
              <w:t>jewishId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bCs/>
                <w:lang w:val="zh-TW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ascii="宋体" w:hAnsi="宋体" w:eastAsia="宋体" w:cs="宋体"/>
                <w:bCs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ascii="宋体" w:hAnsi="宋体" w:eastAsia="宋体" w:cs="宋体"/>
                <w:bCs/>
                <w:lang w:val="zh-TW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犹太中心</w:t>
            </w:r>
            <w:r>
              <w:rPr>
                <w:rFonts w:hint="eastAsia" w:ascii="宋体" w:hAnsi="宋体" w:eastAsia="宋体" w:cs="宋体"/>
                <w:bCs/>
                <w:lang w:val="zh-TW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hAnsi="宋体" w:eastAsia="宋体" w:cs="宋体" w:asciiTheme="majorAscii"/>
                <w:bCs/>
                <w:color w:val="00B0F0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bCs/>
                <w:color w:val="00B0F0"/>
                <w:sz w:val="21"/>
                <w:szCs w:val="21"/>
                <w:lang w:val="en-US" w:eastAsia="zh-CN"/>
              </w:rPr>
              <w:t>typeId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ascii="宋体" w:hAnsi="宋体" w:eastAsia="宋体" w:cs="宋体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商品分类id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hAnsi="宋体" w:eastAsia="宋体" w:cs="宋体" w:asciiTheme="majorAscii"/>
                <w:bCs/>
                <w:color w:val="00B0F0"/>
                <w:sz w:val="21"/>
                <w:szCs w:val="21"/>
                <w:lang w:val="en-US" w:eastAsia="zh-CN"/>
              </w:rPr>
            </w:pPr>
            <w:r>
              <w:rPr>
                <w:rFonts w:hint="eastAsia" w:hAnsi="Consolas" w:eastAsia="宋体" w:cs="Consolas" w:asciiTheme="majorAscii"/>
                <w:color w:val="00B0F0"/>
                <w:sz w:val="21"/>
                <w:szCs w:val="21"/>
                <w:u w:color="2A00FF"/>
                <w:lang w:val="en-US" w:eastAsia="zh-CN"/>
              </w:rPr>
              <w:t>pageIndex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bCs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第几页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hAnsi="宋体" w:eastAsia="宋体" w:cs="宋体" w:asciiTheme="majorAscii"/>
                <w:bCs/>
                <w:color w:val="00B0F0"/>
                <w:sz w:val="21"/>
                <w:szCs w:val="21"/>
                <w:lang w:val="en-US" w:eastAsia="zh-CN"/>
              </w:rPr>
            </w:pPr>
            <w:r>
              <w:rPr>
                <w:rFonts w:hint="eastAsia" w:hAnsi="Consolas" w:eastAsia="宋体" w:cs="Consolas" w:asciiTheme="majorAscii"/>
                <w:color w:val="00B0F0"/>
                <w:sz w:val="21"/>
                <w:szCs w:val="21"/>
                <w:u w:color="2A00FF"/>
                <w:lang w:val="en-US" w:eastAsia="zh-CN"/>
              </w:rPr>
              <w:t>pageSize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bCs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每页多少条数据</w:t>
            </w:r>
          </w:p>
        </w:tc>
      </w:tr>
    </w:tbl>
    <w:p>
      <w:pPr>
        <w:pStyle w:val="24"/>
        <w:spacing w:line="360" w:lineRule="auto"/>
        <w:ind w:left="0" w:leftChars="0" w:firstLine="0" w:firstLineChars="0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24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pPr w:leftFromText="180" w:rightFromText="180" w:vertAnchor="text" w:horzAnchor="page" w:tblpX="1754" w:tblpY="649"/>
        <w:tblOverlap w:val="never"/>
        <w:tblW w:w="8396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990"/>
        <w:gridCol w:w="1159"/>
        <w:gridCol w:w="446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4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Theme="majorAscii"/>
                <w:color w:val="00B0F0"/>
              </w:rPr>
            </w:pPr>
            <w:r>
              <w:rPr>
                <w:rFonts w:hAnsi="Cambria" w:eastAsia="Cambria" w:cs="Cambria" w:asciiTheme="majorAscii"/>
                <w:color w:val="00B0F0"/>
              </w:rPr>
              <w:t>code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4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Theme="majorAscii"/>
                <w:color w:val="00B0F0"/>
              </w:rPr>
            </w:pPr>
            <w:r>
              <w:rPr>
                <w:rFonts w:hAnsi="Cambria" w:eastAsia="Cambria" w:cs="Cambria" w:asciiTheme="majorAscii"/>
                <w:color w:val="00B0F0"/>
              </w:rPr>
              <w:t>message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4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接口返回描述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Ansi="Cambria" w:eastAsia="Cambria" w:cs="Cambria" w:asciiTheme="majorAscii"/>
                <w:color w:val="00B0F0"/>
              </w:rPr>
            </w:pPr>
            <w:r>
              <w:rPr>
                <w:rFonts w:hint="eastAsia" w:hAnsi="Cambria" w:eastAsia="宋体" w:cs="Cambria" w:asciiTheme="majorAscii"/>
                <w:color w:val="00B0F0"/>
                <w:lang w:val="en-US" w:eastAsia="zh-CN"/>
              </w:rPr>
              <w:t>data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lang w:val="en-US" w:eastAsia="zh-CN"/>
              </w:rPr>
              <w:t>json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4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lang w:val="zh-TW" w:eastAsia="zh-TW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hAnsi="Cambria" w:cs="Cambria" w:asciiTheme="majorAscii" w:eastAsiaTheme="minorEastAsia"/>
                <w:b/>
                <w:color w:val="00B0F0"/>
                <w:lang w:val="en-US" w:eastAsia="zh-CN"/>
              </w:rPr>
            </w:pPr>
            <w:r>
              <w:rPr>
                <w:rFonts w:hint="eastAsia" w:hAnsi="Cambria" w:cs="Cambria" w:asciiTheme="majorAscii" w:eastAsiaTheme="minorEastAsia"/>
                <w:b/>
                <w:color w:val="00B0F0"/>
                <w:lang w:val="en-US" w:eastAsia="zh-CN"/>
              </w:rPr>
              <w:t xml:space="preserve"> list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array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70C0"/>
                <w:lang w:val="en-US" w:eastAsia="zh-CN"/>
              </w:rPr>
              <w:t>是</w:t>
            </w:r>
          </w:p>
        </w:tc>
        <w:tc>
          <w:tcPr>
            <w:tcW w:w="4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eastAsiaTheme="minorEastAsia"/>
                <w:b/>
                <w:color w:val="0070C0"/>
                <w:lang w:val="en-US" w:eastAsia="zh-CN"/>
              </w:rPr>
              <w:t>商品列表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hAnsi="Cambria" w:cs="Cambria" w:asciiTheme="majorAscii" w:eastAsiaTheme="minorEastAsia"/>
                <w:b/>
                <w:color w:val="00B0F0"/>
                <w:lang w:val="en-US" w:eastAsia="zh-CN"/>
              </w:rPr>
            </w:pPr>
            <w:r>
              <w:rPr>
                <w:rFonts w:hint="eastAsia" w:hAnsi="Cambria" w:cs="Cambria" w:asciiTheme="majorAscii" w:eastAsiaTheme="minorEastAsia"/>
                <w:b/>
                <w:color w:val="00B0F0"/>
                <w:lang w:val="en-US" w:eastAsia="zh-CN"/>
              </w:rPr>
              <w:t xml:space="preserve">           </w:t>
            </w:r>
            <w:r>
              <w:rPr>
                <w:rFonts w:hint="eastAsia" w:asciiTheme="majorAscii" w:eastAsiaTheme="minorEastAsia"/>
                <w:color w:val="00B0F0"/>
                <w:lang w:val="en-US" w:eastAsia="zh-CN"/>
              </w:rPr>
              <w:t>id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4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b/>
                <w:color w:val="0070C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hAnsi="Cambria" w:cs="Cambria" w:asciiTheme="majorAscii" w:eastAsiaTheme="minorEastAsia"/>
                <w:b/>
                <w:color w:val="00B0F0"/>
                <w:lang w:val="en-US" w:eastAsia="zh-CN"/>
              </w:rPr>
            </w:pPr>
            <w:r>
              <w:rPr>
                <w:rFonts w:hint="eastAsia" w:hAnsi="Cambria" w:cs="Cambria" w:asciiTheme="majorAscii" w:eastAsiaTheme="minorEastAsia"/>
                <w:b/>
                <w:color w:val="00B0F0"/>
                <w:lang w:val="en-US" w:eastAsia="zh-CN"/>
              </w:rPr>
              <w:t xml:space="preserve">          </w:t>
            </w:r>
            <w:r>
              <w:rPr>
                <w:rFonts w:hint="eastAsia" w:asciiTheme="majorAscii" w:eastAsiaTheme="minorEastAsia"/>
                <w:color w:val="00B0F0"/>
                <w:lang w:val="en-US" w:eastAsia="zh-CN"/>
              </w:rPr>
              <w:t>priceRmb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4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hAnsi="Cambria" w:cs="Cambria" w:asciiTheme="majorAscii" w:eastAsiaTheme="minorEastAsia"/>
                <w:b/>
                <w:color w:val="00B0F0"/>
                <w:lang w:val="en-US" w:eastAsia="zh-CN"/>
              </w:rPr>
            </w:pPr>
            <w:r>
              <w:rPr>
                <w:rFonts w:hint="eastAsia" w:hAnsi="Cambria" w:cs="Cambria" w:asciiTheme="majorAscii" w:eastAsiaTheme="minorEastAsia"/>
                <w:b/>
                <w:color w:val="00B0F0"/>
                <w:lang w:val="en-US" w:eastAsia="zh-CN"/>
              </w:rPr>
              <w:t xml:space="preserve">          </w:t>
            </w:r>
            <w:r>
              <w:rPr>
                <w:rFonts w:hint="eastAsia" w:asciiTheme="majorAscii" w:eastAsiaTheme="minorEastAsia"/>
                <w:color w:val="00B0F0"/>
                <w:lang w:val="en-US" w:eastAsia="zh-CN"/>
              </w:rPr>
              <w:t>foodN</w:t>
            </w:r>
            <w:r>
              <w:rPr>
                <w:rFonts w:hint="eastAsia" w:asciiTheme="majorAscii" w:eastAsiaTheme="minorEastAsia"/>
                <w:color w:val="00B0F0"/>
              </w:rPr>
              <w:t>ame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t>String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4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Theme="majorAscii" w:eastAsiaTheme="minorEastAsia"/>
                <w:lang w:val="en-US" w:eastAsia="zh-CN"/>
              </w:rPr>
            </w:pPr>
            <w:r>
              <w:rPr>
                <w:rFonts w:hint="eastAsia" w:asciiTheme="majorAscii" w:eastAsiaTheme="minorEastAsia"/>
                <w:lang w:val="en-US" w:eastAsia="zh-CN"/>
              </w:rPr>
              <w:t xml:space="preserve">     </w:t>
            </w:r>
            <w:r>
              <w:rPr>
                <w:rFonts w:hint="eastAsia" w:asciiTheme="majorAscii" w:eastAsiaTheme="minorEastAsia"/>
                <w:color w:val="00B0F0"/>
                <w:lang w:val="en-US" w:eastAsia="zh-CN"/>
              </w:rPr>
              <w:t xml:space="preserve">     imageUrl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是</w:t>
            </w:r>
          </w:p>
        </w:tc>
        <w:tc>
          <w:tcPr>
            <w:tcW w:w="4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Theme="majorAscii" w:eastAsiaTheme="minorEastAsia"/>
                <w:lang w:val="en-US" w:eastAsia="zh-CN"/>
              </w:rPr>
            </w:pPr>
            <w:r>
              <w:rPr>
                <w:rFonts w:hint="eastAsia" w:asciiTheme="majorAscii" w:eastAsiaTheme="minorEastAsia"/>
                <w:lang w:val="en-US" w:eastAsia="zh-CN"/>
              </w:rPr>
              <w:t xml:space="preserve">    </w:t>
            </w:r>
            <w:r>
              <w:rPr>
                <w:rFonts w:hint="eastAsia" w:asciiTheme="majorAscii" w:eastAsiaTheme="minorEastAsia"/>
                <w:color w:val="0070C0"/>
                <w:lang w:val="en-US" w:eastAsia="zh-CN"/>
              </w:rPr>
              <w:t xml:space="preserve">      </w:t>
            </w:r>
            <w:r>
              <w:rPr>
                <w:rFonts w:hint="eastAsia" w:asciiTheme="majorAscii" w:eastAsiaTheme="minorEastAsia"/>
                <w:color w:val="00B0F0"/>
                <w:lang w:val="en-US" w:eastAsia="zh-CN"/>
              </w:rPr>
              <w:t>introduce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是</w:t>
            </w:r>
          </w:p>
        </w:tc>
        <w:tc>
          <w:tcPr>
            <w:tcW w:w="4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商品描述</w:t>
            </w:r>
          </w:p>
        </w:tc>
      </w:tr>
    </w:tbl>
    <w:p>
      <w:pPr>
        <w:pStyle w:val="24"/>
        <w:tabs>
          <w:tab w:val="left" w:pos="846"/>
          <w:tab w:val="left" w:pos="3846"/>
        </w:tabs>
        <w:rPr>
          <w:rFonts w:ascii="宋体" w:hAnsi="宋体" w:eastAsia="宋体" w:cs="宋体"/>
          <w:b/>
          <w:bCs/>
          <w:lang w:val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hint="eastAsia" w:ascii="宋体" w:hAnsi="宋体" w:eastAsia="宋体" w:cs="宋体"/>
          <w:lang w:val="en-US" w:eastAsia="zh-CN"/>
        </w:rPr>
      </w:pPr>
      <w:bookmarkStart w:id="32" w:name="_Toc26769"/>
      <w:r>
        <w:rPr>
          <w:rFonts w:hint="eastAsia" w:ascii="宋体" w:hAnsi="宋体" w:eastAsia="宋体" w:cs="宋体"/>
          <w:lang w:val="en-US" w:eastAsia="zh-CN"/>
        </w:rPr>
        <w:t>捐款</w:t>
      </w:r>
      <w:bookmarkEnd w:id="32"/>
    </w:p>
    <w:p>
      <w:pPr>
        <w:pStyle w:val="24"/>
        <w:numPr>
          <w:ilvl w:val="0"/>
          <w:numId w:val="61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spacing w:line="360" w:lineRule="auto"/>
        <w:ind w:left="846" w:firstLine="0"/>
        <w:rPr>
          <w:b/>
          <w:bCs/>
          <w:sz w:val="24"/>
          <w:szCs w:val="24"/>
        </w:rPr>
      </w:pPr>
      <w:r>
        <w:rPr>
          <w:rFonts w:hint="eastAsia" w:eastAsiaTheme="minorEastAsia"/>
          <w:b/>
          <w:bCs/>
          <w:sz w:val="24"/>
          <w:szCs w:val="24"/>
        </w:rPr>
        <w:t>api/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doA</w:t>
      </w:r>
      <w:r>
        <w:rPr>
          <w:rFonts w:hint="eastAsia" w:eastAsiaTheme="minorEastAsia"/>
          <w:b/>
          <w:bCs/>
          <w:sz w:val="24"/>
          <w:szCs w:val="24"/>
          <w:highlight w:val="none"/>
        </w:rPr>
        <w:t>dd</w:t>
      </w:r>
      <w:r>
        <w:rPr>
          <w:rFonts w:hint="eastAsia" w:eastAsiaTheme="minorEastAsia"/>
          <w:b/>
          <w:bCs/>
          <w:sz w:val="24"/>
          <w:szCs w:val="24"/>
          <w:highlight w:val="none"/>
          <w:lang w:val="en-US" w:eastAsia="zh-CN"/>
        </w:rPr>
        <w:t>D</w:t>
      </w:r>
      <w:r>
        <w:rPr>
          <w:rFonts w:hint="eastAsia" w:eastAsiaTheme="minorEastAsia"/>
          <w:b/>
          <w:bCs/>
          <w:sz w:val="24"/>
          <w:szCs w:val="24"/>
          <w:highlight w:val="none"/>
        </w:rPr>
        <w:t>onation</w:t>
      </w:r>
    </w:p>
    <w:p>
      <w:pPr>
        <w:pStyle w:val="24"/>
        <w:numPr>
          <w:ilvl w:val="0"/>
          <w:numId w:val="62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numPr>
          <w:ilvl w:val="0"/>
          <w:numId w:val="0"/>
        </w:numPr>
        <w:tabs>
          <w:tab w:val="left" w:pos="794"/>
          <w:tab w:val="left" w:leader="dot" w:pos="20100"/>
          <w:tab w:val="decimal" w:pos="24067"/>
        </w:tabs>
        <w:spacing w:line="360" w:lineRule="auto"/>
        <w:ind w:left="426" w:leftChars="0"/>
        <w:rPr>
          <w:rFonts w:hint="eastAsia" w:ascii="Trebuchet MS" w:hAnsi="Trebuchet MS" w:eastAsia="宋体" w:cs="Trebuchet MS"/>
          <w:b/>
          <w:bCs/>
          <w:lang w:val="en-US" w:eastAsia="zh-CN"/>
        </w:rPr>
      </w:pPr>
      <w:r>
        <w:rPr>
          <w:rFonts w:hint="eastAsia" w:ascii="Trebuchet MS" w:hAnsi="Trebuchet MS" w:eastAsia="宋体" w:cs="Trebuchet MS"/>
          <w:b/>
          <w:bCs/>
          <w:lang w:val="en-US" w:eastAsia="zh-CN"/>
        </w:rPr>
        <w:tab/>
      </w:r>
      <w:r>
        <w:rPr>
          <w:rFonts w:hint="eastAsia" w:ascii="Trebuchet MS" w:hAnsi="Trebuchet MS" w:eastAsia="宋体" w:cs="Trebuchet MS"/>
          <w:b/>
          <w:bCs/>
          <w:lang w:val="en-US" w:eastAsia="zh-CN"/>
        </w:rPr>
        <w:t>捐款</w:t>
      </w:r>
    </w:p>
    <w:p>
      <w:pPr>
        <w:pStyle w:val="24"/>
        <w:numPr>
          <w:ilvl w:val="0"/>
          <w:numId w:val="63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tbl>
      <w:tblPr>
        <w:tblStyle w:val="16"/>
        <w:tblpPr w:leftFromText="180" w:rightFromText="180" w:vertAnchor="text" w:horzAnchor="page" w:tblpX="2700" w:tblpY="414"/>
        <w:tblOverlap w:val="never"/>
        <w:tblW w:w="8334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  <w:sz w:val="21"/>
                <w:szCs w:val="21"/>
              </w:rPr>
            </w:pPr>
            <w:r>
              <w:rPr>
                <w:rFonts w:hint="eastAsia" w:ascii="Consolas" w:hAnsi="Consolas" w:eastAsia="Consolas" w:cs="Consolas"/>
                <w:color w:val="00B0F0"/>
                <w:sz w:val="21"/>
                <w:szCs w:val="21"/>
                <w:u w:color="2A00FF"/>
              </w:rPr>
              <w:t>member</w:t>
            </w:r>
            <w:r>
              <w:rPr>
                <w:rFonts w:hint="eastAsia" w:ascii="Consolas" w:hAnsi="Consolas" w:eastAsia="宋体" w:cs="Consolas"/>
                <w:color w:val="00B0F0"/>
                <w:sz w:val="21"/>
                <w:szCs w:val="21"/>
                <w:u w:color="2A00FF"/>
                <w:lang w:val="en-US" w:eastAsia="zh-CN"/>
              </w:rPr>
              <w:t>I</w:t>
            </w:r>
            <w:r>
              <w:rPr>
                <w:rFonts w:hint="eastAsia" w:ascii="Consolas" w:hAnsi="Consolas" w:eastAsia="Consolas" w:cs="Consolas"/>
                <w:color w:val="00B0F0"/>
                <w:sz w:val="21"/>
                <w:szCs w:val="21"/>
                <w:u w:color="2A00FF"/>
              </w:rPr>
              <w:t>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eastAsiaTheme="minorEastAsia"/>
                <w:color w:val="00B0F0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color w:val="00B0F0"/>
                <w:sz w:val="21"/>
                <w:szCs w:val="21"/>
                <w:u w:color="2A00FF"/>
              </w:rPr>
              <w:t>jewish</w:t>
            </w:r>
            <w:r>
              <w:rPr>
                <w:rFonts w:hint="eastAsia" w:ascii="Consolas" w:hAnsi="Consolas" w:cs="Consolas" w:eastAsiaTheme="minorEastAsia"/>
                <w:color w:val="00B0F0"/>
                <w:sz w:val="21"/>
                <w:szCs w:val="21"/>
                <w:u w:color="2A00FF"/>
                <w:lang w:val="en-US" w:eastAsia="zh-CN"/>
              </w:rPr>
              <w:t>I</w:t>
            </w:r>
            <w:r>
              <w:rPr>
                <w:rFonts w:hint="eastAsia" w:ascii="Consolas" w:hAnsi="Consolas" w:cs="Consolas" w:eastAsiaTheme="minorEastAsia"/>
                <w:color w:val="00B0F0"/>
                <w:sz w:val="21"/>
                <w:szCs w:val="21"/>
                <w:u w:color="2A00FF"/>
              </w:rPr>
              <w:t>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犹太中心</w:t>
            </w:r>
            <w:r>
              <w:rPr>
                <w:rFonts w:hint="eastAsia" w:ascii="宋体" w:hAnsi="宋体" w:eastAsia="宋体" w:cs="宋体"/>
                <w:color w:val="000000" w:themeColor="text1"/>
                <w:lang w:val="zh-TW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="Consolas" w:hAnsi="Consolas" w:cs="Consolas" w:eastAsiaTheme="minorEastAsia"/>
                <w:color w:val="00B0F0"/>
                <w:sz w:val="21"/>
                <w:szCs w:val="21"/>
                <w:u w:color="2A00FF"/>
              </w:rPr>
            </w:pPr>
            <w:r>
              <w:rPr>
                <w:rFonts w:hint="eastAsia" w:ascii="Consolas" w:hAnsi="Consolas" w:cs="Consolas" w:eastAsiaTheme="minorEastAsia"/>
                <w:color w:val="00B0F0"/>
                <w:sz w:val="21"/>
                <w:szCs w:val="21"/>
                <w:u w:color="2A00FF"/>
              </w:rPr>
              <w:t>money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color w:val="000000" w:themeColor="text1"/>
                <w:lang w:val="zh-TW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捐款金额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Consolas" w:hAnsi="Consolas" w:cs="Consolas" w:eastAsiaTheme="minorEastAsia"/>
                <w:color w:val="00B0F0"/>
                <w:sz w:val="21"/>
                <w:szCs w:val="21"/>
                <w:u w:color="2A00FF"/>
              </w:rPr>
            </w:pPr>
            <w:r>
              <w:rPr>
                <w:rFonts w:hint="eastAsia" w:ascii="Consolas" w:hAnsi="Consolas" w:cs="Consolas" w:eastAsiaTheme="minorEastAsia"/>
                <w:color w:val="00B0F0"/>
                <w:sz w:val="21"/>
                <w:szCs w:val="21"/>
                <w:u w:color="2A00FF"/>
              </w:rPr>
              <w:t>surname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Consolas" w:hAnsi="Consolas" w:cs="Consolas" w:eastAsiaTheme="minorEastAsia"/>
                <w:color w:val="00B0F0"/>
                <w:sz w:val="21"/>
                <w:szCs w:val="21"/>
                <w:u w:color="2A00FF"/>
              </w:rPr>
            </w:pPr>
            <w:r>
              <w:rPr>
                <w:rFonts w:hint="eastAsia" w:ascii="Consolas" w:hAnsi="Consolas" w:cs="Consolas" w:eastAsiaTheme="minorEastAsia"/>
                <w:color w:val="00B0F0"/>
                <w:sz w:val="21"/>
                <w:szCs w:val="21"/>
                <w:u w:color="2A00FF"/>
              </w:rPr>
              <w:t>firstname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Consolas" w:hAnsi="Consolas" w:cs="Consolas" w:eastAsiaTheme="minorEastAsia"/>
                <w:color w:val="00B0F0"/>
                <w:sz w:val="21"/>
                <w:szCs w:val="21"/>
                <w:u w:color="2A00FF"/>
              </w:rPr>
            </w:pPr>
            <w:r>
              <w:rPr>
                <w:rFonts w:hint="eastAsia" w:ascii="Consolas" w:hAnsi="Consolas" w:cs="Consolas" w:eastAsiaTheme="minorEastAsia"/>
                <w:color w:val="00B0F0"/>
                <w:sz w:val="21"/>
                <w:szCs w:val="21"/>
                <w:u w:color="2A00FF"/>
              </w:rPr>
              <w:t>mobile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Consolas" w:hAnsi="Consolas" w:cs="Consolas" w:eastAsiaTheme="minorEastAsia"/>
                <w:color w:val="00B0F0"/>
                <w:sz w:val="21"/>
                <w:szCs w:val="21"/>
                <w:u w:color="2A00FF"/>
              </w:rPr>
            </w:pPr>
            <w:r>
              <w:rPr>
                <w:rFonts w:hint="eastAsia" w:ascii="Consolas" w:hAnsi="Consolas" w:cs="Consolas" w:eastAsiaTheme="minorEastAsia"/>
                <w:color w:val="00B0F0"/>
                <w:sz w:val="21"/>
                <w:szCs w:val="21"/>
                <w:u w:color="2A00FF"/>
              </w:rPr>
              <w:t>message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留言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cs="Consolas" w:eastAsiaTheme="minorEastAsia"/>
                <w:color w:val="00B0F0"/>
                <w:sz w:val="21"/>
                <w:szCs w:val="21"/>
                <w:u w:color="2A00FF"/>
                <w:lang w:val="en-US" w:eastAsia="zh-CN"/>
              </w:rPr>
            </w:pPr>
            <w:r>
              <w:rPr>
                <w:rFonts w:hint="eastAsia" w:hAnsi="Consolas" w:cs="Consolas" w:asciiTheme="majorAscii" w:eastAsiaTheme="minorEastAsia"/>
                <w:color w:val="00B0F0"/>
                <w:sz w:val="22"/>
                <w:szCs w:val="22"/>
                <w:u w:color="2A00FF"/>
              </w:rPr>
              <w:t>payment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支付方式</w:t>
            </w:r>
          </w:p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1.paypal</w:t>
            </w:r>
          </w:p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2.alipay</w:t>
            </w:r>
          </w:p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3.wechat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4.暂不支付</w:t>
            </w:r>
          </w:p>
        </w:tc>
      </w:tr>
    </w:tbl>
    <w:p>
      <w:pPr>
        <w:pStyle w:val="24"/>
        <w:numPr>
          <w:ilvl w:val="0"/>
          <w:numId w:val="64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p>
      <w:pPr>
        <w:pStyle w:val="24"/>
        <w:spacing w:line="360" w:lineRule="auto"/>
        <w:ind w:left="426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65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</w:t>
      </w:r>
    </w:p>
    <w:p>
      <w:pPr>
        <w:pStyle w:val="24"/>
        <w:numPr>
          <w:ilvl w:val="0"/>
          <w:numId w:val="65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返回json说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明</w:t>
      </w:r>
    </w:p>
    <w:tbl>
      <w:tblPr>
        <w:tblStyle w:val="16"/>
        <w:tblW w:w="6770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1139"/>
        <w:gridCol w:w="396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ambria" w:hAnsi="Cambria" w:eastAsia="Cambria" w:cs="Cambria"/>
                <w:color w:val="00B0F0"/>
              </w:rPr>
              <w:t>code</w:t>
            </w:r>
          </w:p>
        </w:tc>
        <w:tc>
          <w:tcPr>
            <w:tcW w:w="1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ambria" w:hAnsi="Cambria" w:eastAsia="Cambria" w:cs="Cambria"/>
                <w:color w:val="00B0F0"/>
              </w:rPr>
              <w:t>message</w:t>
            </w:r>
          </w:p>
        </w:tc>
        <w:tc>
          <w:tcPr>
            <w:tcW w:w="1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接口返回描述</w:t>
            </w:r>
          </w:p>
        </w:tc>
      </w:tr>
    </w:tbl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hint="eastAsia" w:ascii="宋体" w:hAnsi="宋体" w:eastAsia="宋体" w:cs="宋体"/>
          <w:lang w:val="en-US" w:eastAsia="zh-CN"/>
        </w:rPr>
      </w:pPr>
      <w:bookmarkStart w:id="33" w:name="_Toc31100"/>
      <w:r>
        <w:rPr>
          <w:rFonts w:hint="eastAsia" w:ascii="宋体" w:hAnsi="宋体" w:eastAsia="宋体" w:cs="宋体"/>
          <w:lang w:val="en-US" w:eastAsia="zh-CN"/>
        </w:rPr>
        <w:t>获取特殊活动列表</w:t>
      </w:r>
      <w:bookmarkEnd w:id="33"/>
      <w:bookmarkStart w:id="34" w:name="_Toc30"/>
    </w:p>
    <w:bookmarkEnd w:id="34"/>
    <w:p>
      <w:pPr>
        <w:pStyle w:val="24"/>
        <w:numPr>
          <w:ilvl w:val="0"/>
          <w:numId w:val="66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spacing w:line="360" w:lineRule="auto"/>
        <w:ind w:left="426"/>
        <w:rPr>
          <w:rFonts w:eastAsiaTheme="minorEastAsia"/>
          <w:b/>
          <w:bCs/>
          <w:sz w:val="24"/>
          <w:szCs w:val="24"/>
        </w:rPr>
      </w:pPr>
      <w:r>
        <w:rPr>
          <w:rFonts w:hint="eastAsia" w:eastAsiaTheme="minorEastAsia"/>
          <w:b/>
          <w:bCs/>
          <w:sz w:val="24"/>
          <w:szCs w:val="24"/>
        </w:rPr>
        <w:t>/api/get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A</w:t>
      </w:r>
      <w:r>
        <w:rPr>
          <w:rFonts w:hint="eastAsia" w:eastAsiaTheme="minorEastAsia"/>
          <w:b/>
          <w:bCs/>
          <w:sz w:val="24"/>
          <w:szCs w:val="24"/>
        </w:rPr>
        <w:t>ctivity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List</w:t>
      </w:r>
    </w:p>
    <w:p>
      <w:pPr>
        <w:pStyle w:val="24"/>
        <w:numPr>
          <w:ilvl w:val="0"/>
          <w:numId w:val="67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numPr>
          <w:ilvl w:val="0"/>
          <w:numId w:val="0"/>
        </w:numPr>
        <w:tabs>
          <w:tab w:val="left" w:pos="794"/>
          <w:tab w:val="left" w:leader="dot" w:pos="20100"/>
          <w:tab w:val="decimal" w:pos="24067"/>
        </w:tabs>
        <w:spacing w:line="360" w:lineRule="auto"/>
        <w:ind w:left="426" w:leftChars="0"/>
        <w:rPr>
          <w:rFonts w:hint="eastAsia" w:ascii="Trebuchet MS" w:hAnsi="Trebuchet MS" w:eastAsia="宋体" w:cs="Trebuchet MS"/>
          <w:b/>
          <w:bCs/>
          <w:lang w:val="en-US" w:eastAsia="zh-CN"/>
        </w:rPr>
      </w:pPr>
      <w:r>
        <w:rPr>
          <w:rFonts w:hint="eastAsia" w:ascii="Trebuchet MS" w:hAnsi="Trebuchet MS" w:eastAsia="宋体" w:cs="Trebuchet MS"/>
          <w:b/>
          <w:bCs/>
          <w:lang w:val="en-US" w:eastAsia="zh-CN"/>
        </w:rPr>
        <w:tab/>
      </w:r>
      <w:r>
        <w:rPr>
          <w:rFonts w:hint="eastAsia" w:ascii="Trebuchet MS" w:hAnsi="Trebuchet MS" w:eastAsia="宋体" w:cs="Trebuchet MS"/>
          <w:b/>
          <w:bCs/>
          <w:lang w:val="en-US" w:eastAsia="zh-CN"/>
        </w:rPr>
        <w:t xml:space="preserve">获取特殊活动列表 </w:t>
      </w:r>
    </w:p>
    <w:p>
      <w:pPr>
        <w:pStyle w:val="24"/>
        <w:numPr>
          <w:ilvl w:val="0"/>
          <w:numId w:val="6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6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850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eastAsiaTheme="minorEastAsia"/>
              </w:rPr>
            </w:pPr>
            <w:r>
              <w:rPr>
                <w:rFonts w:hint="eastAsia" w:ascii="Consolas" w:hAnsi="Consolas" w:cs="Consolas" w:eastAsiaTheme="minorEastAsia"/>
                <w:color w:val="00B0F0"/>
                <w:sz w:val="22"/>
                <w:szCs w:val="22"/>
                <w:u w:color="2A00FF"/>
              </w:rPr>
              <w:t>jewish</w:t>
            </w:r>
            <w:r>
              <w:rPr>
                <w:rFonts w:hint="eastAsia" w:ascii="Consolas" w:hAnsi="Consolas" w:cs="Consolas" w:eastAsiaTheme="minorEastAsia"/>
                <w:color w:val="00B0F0"/>
                <w:sz w:val="22"/>
                <w:szCs w:val="22"/>
                <w:u w:color="2A00FF"/>
                <w:lang w:val="en-US" w:eastAsia="zh-CN"/>
              </w:rPr>
              <w:t>I</w:t>
            </w:r>
            <w:r>
              <w:rPr>
                <w:rFonts w:hint="eastAsia" w:ascii="Consolas" w:hAnsi="Consolas" w:cs="Consolas" w:eastAsiaTheme="minorEastAsia"/>
                <w:color w:val="00B0F0"/>
                <w:sz w:val="22"/>
                <w:szCs w:val="22"/>
                <w:u w:color="2A00FF"/>
              </w:rPr>
              <w:t>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犹太中心</w:t>
            </w:r>
            <w:r>
              <w:rPr>
                <w:rFonts w:hint="eastAsia" w:ascii="宋体" w:hAnsi="宋体" w:eastAsia="宋体" w:cs="宋体"/>
                <w:color w:val="000000" w:themeColor="text1"/>
                <w:lang w:val="zh-TW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cs="Consolas" w:eastAsiaTheme="minorEastAsia"/>
                <w:color w:val="00B0F0"/>
                <w:sz w:val="22"/>
                <w:szCs w:val="22"/>
                <w:u w:color="2A00FF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  <w:t>pageIndex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第几页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cs="Consolas" w:eastAsiaTheme="minorEastAsia"/>
                <w:color w:val="00B0F0"/>
                <w:sz w:val="22"/>
                <w:szCs w:val="22"/>
                <w:u w:color="2A00FF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  <w:t>pageSize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每页多少条数据</w:t>
            </w:r>
          </w:p>
        </w:tc>
      </w:tr>
    </w:tbl>
    <w:p>
      <w:pPr>
        <w:pStyle w:val="24"/>
        <w:spacing w:line="360" w:lineRule="auto"/>
        <w:ind w:left="846" w:firstLine="0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70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28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993"/>
        <w:gridCol w:w="1413"/>
        <w:gridCol w:w="39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Theme="majorAscii"/>
                <w:color w:val="00B0F0"/>
              </w:rPr>
            </w:pPr>
            <w:r>
              <w:rPr>
                <w:rFonts w:hAnsi="Cambria" w:eastAsia="Cambria" w:cs="Cambria" w:asciiTheme="majorAscii"/>
                <w:color w:val="00B0F0"/>
              </w:rPr>
              <w:t>code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Theme="majorAscii"/>
                <w:color w:val="00B0F0"/>
              </w:rPr>
            </w:pPr>
            <w:r>
              <w:rPr>
                <w:rFonts w:hAnsi="Cambria" w:eastAsia="Cambria" w:cs="Cambria" w:asciiTheme="majorAscii"/>
                <w:color w:val="00B0F0"/>
              </w:rPr>
              <w:t>message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否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接口返回描述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Ansi="Cambria" w:eastAsia="Cambria" w:cs="Cambria" w:asciiTheme="majorAscii"/>
                <w:color w:val="00B0F0"/>
              </w:rPr>
            </w:pPr>
            <w:r>
              <w:rPr>
                <w:rFonts w:hint="eastAsia" w:hAnsi="Cambria" w:eastAsia="宋体" w:cs="Cambria" w:asciiTheme="majorAscii"/>
                <w:color w:val="00B0F0"/>
                <w:lang w:val="en-US" w:eastAsia="zh-CN"/>
              </w:rPr>
              <w:t>data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lang w:val="en-US" w:eastAsia="zh-CN"/>
              </w:rPr>
              <w:t>json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lang w:val="zh-TW" w:eastAsia="zh-TW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Theme="majorAscii" w:eastAsiaTheme="minorEastAsia"/>
                <w:color w:val="00B0F0"/>
              </w:rPr>
            </w:pPr>
            <w:r>
              <w:rPr>
                <w:rFonts w:hint="eastAsia" w:asciiTheme="majorAscii" w:eastAsiaTheme="minorEastAsia"/>
                <w:color w:val="00B0F0"/>
              </w:rPr>
              <w:t>list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color w:val="0070C0"/>
              </w:rPr>
            </w:pPr>
            <w:r>
              <w:rPr>
                <w:rFonts w:hint="eastAsia" w:ascii="宋体" w:hAnsi="宋体" w:eastAsia="宋体" w:cs="宋体"/>
                <w:color w:val="0070C0"/>
              </w:rPr>
              <w:t>json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color w:val="0070C0"/>
              </w:rPr>
            </w:pPr>
            <w:r>
              <w:rPr>
                <w:rFonts w:ascii="宋体" w:hAnsi="宋体" w:eastAsia="宋体" w:cs="宋体"/>
                <w:color w:val="0070C0"/>
                <w:lang w:val="zh-TW" w:eastAsia="zh-TW"/>
              </w:rPr>
              <w:t>是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color w:val="0070C0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活动列表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Theme="majorAscii" w:eastAsiaTheme="minorEastAsia"/>
                <w:color w:val="00B0F0"/>
                <w:lang w:val="en-US" w:eastAsia="zh-CN"/>
              </w:rPr>
            </w:pPr>
            <w:r>
              <w:rPr>
                <w:rFonts w:hint="eastAsia" w:asciiTheme="majorAscii" w:eastAsiaTheme="minorEastAsia"/>
                <w:color w:val="00B0F0"/>
                <w:lang w:val="en-US" w:eastAsia="zh-CN"/>
              </w:rPr>
              <w:t xml:space="preserve">     activityId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70C0"/>
              </w:rPr>
            </w:pPr>
            <w:r>
              <w:rPr>
                <w:color w:val="auto"/>
              </w:rPr>
              <w:t>String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color w:val="0070C0"/>
                <w:lang w:val="zh-TW" w:eastAsia="zh-TW"/>
              </w:rPr>
            </w:pPr>
            <w:r>
              <w:rPr>
                <w:rFonts w:hint="eastAsia" w:eastAsia="宋体"/>
                <w:color w:val="auto"/>
                <w:lang w:val="en-US" w:eastAsia="zh-CN"/>
              </w:rPr>
              <w:t>是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Chars="200"/>
              <w:rPr>
                <w:rFonts w:hAnsi="Cambria" w:cs="Cambria" w:asciiTheme="majorAscii" w:eastAsiaTheme="minorEastAsia"/>
                <w:color w:val="00B0F0"/>
              </w:rPr>
            </w:pPr>
            <w:r>
              <w:rPr>
                <w:rFonts w:hint="eastAsia" w:hAnsi="Cambria" w:cs="Cambria" w:asciiTheme="majorAscii" w:eastAsiaTheme="minorEastAsia"/>
                <w:color w:val="00B0F0"/>
              </w:rPr>
              <w:t>activity</w:t>
            </w:r>
            <w:r>
              <w:rPr>
                <w:rFonts w:hint="eastAsia" w:hAnsi="Cambria" w:cs="Cambria" w:asciiTheme="majorAscii" w:eastAsiaTheme="minorEastAsia"/>
                <w:color w:val="00B0F0"/>
                <w:lang w:val="en-US" w:eastAsia="zh-CN"/>
              </w:rPr>
              <w:t>N</w:t>
            </w:r>
            <w:r>
              <w:rPr>
                <w:rFonts w:hint="eastAsia" w:hAnsi="Cambria" w:cs="Cambria" w:asciiTheme="majorAscii" w:eastAsiaTheme="minorEastAsia"/>
                <w:color w:val="00B0F0"/>
              </w:rPr>
              <w:t>ame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String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 w:eastAsia="宋体"/>
                <w:color w:val="auto"/>
                <w:lang w:val="en-US" w:eastAsia="zh-CN"/>
              </w:rPr>
              <w:t>是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Chars="200"/>
              <w:rPr>
                <w:rFonts w:asciiTheme="majorAscii"/>
                <w:color w:val="00B0F0"/>
              </w:rPr>
            </w:pPr>
            <w:r>
              <w:rPr>
                <w:rFonts w:hint="eastAsia" w:asciiTheme="majorAscii"/>
                <w:color w:val="00B0F0"/>
              </w:rPr>
              <w:t>content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color w:val="auto"/>
              </w:rPr>
            </w:pPr>
            <w:r>
              <w:rPr>
                <w:rFonts w:ascii="宋体" w:hAnsi="宋体" w:eastAsia="宋体" w:cs="宋体"/>
                <w:color w:val="auto"/>
              </w:rPr>
              <w:t>String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color w:val="auto"/>
              </w:rPr>
            </w:pPr>
            <w:r>
              <w:rPr>
                <w:rFonts w:ascii="宋体" w:hAnsi="宋体" w:eastAsia="宋体" w:cs="宋体"/>
                <w:color w:val="auto"/>
                <w:lang w:val="zh-TW" w:eastAsia="zh-TW"/>
              </w:rPr>
              <w:t>是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活动介绍</w:t>
            </w:r>
          </w:p>
        </w:tc>
      </w:tr>
    </w:tbl>
    <w:p>
      <w:pPr>
        <w:pStyle w:val="18"/>
        <w:rPr>
          <w:rFonts w:ascii="宋体" w:hAnsi="宋体" w:eastAsia="宋体" w:cs="宋体"/>
          <w:b/>
          <w:bCs/>
          <w:sz w:val="24"/>
          <w:szCs w:val="24"/>
          <w:lang w:val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hint="eastAsia" w:ascii="宋体" w:hAnsi="宋体" w:eastAsia="宋体" w:cs="宋体"/>
          <w:lang w:val="en-US" w:eastAsia="zh-CN"/>
        </w:rPr>
      </w:pPr>
      <w:bookmarkStart w:id="35" w:name="_Toc24006"/>
      <w:r>
        <w:rPr>
          <w:rFonts w:hint="eastAsia" w:ascii="宋体" w:hAnsi="宋体" w:eastAsia="宋体" w:cs="宋体"/>
          <w:lang w:val="en-US" w:eastAsia="zh-CN"/>
        </w:rPr>
        <w:t>特殊活动报名</w:t>
      </w:r>
      <w:bookmarkEnd w:id="35"/>
    </w:p>
    <w:p>
      <w:pPr>
        <w:pStyle w:val="24"/>
        <w:numPr>
          <w:ilvl w:val="0"/>
          <w:numId w:val="47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spacing w:line="360" w:lineRule="auto"/>
        <w:ind w:left="846" w:firstLine="0"/>
        <w:rPr>
          <w:rFonts w:eastAsiaTheme="minorEastAsia"/>
          <w:bCs/>
          <w:sz w:val="24"/>
          <w:szCs w:val="24"/>
        </w:rPr>
      </w:pPr>
      <w:r>
        <w:rPr>
          <w:rFonts w:hint="eastAsia" w:eastAsiaTheme="minorEastAsia"/>
          <w:bCs/>
          <w:sz w:val="24"/>
          <w:szCs w:val="24"/>
        </w:rPr>
        <w:t>/api/</w:t>
      </w:r>
      <w:r>
        <w:rPr>
          <w:rFonts w:hint="eastAsia" w:eastAsiaTheme="minorEastAsia"/>
          <w:bCs/>
          <w:sz w:val="24"/>
          <w:szCs w:val="24"/>
          <w:lang w:val="en-US" w:eastAsia="zh-CN"/>
        </w:rPr>
        <w:t>doAddActivityEnroll</w:t>
      </w:r>
    </w:p>
    <w:p>
      <w:pPr>
        <w:pStyle w:val="24"/>
        <w:numPr>
          <w:ilvl w:val="0"/>
          <w:numId w:val="4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hint="eastAsia" w:ascii="宋体" w:hAnsi="宋体" w:eastAsia="宋体" w:cs="宋体"/>
          <w:highlight w:val="none"/>
          <w:lang w:val="en-US" w:eastAsia="zh-CN"/>
        </w:rPr>
      </w:pPr>
      <w:r>
        <w:rPr>
          <w:rFonts w:hint="eastAsia" w:ascii="宋体" w:hAnsi="宋体" w:eastAsia="宋体" w:cs="宋体"/>
          <w:highlight w:val="none"/>
          <w:lang w:val="en-US" w:eastAsia="zh-CN"/>
        </w:rPr>
        <w:t>特殊活动报名</w:t>
      </w:r>
    </w:p>
    <w:p>
      <w:pPr>
        <w:pStyle w:val="24"/>
        <w:numPr>
          <w:ilvl w:val="0"/>
          <w:numId w:val="71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4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Theme="majorAscii" w:eastAsiaTheme="minorEastAsia"/>
                <w:color w:val="00B0F0"/>
                <w:sz w:val="21"/>
                <w:szCs w:val="21"/>
              </w:rPr>
            </w:pPr>
            <w:r>
              <w:rPr>
                <w:rFonts w:hint="eastAsia" w:hAnsi="Consolas" w:cs="Consolas" w:asciiTheme="majorAscii" w:eastAsiaTheme="minorEastAsia"/>
                <w:color w:val="00B0F0"/>
                <w:sz w:val="21"/>
                <w:szCs w:val="21"/>
                <w:u w:color="2A00FF"/>
              </w:rPr>
              <w:t>jewish</w:t>
            </w:r>
            <w:r>
              <w:rPr>
                <w:rFonts w:hint="eastAsia" w:hAnsi="Consolas" w:cs="Consolas" w:asciiTheme="majorAscii" w:eastAsiaTheme="minorEastAsia"/>
                <w:color w:val="00B0F0"/>
                <w:sz w:val="21"/>
                <w:szCs w:val="21"/>
                <w:u w:color="2A00FF"/>
                <w:lang w:val="en-US" w:eastAsia="zh-CN"/>
              </w:rPr>
              <w:t>I</w:t>
            </w:r>
            <w:r>
              <w:rPr>
                <w:rFonts w:hint="eastAsia" w:hAnsi="Consolas" w:cs="Consolas" w:asciiTheme="majorAscii" w:eastAsiaTheme="minorEastAsia"/>
                <w:color w:val="00B0F0"/>
                <w:sz w:val="21"/>
                <w:szCs w:val="21"/>
                <w:u w:color="2A00FF"/>
              </w:rPr>
              <w:t>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犹太中心</w:t>
            </w:r>
            <w:r>
              <w:rPr>
                <w:rFonts w:hint="eastAsia" w:ascii="宋体" w:hAnsi="宋体" w:eastAsia="宋体" w:cs="宋体"/>
                <w:color w:val="000000" w:themeColor="text1"/>
                <w:lang w:val="zh-TW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Ansi="Consolas" w:cs="Consolas" w:asciiTheme="majorAscii" w:eastAsiaTheme="minorEastAsia"/>
                <w:color w:val="00B0F0"/>
                <w:sz w:val="21"/>
                <w:szCs w:val="21"/>
                <w:u w:color="2A00FF"/>
              </w:rPr>
            </w:pPr>
            <w:r>
              <w:rPr>
                <w:rFonts w:hint="eastAsia" w:hAnsi="Consolas" w:eastAsia="Consolas" w:cs="Consolas" w:asciiTheme="majorAscii"/>
                <w:color w:val="00B0F0"/>
                <w:sz w:val="21"/>
                <w:szCs w:val="21"/>
                <w:u w:color="2A00FF"/>
              </w:rPr>
              <w:t>member</w:t>
            </w:r>
            <w:r>
              <w:rPr>
                <w:rFonts w:hint="eastAsia" w:hAnsi="Consolas" w:eastAsia="宋体" w:cs="Consolas" w:asciiTheme="majorAscii"/>
                <w:color w:val="00B0F0"/>
                <w:sz w:val="21"/>
                <w:szCs w:val="21"/>
                <w:u w:color="2A00FF"/>
                <w:lang w:val="en-US" w:eastAsia="zh-CN"/>
              </w:rPr>
              <w:t>I</w:t>
            </w:r>
            <w:r>
              <w:rPr>
                <w:rFonts w:hint="eastAsia" w:hAnsi="Consolas" w:eastAsia="Consolas" w:cs="Consolas" w:asciiTheme="majorAscii"/>
                <w:color w:val="00B0F0"/>
                <w:sz w:val="21"/>
                <w:szCs w:val="21"/>
                <w:u w:color="2A00FF"/>
              </w:rPr>
              <w:t>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eastAsiaTheme="minorEastAsia"/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Ansi="Consolas" w:cs="Consolas" w:asciiTheme="majorAscii" w:eastAsiaTheme="minorEastAsia"/>
                <w:color w:val="00B0F0"/>
                <w:sz w:val="21"/>
                <w:szCs w:val="21"/>
                <w:u w:color="2A00FF"/>
              </w:rPr>
            </w:pPr>
            <w:r>
              <w:rPr>
                <w:rFonts w:hint="eastAsia" w:hAnsi="宋体" w:eastAsia="宋体" w:cs="宋体" w:asciiTheme="majorAscii"/>
                <w:color w:val="00B0F0"/>
                <w:sz w:val="21"/>
                <w:szCs w:val="21"/>
                <w:lang w:val="zh-TW"/>
              </w:rPr>
              <w:t>activity</w:t>
            </w:r>
            <w:r>
              <w:rPr>
                <w:rFonts w:hint="eastAsia" w:hAnsi="宋体" w:eastAsia="宋体" w:cs="宋体" w:asciiTheme="majorAscii"/>
                <w:color w:val="00B0F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hAnsi="宋体" w:eastAsia="宋体" w:cs="宋体" w:asciiTheme="majorAscii"/>
                <w:color w:val="00B0F0"/>
                <w:sz w:val="21"/>
                <w:szCs w:val="21"/>
                <w:lang w:val="zh-TW"/>
              </w:rPr>
              <w:t>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hAnsi="宋体" w:eastAsia="宋体" w:cs="宋体" w:asciiTheme="majorAscii"/>
                <w:color w:val="00B0F0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color w:val="00B0F0"/>
                <w:sz w:val="21"/>
                <w:szCs w:val="21"/>
                <w:lang w:val="en-US" w:eastAsia="zh-CN"/>
              </w:rPr>
              <w:t>surname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姓氏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hAnsi="宋体" w:eastAsia="宋体" w:cs="宋体" w:asciiTheme="majorAscii"/>
                <w:color w:val="00B0F0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color w:val="00B0F0"/>
                <w:sz w:val="21"/>
                <w:szCs w:val="21"/>
                <w:lang w:val="en-US" w:eastAsia="zh-CN"/>
              </w:rPr>
              <w:t>firstname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hAnsi="宋体" w:eastAsia="宋体" w:cs="宋体" w:asciiTheme="majorAscii"/>
                <w:color w:val="00B0F0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color w:val="00B0F0"/>
                <w:sz w:val="21"/>
                <w:szCs w:val="21"/>
                <w:lang w:val="en-US" w:eastAsia="zh-CN"/>
              </w:rPr>
              <w:t>mobile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hAnsi="宋体" w:eastAsia="宋体" w:cs="宋体" w:asciiTheme="majorAscii"/>
                <w:color w:val="00B0F0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color w:val="00B0F0"/>
                <w:sz w:val="21"/>
                <w:szCs w:val="21"/>
                <w:lang w:val="en-US" w:eastAsia="zh-CN"/>
              </w:rPr>
              <w:t>amount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人数</w:t>
            </w:r>
          </w:p>
        </w:tc>
      </w:tr>
    </w:tbl>
    <w:p>
      <w:pPr>
        <w:pStyle w:val="24"/>
        <w:spacing w:line="360" w:lineRule="auto"/>
        <w:ind w:left="426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50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28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139"/>
        <w:gridCol w:w="1558"/>
        <w:gridCol w:w="39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ambria" w:hAnsi="Cambria" w:eastAsia="Cambria" w:cs="Cambria"/>
                <w:color w:val="00B0F0"/>
              </w:rPr>
              <w:t>code</w:t>
            </w:r>
          </w:p>
        </w:tc>
        <w:tc>
          <w:tcPr>
            <w:tcW w:w="1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ambria" w:hAnsi="Cambria" w:eastAsia="Cambria" w:cs="Cambria"/>
                <w:color w:val="00B0F0"/>
              </w:rPr>
              <w:t>message</w:t>
            </w:r>
          </w:p>
        </w:tc>
        <w:tc>
          <w:tcPr>
            <w:tcW w:w="1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hint="eastAsia" w:ascii="宋体" w:hAnsi="宋体" w:eastAsia="宋体" w:cs="宋体"/>
                <w:lang w:val="zh-TW"/>
              </w:rPr>
              <w:t>是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接口返回描述</w:t>
            </w:r>
          </w:p>
        </w:tc>
      </w:tr>
    </w:tbl>
    <w:p>
      <w:pPr>
        <w:pStyle w:val="24"/>
        <w:tabs>
          <w:tab w:val="left" w:pos="846"/>
          <w:tab w:val="left" w:pos="3846"/>
        </w:tabs>
        <w:ind w:left="1692" w:firstLine="0"/>
        <w:rPr>
          <w:rFonts w:ascii="宋体" w:hAnsi="宋体" w:eastAsia="宋体" w:cs="宋体"/>
          <w:b/>
          <w:bCs/>
          <w:lang w:val="zh-TW" w:eastAsia="zh-TW"/>
        </w:rPr>
      </w:pPr>
    </w:p>
    <w:p>
      <w:pPr>
        <w:pStyle w:val="18"/>
        <w:rPr>
          <w:rFonts w:ascii="宋体" w:hAnsi="宋体" w:eastAsia="宋体" w:cs="宋体"/>
          <w:b/>
          <w:bCs/>
          <w:sz w:val="24"/>
          <w:szCs w:val="24"/>
          <w:lang w:val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hint="eastAsia" w:ascii="宋体" w:hAnsi="宋体" w:eastAsia="宋体" w:cs="宋体"/>
          <w:lang w:val="en-US" w:eastAsia="zh-CN"/>
        </w:rPr>
      </w:pPr>
      <w:bookmarkStart w:id="36" w:name="_Toc17140"/>
      <w:bookmarkStart w:id="37" w:name="_Toc32"/>
      <w:r>
        <w:rPr>
          <w:rFonts w:hint="eastAsia" w:ascii="宋体" w:hAnsi="宋体" w:eastAsia="宋体" w:cs="宋体"/>
          <w:lang w:val="en-US" w:eastAsia="zh-CN"/>
        </w:rPr>
        <w:t>特殊需求预定</w:t>
      </w:r>
      <w:bookmarkEnd w:id="36"/>
    </w:p>
    <w:bookmarkEnd w:id="37"/>
    <w:p>
      <w:pPr>
        <w:pStyle w:val="24"/>
        <w:numPr>
          <w:ilvl w:val="0"/>
          <w:numId w:val="72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spacing w:line="360" w:lineRule="auto"/>
        <w:ind w:left="426"/>
        <w:rPr>
          <w:b/>
          <w:bCs/>
          <w:sz w:val="24"/>
          <w:szCs w:val="24"/>
        </w:rPr>
      </w:pPr>
      <w:r>
        <w:rPr>
          <w:rFonts w:hint="eastAsia" w:eastAsiaTheme="minorEastAsia"/>
          <w:bCs/>
          <w:sz w:val="24"/>
          <w:szCs w:val="24"/>
        </w:rPr>
        <w:t>/api/</w:t>
      </w:r>
      <w:r>
        <w:rPr>
          <w:rFonts w:hint="eastAsia" w:eastAsiaTheme="minorEastAsia"/>
          <w:bCs/>
          <w:sz w:val="24"/>
          <w:szCs w:val="24"/>
          <w:lang w:val="en-US" w:eastAsia="zh-CN"/>
        </w:rPr>
        <w:t>doAddSpecOrder</w:t>
      </w:r>
    </w:p>
    <w:p>
      <w:pPr>
        <w:pStyle w:val="24"/>
        <w:numPr>
          <w:ilvl w:val="0"/>
          <w:numId w:val="73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numPr>
          <w:ilvl w:val="0"/>
          <w:numId w:val="0"/>
        </w:numPr>
        <w:tabs>
          <w:tab w:val="left" w:pos="794"/>
          <w:tab w:val="left" w:leader="dot" w:pos="20100"/>
          <w:tab w:val="decimal" w:pos="24067"/>
        </w:tabs>
        <w:spacing w:line="360" w:lineRule="auto"/>
        <w:ind w:left="426" w:leftChars="0"/>
        <w:rPr>
          <w:rFonts w:ascii="Trebuchet MS" w:hAnsi="Trebuchet MS" w:eastAsia="Trebuchet MS" w:cs="Trebuchet MS"/>
          <w:b/>
          <w:bCs/>
        </w:rPr>
      </w:pPr>
      <w:r>
        <w:rPr>
          <w:rFonts w:hint="eastAsia" w:eastAsia="宋体"/>
          <w:bCs/>
          <w:sz w:val="24"/>
          <w:szCs w:val="24"/>
          <w:lang w:val="en-US" w:eastAsia="zh-CN"/>
        </w:rPr>
        <w:t xml:space="preserve">      特殊需求预定</w:t>
      </w:r>
    </w:p>
    <w:p>
      <w:pPr>
        <w:pStyle w:val="24"/>
        <w:numPr>
          <w:ilvl w:val="0"/>
          <w:numId w:val="74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75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850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color w:val="00B0F0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color w:val="00B0F0"/>
                <w:sz w:val="21"/>
                <w:szCs w:val="21"/>
                <w:u w:color="2A00FF"/>
              </w:rPr>
              <w:t>jewish</w:t>
            </w:r>
            <w:r>
              <w:rPr>
                <w:rFonts w:hint="eastAsia" w:ascii="Consolas" w:hAnsi="Consolas" w:cs="Consolas" w:eastAsiaTheme="minorEastAsia"/>
                <w:color w:val="00B0F0"/>
                <w:sz w:val="21"/>
                <w:szCs w:val="21"/>
                <w:u w:color="2A00FF"/>
                <w:lang w:val="en-US" w:eastAsia="zh-CN"/>
              </w:rPr>
              <w:t>I</w:t>
            </w:r>
            <w:r>
              <w:rPr>
                <w:rFonts w:hint="eastAsia" w:ascii="Consolas" w:hAnsi="Consolas" w:cs="Consolas" w:eastAsiaTheme="minorEastAsia"/>
                <w:color w:val="00B0F0"/>
                <w:sz w:val="21"/>
                <w:szCs w:val="21"/>
                <w:u w:color="2A00FF"/>
              </w:rPr>
              <w:t>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犹太中心</w:t>
            </w:r>
            <w:r>
              <w:rPr>
                <w:rFonts w:hint="eastAsia" w:ascii="宋体" w:hAnsi="宋体" w:eastAsia="宋体" w:cs="宋体"/>
                <w:color w:val="000000" w:themeColor="text1"/>
                <w:lang w:val="zh-TW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cs="Consolas" w:eastAsiaTheme="minorEastAsia"/>
                <w:color w:val="00B0F0"/>
                <w:sz w:val="21"/>
                <w:szCs w:val="21"/>
                <w:u w:color="2A00FF"/>
              </w:rPr>
            </w:pPr>
            <w:r>
              <w:rPr>
                <w:rFonts w:hint="eastAsia" w:ascii="Consolas" w:hAnsi="Consolas" w:eastAsia="Consolas" w:cs="Consolas"/>
                <w:color w:val="00B0F0"/>
                <w:sz w:val="21"/>
                <w:szCs w:val="21"/>
                <w:u w:color="2A00FF"/>
              </w:rPr>
              <w:t>member</w:t>
            </w:r>
            <w:r>
              <w:rPr>
                <w:rFonts w:hint="eastAsia" w:ascii="Consolas" w:hAnsi="Consolas" w:eastAsia="宋体" w:cs="Consolas"/>
                <w:color w:val="00B0F0"/>
                <w:sz w:val="21"/>
                <w:szCs w:val="21"/>
                <w:u w:color="2A00FF"/>
                <w:lang w:val="en-US" w:eastAsia="zh-CN"/>
              </w:rPr>
              <w:t>I</w:t>
            </w:r>
            <w:r>
              <w:rPr>
                <w:rFonts w:hint="eastAsia" w:ascii="Consolas" w:hAnsi="Consolas" w:eastAsia="Consolas" w:cs="Consolas"/>
                <w:color w:val="00B0F0"/>
                <w:sz w:val="21"/>
                <w:szCs w:val="21"/>
                <w:u w:color="2A00FF"/>
              </w:rPr>
              <w:t>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cs="Consolas" w:eastAsiaTheme="minorEastAsia"/>
                <w:color w:val="00B0F0"/>
                <w:sz w:val="21"/>
                <w:szCs w:val="21"/>
                <w:u w:color="2A00FF"/>
              </w:rPr>
            </w:pPr>
            <w:r>
              <w:rPr>
                <w:rFonts w:hint="eastAsia" w:ascii="Consolas" w:hAnsi="Consolas" w:cs="Consolas" w:eastAsiaTheme="minorEastAsia"/>
                <w:color w:val="00B0F0"/>
                <w:sz w:val="21"/>
                <w:szCs w:val="21"/>
                <w:u w:color="2A00FF"/>
              </w:rPr>
              <w:t>surname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cs="Consolas" w:eastAsiaTheme="minorEastAsia"/>
                <w:color w:val="00B0F0"/>
                <w:sz w:val="21"/>
                <w:szCs w:val="21"/>
                <w:u w:color="2A00FF"/>
              </w:rPr>
            </w:pPr>
            <w:r>
              <w:rPr>
                <w:rFonts w:hint="eastAsia" w:ascii="Consolas" w:hAnsi="Consolas" w:cs="Consolas" w:eastAsiaTheme="minorEastAsia"/>
                <w:color w:val="00B0F0"/>
                <w:sz w:val="21"/>
                <w:szCs w:val="21"/>
                <w:u w:color="2A00FF"/>
              </w:rPr>
              <w:t>firstname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cs="Consolas" w:eastAsiaTheme="minorEastAsia"/>
                <w:color w:val="00B0F0"/>
                <w:sz w:val="21"/>
                <w:szCs w:val="21"/>
                <w:u w:color="2A00FF"/>
              </w:rPr>
            </w:pPr>
            <w:r>
              <w:rPr>
                <w:rFonts w:hint="eastAsia" w:ascii="Consolas" w:hAnsi="Consolas" w:cs="Consolas" w:eastAsiaTheme="minorEastAsia"/>
                <w:color w:val="00B0F0"/>
                <w:sz w:val="21"/>
                <w:szCs w:val="21"/>
                <w:u w:color="2A00FF"/>
              </w:rPr>
              <w:t>mobile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cs="Consolas" w:eastAsiaTheme="minorEastAsia"/>
                <w:color w:val="00B0F0"/>
                <w:sz w:val="21"/>
                <w:szCs w:val="21"/>
                <w:u w:color="2A00FF"/>
              </w:rPr>
            </w:pPr>
            <w:r>
              <w:rPr>
                <w:rFonts w:hint="eastAsia" w:ascii="Consolas" w:hAnsi="Consolas" w:cs="Consolas" w:eastAsiaTheme="minorEastAsia"/>
                <w:color w:val="00B0F0"/>
                <w:sz w:val="21"/>
                <w:szCs w:val="21"/>
                <w:u w:color="2A00FF"/>
              </w:rPr>
              <w:t>message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留言</w:t>
            </w:r>
          </w:p>
        </w:tc>
      </w:tr>
    </w:tbl>
    <w:p>
      <w:pPr>
        <w:pStyle w:val="24"/>
        <w:spacing w:line="360" w:lineRule="auto"/>
        <w:ind w:left="846" w:firstLine="0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76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28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855"/>
        <w:gridCol w:w="1557"/>
        <w:gridCol w:w="396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ambria" w:hAnsi="Cambria" w:eastAsia="Cambria" w:cs="Cambria"/>
                <w:color w:val="00B0F0"/>
              </w:rPr>
              <w:t>code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ambria" w:hAnsi="Cambria" w:eastAsia="Cambria" w:cs="Cambria"/>
                <w:color w:val="00B0F0"/>
              </w:rPr>
              <w:t>message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否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接口返回描述</w:t>
            </w:r>
          </w:p>
        </w:tc>
      </w:tr>
    </w:tbl>
    <w:p>
      <w:pPr>
        <w:pStyle w:val="24"/>
        <w:tabs>
          <w:tab w:val="left" w:pos="846"/>
          <w:tab w:val="left" w:pos="3846"/>
        </w:tabs>
        <w:ind w:left="1692" w:firstLine="0"/>
        <w:rPr>
          <w:rFonts w:ascii="宋体" w:hAnsi="宋体" w:eastAsia="宋体" w:cs="宋体"/>
          <w:b/>
          <w:bCs/>
          <w:lang w:val="zh-TW" w:eastAsia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hint="eastAsia" w:ascii="宋体" w:hAnsi="宋体" w:eastAsia="宋体" w:cs="宋体"/>
          <w:lang w:val="en-US" w:eastAsia="zh-CN"/>
        </w:rPr>
      </w:pPr>
      <w:bookmarkStart w:id="38" w:name="_Toc6071"/>
      <w:r>
        <w:rPr>
          <w:rFonts w:hint="eastAsia" w:ascii="宋体" w:hAnsi="宋体" w:eastAsia="宋体" w:cs="宋体"/>
          <w:lang w:val="zh-TW" w:eastAsia="zh-TW"/>
        </w:rPr>
        <w:t>获取</w:t>
      </w:r>
      <w:r>
        <w:rPr>
          <w:rFonts w:hint="eastAsia" w:ascii="宋体" w:hAnsi="宋体" w:eastAsia="宋体" w:cs="宋体"/>
          <w:lang w:val="en-US" w:eastAsia="zh-CN"/>
        </w:rPr>
        <w:t>我的订单列表</w:t>
      </w:r>
      <w:bookmarkEnd w:id="38"/>
    </w:p>
    <w:p>
      <w:pPr>
        <w:pStyle w:val="24"/>
        <w:numPr>
          <w:ilvl w:val="0"/>
          <w:numId w:val="77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spacing w:line="360" w:lineRule="auto"/>
        <w:ind w:left="426"/>
        <w:rPr>
          <w:b/>
          <w:bCs/>
          <w:sz w:val="24"/>
          <w:szCs w:val="24"/>
        </w:rPr>
      </w:pPr>
      <w:r>
        <w:rPr>
          <w:rFonts w:hint="eastAsia" w:eastAsiaTheme="minorEastAsia"/>
          <w:bCs/>
          <w:sz w:val="24"/>
          <w:szCs w:val="24"/>
        </w:rPr>
        <w:t>/api/getMy</w:t>
      </w:r>
      <w:r>
        <w:rPr>
          <w:rFonts w:hint="eastAsia" w:eastAsiaTheme="minorEastAsia"/>
          <w:bCs/>
          <w:sz w:val="24"/>
          <w:szCs w:val="24"/>
          <w:lang w:val="en-US" w:eastAsia="zh-CN"/>
        </w:rPr>
        <w:t>OrderList</w:t>
      </w:r>
    </w:p>
    <w:p>
      <w:pPr>
        <w:pStyle w:val="24"/>
        <w:numPr>
          <w:ilvl w:val="0"/>
          <w:numId w:val="7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获取用户订单列表</w:t>
      </w:r>
    </w:p>
    <w:p>
      <w:pPr>
        <w:pStyle w:val="24"/>
        <w:numPr>
          <w:ilvl w:val="0"/>
          <w:numId w:val="7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80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850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color w:val="00B0F0"/>
                <w:sz w:val="21"/>
                <w:szCs w:val="21"/>
              </w:rPr>
            </w:pPr>
            <w:r>
              <w:rPr>
                <w:rFonts w:hint="eastAsia" w:ascii="Consolas" w:hAnsi="Consolas" w:eastAsia="Consolas" w:cs="Consolas"/>
                <w:color w:val="00B0F0"/>
                <w:sz w:val="21"/>
                <w:szCs w:val="21"/>
                <w:u w:color="2A00FF"/>
              </w:rPr>
              <w:t>member</w:t>
            </w:r>
            <w:r>
              <w:rPr>
                <w:rFonts w:hint="eastAsia" w:ascii="Consolas" w:hAnsi="Consolas" w:eastAsia="宋体" w:cs="Consolas"/>
                <w:color w:val="00B0F0"/>
                <w:sz w:val="21"/>
                <w:szCs w:val="21"/>
                <w:u w:color="2A00FF"/>
                <w:lang w:val="en-US" w:eastAsia="zh-CN"/>
              </w:rPr>
              <w:t>I</w:t>
            </w:r>
            <w:r>
              <w:rPr>
                <w:rFonts w:hint="eastAsia" w:ascii="Consolas" w:hAnsi="Consolas" w:eastAsia="Consolas" w:cs="Consolas"/>
                <w:color w:val="00B0F0"/>
                <w:sz w:val="21"/>
                <w:szCs w:val="21"/>
                <w:u w:color="2A00FF"/>
              </w:rPr>
              <w:t>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Consolas" w:cs="Consolas"/>
                <w:color w:val="00B0F0"/>
                <w:sz w:val="21"/>
                <w:szCs w:val="21"/>
                <w:u w:color="2A00FF"/>
              </w:rPr>
            </w:pPr>
            <w:r>
              <w:rPr>
                <w:rFonts w:hint="eastAsia" w:ascii="Consolas" w:hAnsi="Consolas" w:eastAsia="Consolas" w:cs="Consolas"/>
                <w:color w:val="00B0F0"/>
                <w:sz w:val="21"/>
                <w:szCs w:val="21"/>
                <w:u w:color="2A00FF"/>
              </w:rPr>
              <w:t>order</w:t>
            </w:r>
            <w:r>
              <w:rPr>
                <w:rFonts w:hint="eastAsia" w:ascii="Consolas" w:hAnsi="Consolas" w:eastAsia="宋体" w:cs="Consolas"/>
                <w:color w:val="00B0F0"/>
                <w:sz w:val="21"/>
                <w:szCs w:val="21"/>
                <w:u w:color="2A00FF"/>
                <w:lang w:val="en-US" w:eastAsia="zh-CN"/>
              </w:rPr>
              <w:t>S</w:t>
            </w:r>
            <w:r>
              <w:rPr>
                <w:rFonts w:hint="eastAsia" w:ascii="Consolas" w:hAnsi="Consolas" w:eastAsia="Consolas" w:cs="Consolas"/>
                <w:color w:val="00B0F0"/>
                <w:sz w:val="21"/>
                <w:szCs w:val="21"/>
                <w:u w:color="2A00FF"/>
              </w:rPr>
              <w:t>tatus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订单状态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1.待确认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2.已确认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3.已完成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4.全部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宋体" w:cs="Consolas"/>
                <w:color w:val="00B0F0"/>
                <w:sz w:val="21"/>
                <w:szCs w:val="21"/>
                <w:u w:color="2A00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1"/>
                <w:szCs w:val="21"/>
                <w:u w:color="2A00FF"/>
                <w:lang w:val="en-US" w:eastAsia="zh-CN"/>
              </w:rPr>
              <w:t>pageIndex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第几页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宋体" w:cs="Consolas"/>
                <w:color w:val="00B0F0"/>
                <w:sz w:val="21"/>
                <w:szCs w:val="21"/>
                <w:u w:color="2A00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1"/>
                <w:szCs w:val="21"/>
                <w:u w:color="2A00FF"/>
                <w:lang w:val="en-US" w:eastAsia="zh-CN"/>
              </w:rPr>
              <w:t>pageSize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每页多少条数据</w:t>
            </w:r>
          </w:p>
        </w:tc>
      </w:tr>
    </w:tbl>
    <w:p>
      <w:pPr>
        <w:pStyle w:val="24"/>
        <w:spacing w:line="360" w:lineRule="auto"/>
        <w:ind w:left="846" w:firstLine="0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81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28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748"/>
        <w:gridCol w:w="1557"/>
        <w:gridCol w:w="396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Theme="majorAscii"/>
                <w:b w:val="0"/>
                <w:bCs w:val="0"/>
                <w:color w:val="00B0F0"/>
              </w:rPr>
            </w:pPr>
            <w:r>
              <w:rPr>
                <w:rFonts w:hAnsi="Cambria" w:eastAsia="Cambria" w:cs="Cambria" w:asciiTheme="majorAscii"/>
                <w:b w:val="0"/>
                <w:bCs w:val="0"/>
                <w:color w:val="00B0F0"/>
              </w:rPr>
              <w:t>code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Theme="majorAscii"/>
                <w:b w:val="0"/>
                <w:bCs w:val="0"/>
                <w:color w:val="00B0F0"/>
              </w:rPr>
            </w:pPr>
            <w:r>
              <w:rPr>
                <w:rFonts w:hAnsi="Cambria" w:eastAsia="Cambria" w:cs="Cambria" w:asciiTheme="majorAscii"/>
                <w:b w:val="0"/>
                <w:bCs w:val="0"/>
                <w:color w:val="00B0F0"/>
              </w:rPr>
              <w:t>message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否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接口返回描述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Ansi="Cambria" w:eastAsia="Cambria" w:cs="Cambria" w:asciiTheme="majorAscii"/>
                <w:b w:val="0"/>
                <w:bCs w:val="0"/>
                <w:color w:val="00B0F0"/>
              </w:rPr>
            </w:pPr>
            <w:r>
              <w:rPr>
                <w:rFonts w:hint="eastAsia" w:hAnsi="Cambria" w:eastAsia="宋体" w:cs="Cambria" w:asciiTheme="majorAscii"/>
                <w:b w:val="0"/>
                <w:bCs w:val="0"/>
                <w:color w:val="00B0F0"/>
                <w:lang w:val="en-US" w:eastAsia="zh-CN"/>
              </w:rPr>
              <w:t>data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lang w:val="en-US" w:eastAsia="zh-CN"/>
              </w:rPr>
              <w:t>json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lang w:val="zh-TW" w:eastAsia="zh-TW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asciiTheme="majorAscii" w:eastAsiaTheme="minorEastAsia"/>
                <w:b w:val="0"/>
                <w:bCs w:val="0"/>
                <w:color w:val="00B0F0"/>
              </w:rPr>
            </w:pPr>
            <w:r>
              <w:rPr>
                <w:rFonts w:hint="eastAsia" w:asciiTheme="majorAscii" w:eastAsiaTheme="minorEastAsia"/>
                <w:b w:val="0"/>
                <w:bCs w:val="0"/>
                <w:color w:val="00B0F0"/>
              </w:rPr>
              <w:t>list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hint="eastAsia" w:ascii="Trebuchet MS" w:eastAsiaTheme="minorEastAsia"/>
              </w:rPr>
              <w:t>json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hint="eastAsia" w:eastAsia="Trebuchet MS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订单信息（一级list）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asciiTheme="majorAscii" w:eastAsiaTheme="minorEastAsia"/>
                <w:b w:val="0"/>
                <w:bCs w:val="0"/>
                <w:color w:val="00B0F0"/>
                <w:lang w:val="en-US" w:eastAsia="zh-CN"/>
              </w:rPr>
            </w:pPr>
            <w:r>
              <w:rPr>
                <w:rFonts w:hint="eastAsia" w:asciiTheme="majorAscii" w:eastAsiaTheme="minorEastAsia"/>
                <w:b w:val="0"/>
                <w:bCs w:val="0"/>
                <w:color w:val="00B0F0"/>
                <w:lang w:val="en-US" w:eastAsia="zh-CN"/>
              </w:rPr>
              <w:t xml:space="preserve">   orderId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Trebuchet MS" w:eastAsiaTheme="minorEastAsia"/>
                <w:lang w:val="en-US" w:eastAsia="zh-CN"/>
              </w:rPr>
            </w:pPr>
            <w:r>
              <w:rPr>
                <w:rFonts w:hint="eastAsia" w:ascii="Trebuchet MS" w:eastAsiaTheme="minorEastAsia"/>
                <w:lang w:val="en-US" w:eastAsia="zh-CN"/>
              </w:rPr>
              <w:t>int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asciiTheme="majorAscii" w:eastAsiaTheme="minorEastAsia"/>
                <w:b w:val="0"/>
                <w:bCs w:val="0"/>
                <w:color w:val="00B0F0"/>
              </w:rPr>
            </w:pPr>
            <w:r>
              <w:rPr>
                <w:rFonts w:hint="eastAsia" w:asciiTheme="majorAscii" w:eastAsiaTheme="minorEastAsia"/>
                <w:b w:val="0"/>
                <w:bCs w:val="0"/>
                <w:color w:val="00B0F0"/>
              </w:rPr>
              <w:t xml:space="preserve">   jewish</w:t>
            </w:r>
            <w:r>
              <w:rPr>
                <w:rFonts w:hint="eastAsia" w:asciiTheme="majorAscii" w:eastAsiaTheme="minorEastAsia"/>
                <w:b w:val="0"/>
                <w:bCs w:val="0"/>
                <w:color w:val="00B0F0"/>
                <w:lang w:val="en-US" w:eastAsia="zh-CN"/>
              </w:rPr>
              <w:t>Name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Trebuchet MS"/>
              </w:rP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hint="eastAsia" w:eastAsia="Trebuchet MS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犹太中心名称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asciiTheme="majorAscii" w:eastAsiaTheme="minorEastAsia"/>
                <w:b w:val="0"/>
                <w:bCs w:val="0"/>
                <w:color w:val="00B0F0"/>
                <w:lang w:val="en-US" w:eastAsia="zh-CN"/>
              </w:rPr>
            </w:pPr>
            <w:r>
              <w:rPr>
                <w:rFonts w:hint="eastAsia" w:asciiTheme="majorAscii" w:eastAsiaTheme="minorEastAsia"/>
                <w:b w:val="0"/>
                <w:bCs w:val="0"/>
                <w:color w:val="00B0F0"/>
                <w:lang w:val="en-US" w:eastAsia="zh-CN"/>
              </w:rPr>
              <w:t xml:space="preserve">   jewishUrl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ascii="Trebuchet MS"/>
              </w:rPr>
            </w:pP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Trebuchet MS"/>
              </w:rPr>
            </w:pP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犹太中心图片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210" w:firstLineChars="100"/>
              <w:jc w:val="left"/>
              <w:rPr>
                <w:rFonts w:asciiTheme="majorAscii"/>
                <w:b w:val="0"/>
                <w:bCs w:val="0"/>
                <w:color w:val="00B0F0"/>
              </w:rPr>
            </w:pPr>
            <w:r>
              <w:rPr>
                <w:rFonts w:hint="eastAsia" w:asciiTheme="majorAscii" w:eastAsiaTheme="minorEastAsia"/>
                <w:b w:val="0"/>
                <w:bCs w:val="0"/>
                <w:color w:val="00B0F0"/>
              </w:rPr>
              <w:t>create</w:t>
            </w:r>
            <w:r>
              <w:rPr>
                <w:rFonts w:hint="eastAsia" w:asciiTheme="majorAscii" w:eastAsiaTheme="minorEastAsia"/>
                <w:b w:val="0"/>
                <w:bCs w:val="0"/>
                <w:color w:val="00B0F0"/>
                <w:lang w:val="en-US" w:eastAsia="zh-CN"/>
              </w:rPr>
              <w:t>T</w:t>
            </w:r>
            <w:r>
              <w:rPr>
                <w:rFonts w:hint="eastAsia" w:asciiTheme="majorAscii" w:eastAsiaTheme="minorEastAsia"/>
                <w:b w:val="0"/>
                <w:bCs w:val="0"/>
                <w:color w:val="00B0F0"/>
              </w:rPr>
              <w:t>ime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Trebuchet MS"/>
              </w:rP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hint="eastAsia" w:eastAsia="Trebuchet MS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Theme="majorAscii"/>
                <w:b w:val="0"/>
                <w:bCs w:val="0"/>
                <w:color w:val="00B0F0"/>
              </w:rPr>
            </w:pPr>
            <w:r>
              <w:rPr>
                <w:rFonts w:hint="eastAsia" w:hAnsi="Cambria" w:eastAsia="宋体" w:cs="Cambria" w:asciiTheme="majorAscii"/>
                <w:b w:val="0"/>
                <w:bCs w:val="0"/>
                <w:color w:val="00B0F0"/>
                <w:lang w:val="en-US" w:eastAsia="zh-CN"/>
              </w:rPr>
              <w:t xml:space="preserve">     foodCount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商品/菜品总量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Theme="majorAscii" w:eastAsiaTheme="minorEastAsia"/>
                <w:b w:val="0"/>
                <w:bCs w:val="0"/>
                <w:color w:val="00B0F0"/>
              </w:rPr>
            </w:pPr>
            <w:r>
              <w:rPr>
                <w:rFonts w:hint="eastAsia" w:hAnsi="Cambria" w:eastAsia="宋体" w:cs="Cambria" w:asciiTheme="majorAscii"/>
                <w:b w:val="0"/>
                <w:bCs w:val="0"/>
                <w:color w:val="00B0F0"/>
                <w:lang w:val="en-US" w:eastAsia="zh-CN"/>
              </w:rPr>
              <w:t xml:space="preserve">     priceCount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实付总价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hAnsi="Cambria" w:eastAsia="宋体" w:cs="Cambria" w:asciiTheme="majorAscii"/>
                <w:b w:val="0"/>
                <w:bCs w:val="0"/>
                <w:color w:val="00B0F0"/>
                <w:lang w:val="en-US" w:eastAsia="zh-CN"/>
              </w:rPr>
            </w:pPr>
            <w:r>
              <w:rPr>
                <w:rFonts w:hint="eastAsia" w:hAnsi="Cambria" w:eastAsia="宋体" w:cs="Cambria" w:asciiTheme="majorAscii"/>
                <w:b w:val="0"/>
                <w:bCs w:val="0"/>
                <w:color w:val="00B0F0"/>
                <w:lang w:val="en-US" w:eastAsia="zh-CN"/>
              </w:rPr>
              <w:t xml:space="preserve">    content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订单说明(**等**件商品)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hAnsi="Cambria" w:eastAsia="宋体" w:cs="Cambria" w:asciiTheme="majorAscii"/>
                <w:b w:val="0"/>
                <w:bCs w:val="0"/>
                <w:color w:val="00B0F0"/>
                <w:lang w:val="en-US" w:eastAsia="zh-CN"/>
              </w:rPr>
            </w:pPr>
            <w:r>
              <w:rPr>
                <w:rFonts w:hint="eastAsia" w:hAnsi="Cambria" w:eastAsia="宋体" w:cs="Cambria" w:asciiTheme="majorAscii"/>
                <w:b w:val="0"/>
                <w:bCs w:val="0"/>
                <w:color w:val="00B0F0"/>
                <w:lang w:val="en-US" w:eastAsia="zh-CN"/>
              </w:rPr>
              <w:t xml:space="preserve">     status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订单状态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1：待支付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2：待确认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3：已确认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4：已完成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hAnsi="Cambria" w:eastAsia="宋体" w:cs="Cambria" w:asciiTheme="majorAscii"/>
                <w:b w:val="0"/>
                <w:bCs w:val="0"/>
                <w:color w:val="00B0F0"/>
                <w:lang w:val="en-US" w:eastAsia="zh-CN"/>
              </w:rPr>
            </w:pPr>
            <w:r>
              <w:rPr>
                <w:rFonts w:hint="eastAsia" w:hAnsi="Cambria" w:eastAsia="宋体" w:cs="Cambria" w:asciiTheme="majorAscii"/>
                <w:b w:val="0"/>
                <w:bCs w:val="0"/>
                <w:color w:val="00B0F0"/>
                <w:lang w:val="en-US" w:eastAsia="zh-CN"/>
              </w:rPr>
              <w:t xml:space="preserve">     commentStatus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评论状态（1：已评论；2未评论）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210" w:firstLineChars="100"/>
              <w:jc w:val="left"/>
              <w:rPr>
                <w:rFonts w:hint="eastAsia" w:eastAsiaTheme="minorEastAsia"/>
                <w:color w:val="00B0F0"/>
                <w:lang w:val="en-US" w:eastAsia="zh-CN"/>
              </w:rPr>
            </w:pPr>
            <w:r>
              <w:rPr>
                <w:rFonts w:hint="eastAsia" w:eastAsiaTheme="minorEastAsia"/>
                <w:color w:val="00B0F0"/>
                <w:lang w:val="en-US" w:eastAsia="zh-CN"/>
              </w:rPr>
              <w:t xml:space="preserve">    list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array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订单商品信息（二级list）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210" w:firstLineChars="100"/>
              <w:jc w:val="left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         goodsName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商品/菜品名称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210" w:firstLineChars="100"/>
              <w:jc w:val="left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         amount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     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210" w:firstLineChars="100"/>
              <w:jc w:val="left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          price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     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商品/菜品价格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210" w:firstLineChars="100"/>
              <w:jc w:val="left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            list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     否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配菜信息(三级list)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210" w:firstLineChars="100"/>
              <w:jc w:val="left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                name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      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配菜名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210" w:firstLineChars="100"/>
              <w:jc w:val="left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                amount</w:t>
            </w:r>
          </w:p>
        </w:tc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      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配菜数量</w:t>
            </w:r>
          </w:p>
        </w:tc>
      </w:tr>
    </w:tbl>
    <w:p>
      <w:pPr>
        <w:pStyle w:val="18"/>
        <w:rPr>
          <w:rFonts w:eastAsiaTheme="minorEastAsia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hint="eastAsia" w:ascii="宋体" w:hAnsi="宋体" w:eastAsia="宋体" w:cs="宋体"/>
          <w:lang w:val="en-US" w:eastAsia="zh-CN"/>
        </w:rPr>
      </w:pPr>
      <w:bookmarkStart w:id="39" w:name="_Toc7482"/>
      <w:bookmarkStart w:id="40" w:name="_Toc34"/>
      <w:r>
        <w:rPr>
          <w:rFonts w:hint="eastAsia" w:ascii="宋体" w:hAnsi="宋体" w:eastAsia="宋体" w:cs="宋体"/>
          <w:lang w:val="zh-TW" w:eastAsia="zh-TW"/>
        </w:rPr>
        <w:t>获取</w:t>
      </w:r>
      <w:r>
        <w:rPr>
          <w:rFonts w:hint="eastAsia" w:ascii="宋体" w:hAnsi="宋体" w:eastAsia="宋体" w:cs="宋体"/>
          <w:lang w:val="en-US" w:eastAsia="zh-CN"/>
        </w:rPr>
        <w:t>订单详情</w:t>
      </w:r>
      <w:bookmarkEnd w:id="39"/>
    </w:p>
    <w:bookmarkEnd w:id="40"/>
    <w:p>
      <w:pPr>
        <w:pStyle w:val="24"/>
        <w:numPr>
          <w:ilvl w:val="0"/>
          <w:numId w:val="82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spacing w:line="360" w:lineRule="auto"/>
        <w:ind w:left="426"/>
        <w:rPr>
          <w:rFonts w:eastAsiaTheme="minorEastAsia"/>
          <w:b/>
          <w:bCs/>
          <w:sz w:val="24"/>
          <w:szCs w:val="24"/>
        </w:rPr>
      </w:pPr>
      <w:r>
        <w:rPr>
          <w:rFonts w:hint="eastAsia" w:eastAsiaTheme="minorEastAsia"/>
          <w:b/>
          <w:bCs/>
          <w:sz w:val="24"/>
          <w:szCs w:val="24"/>
        </w:rPr>
        <w:t>/api/get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OrderDetails</w:t>
      </w:r>
    </w:p>
    <w:p>
      <w:pPr>
        <w:pStyle w:val="24"/>
        <w:numPr>
          <w:ilvl w:val="0"/>
          <w:numId w:val="83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获取订单详情</w:t>
      </w:r>
    </w:p>
    <w:p>
      <w:pPr>
        <w:pStyle w:val="24"/>
        <w:numPr>
          <w:ilvl w:val="0"/>
          <w:numId w:val="84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85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850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color w:val="00B0F0"/>
                <w:sz w:val="22"/>
                <w:szCs w:val="22"/>
                <w:u w:color="2A00FF"/>
                <w:lang w:val="en-US" w:eastAsia="zh-CN"/>
              </w:rPr>
              <w:t>orderId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hint="eastAsia" w:eastAsia="宋体"/>
                <w:lang w:val="en-US" w:eastAsia="zh-CN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cs="Consolas" w:eastAsiaTheme="minorEastAsia"/>
                <w:color w:val="00B0F0"/>
                <w:sz w:val="22"/>
                <w:szCs w:val="22"/>
                <w:u w:color="2A00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color w:val="00B0F0"/>
                <w:sz w:val="22"/>
                <w:szCs w:val="22"/>
                <w:u w:color="2A00FF"/>
              </w:rPr>
              <w:t>member</w:t>
            </w: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  <w:t>I</w:t>
            </w:r>
            <w:r>
              <w:rPr>
                <w:rFonts w:hint="eastAsia" w:ascii="Consolas" w:hAnsi="Consolas" w:eastAsia="Consolas" w:cs="Consolas"/>
                <w:color w:val="00B0F0"/>
                <w:sz w:val="22"/>
                <w:szCs w:val="22"/>
                <w:u w:color="2A00FF"/>
              </w:rPr>
              <w:t>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</w:tbl>
    <w:p>
      <w:pPr>
        <w:pStyle w:val="24"/>
        <w:numPr>
          <w:ilvl w:val="0"/>
          <w:numId w:val="0"/>
        </w:numPr>
        <w:tabs>
          <w:tab w:val="left" w:pos="794"/>
          <w:tab w:val="left" w:leader="dot" w:pos="20100"/>
          <w:tab w:val="decimal" w:pos="24067"/>
        </w:tabs>
        <w:spacing w:line="360" w:lineRule="auto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86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28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1"/>
        <w:gridCol w:w="718"/>
        <w:gridCol w:w="1557"/>
        <w:gridCol w:w="396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ambria" w:hAnsi="Cambria" w:eastAsia="Cambria" w:cs="Cambria"/>
                <w:color w:val="00B0F0"/>
              </w:rPr>
              <w:t>code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ambria" w:hAnsi="Cambria" w:eastAsia="Cambria" w:cs="Cambria"/>
                <w:color w:val="00B0F0"/>
              </w:rPr>
              <w:t>message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接口返回描述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Theme="majorAscii" w:eastAsiaTheme="minorEastAsia"/>
                <w:color w:val="00B0F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eastAsiaTheme="minorEastAsia"/>
                <w:color w:val="00B0F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hint="eastAsia" w:ascii="Trebuchet MS" w:eastAsiaTheme="minorEastAsia"/>
              </w:rPr>
              <w:t>json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hint="eastAsia" w:ascii="宋体" w:hAnsi="宋体" w:eastAsia="宋体" w:cs="宋体"/>
                <w:lang w:val="zh-TW"/>
              </w:rPr>
              <w:t>账单明细列表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left="0" w:leftChars="0" w:firstLine="0" w:firstLineChars="0"/>
              <w:rPr>
                <w:rFonts w:asciiTheme="majorAscii"/>
                <w:color w:val="00B0F0"/>
                <w:sz w:val="21"/>
                <w:szCs w:val="21"/>
              </w:rPr>
            </w:pPr>
            <w:r>
              <w:rPr>
                <w:rFonts w:hint="eastAsia" w:hAnsi="Cambria" w:cs="Cambria" w:asciiTheme="majorAscii" w:eastAsiaTheme="minorEastAsia"/>
                <w:color w:val="00B0F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hAnsi="Cambria" w:cs="Cambria" w:asciiTheme="majorAscii" w:eastAsiaTheme="minorEastAsia"/>
                <w:color w:val="00B0F0"/>
                <w:sz w:val="21"/>
                <w:szCs w:val="21"/>
              </w:rPr>
              <w:t>order</w:t>
            </w:r>
            <w:r>
              <w:rPr>
                <w:rFonts w:hint="eastAsia" w:hAnsi="Cambria" w:cs="Cambria" w:asciiTheme="majorAscii" w:eastAsiaTheme="minorEastAsia"/>
                <w:color w:val="00B0F0"/>
                <w:sz w:val="21"/>
                <w:szCs w:val="21"/>
                <w:lang w:val="en-US" w:eastAsia="zh-CN"/>
              </w:rPr>
              <w:t>N</w:t>
            </w:r>
            <w:r>
              <w:rPr>
                <w:rFonts w:hint="eastAsia" w:hAnsi="Cambria" w:cs="Cambria" w:asciiTheme="majorAscii" w:eastAsiaTheme="minorEastAsia"/>
                <w:color w:val="00B0F0"/>
                <w:sz w:val="21"/>
                <w:szCs w:val="21"/>
              </w:rPr>
              <w:t>um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left="0" w:leftChars="0" w:firstLine="0" w:firstLineChars="0"/>
              <w:rPr>
                <w:rFonts w:hAnsi="Cambria" w:cs="Cambria" w:asciiTheme="majorAscii" w:eastAsiaTheme="minorEastAsia"/>
                <w:color w:val="00B0F0"/>
                <w:sz w:val="21"/>
                <w:szCs w:val="21"/>
              </w:rPr>
            </w:pPr>
            <w:r>
              <w:rPr>
                <w:rFonts w:hint="eastAsia" w:hAnsi="Cambria" w:cs="Cambria" w:asciiTheme="majorAscii" w:eastAsiaTheme="minorEastAsia"/>
                <w:color w:val="00B0F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hAnsi="Cambria" w:cs="Cambria" w:asciiTheme="majorAscii" w:eastAsiaTheme="minorEastAsia"/>
                <w:color w:val="00B0F0"/>
                <w:sz w:val="21"/>
                <w:szCs w:val="21"/>
              </w:rPr>
              <w:t>order</w:t>
            </w:r>
            <w:r>
              <w:rPr>
                <w:rFonts w:hint="eastAsia" w:hAnsi="Cambria" w:cs="Cambria" w:asciiTheme="majorAscii" w:eastAsiaTheme="minorEastAsia"/>
                <w:color w:val="00B0F0"/>
                <w:sz w:val="21"/>
                <w:szCs w:val="21"/>
                <w:lang w:val="en-US" w:eastAsia="zh-CN"/>
              </w:rPr>
              <w:t>T</w:t>
            </w:r>
            <w:r>
              <w:rPr>
                <w:rFonts w:hint="eastAsia" w:hAnsi="Cambria" w:cs="Cambria" w:asciiTheme="majorAscii" w:eastAsiaTheme="minorEastAsia"/>
                <w:color w:val="00B0F0"/>
                <w:sz w:val="21"/>
                <w:szCs w:val="21"/>
              </w:rPr>
              <w:t>ype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eastAsia="zh-CN"/>
              </w:rPr>
            </w:pPr>
            <w: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订</w:t>
            </w:r>
            <w:r>
              <w:rPr>
                <w:rFonts w:hint="eastAsia" w:ascii="宋体" w:hAnsi="宋体" w:eastAsia="宋体" w:cs="宋体"/>
                <w:lang w:val="zh-TW"/>
              </w:rPr>
              <w:t>单类型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left="0" w:leftChars="0" w:firstLine="0" w:firstLineChars="0"/>
              <w:rPr>
                <w:rFonts w:hAnsi="Cambria" w:cs="Cambria" w:asciiTheme="majorAscii" w:eastAsiaTheme="minorEastAsia"/>
                <w:color w:val="00B0F0"/>
                <w:sz w:val="21"/>
                <w:szCs w:val="21"/>
              </w:rPr>
            </w:pPr>
            <w:r>
              <w:rPr>
                <w:rFonts w:hint="eastAsia" w:hAnsi="Cambria" w:cs="Cambria" w:asciiTheme="majorAscii" w:eastAsiaTheme="minorEastAsia"/>
                <w:color w:val="00B0F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hAnsi="Cambria" w:cs="Cambria" w:asciiTheme="majorAscii" w:eastAsiaTheme="minorEastAsia"/>
                <w:color w:val="00B0F0"/>
                <w:sz w:val="21"/>
                <w:szCs w:val="21"/>
              </w:rPr>
              <w:t>distribution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eastAsiaTheme="minorEastAsia"/>
              </w:rPr>
            </w:pPr>
            <w: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配送方式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left="0" w:leftChars="0" w:firstLine="0" w:firstLineChars="0"/>
              <w:rPr>
                <w:rFonts w:hint="eastAsia" w:asciiTheme="majorAscii"/>
                <w:color w:val="00B0F0"/>
                <w:sz w:val="21"/>
                <w:szCs w:val="21"/>
              </w:rPr>
            </w:pPr>
            <w:r>
              <w:rPr>
                <w:rFonts w:hint="eastAsia" w:eastAsia="宋体" w:asciiTheme="majorAscii"/>
                <w:color w:val="00B0F0"/>
                <w:sz w:val="21"/>
                <w:szCs w:val="21"/>
                <w:lang w:val="en-US" w:eastAsia="zh-CN"/>
              </w:rPr>
              <w:t xml:space="preserve">     p</w:t>
            </w:r>
            <w:r>
              <w:rPr>
                <w:rFonts w:hint="eastAsia" w:asciiTheme="majorAscii"/>
                <w:color w:val="00B0F0"/>
                <w:sz w:val="21"/>
                <w:szCs w:val="21"/>
              </w:rPr>
              <w:t>ick</w:t>
            </w:r>
            <w:r>
              <w:rPr>
                <w:rFonts w:hint="eastAsia" w:eastAsia="宋体" w:asciiTheme="majorAscii"/>
                <w:color w:val="00B0F0"/>
                <w:sz w:val="21"/>
                <w:szCs w:val="21"/>
                <w:lang w:val="en-US" w:eastAsia="zh-CN"/>
              </w:rPr>
              <w:t>T</w:t>
            </w:r>
            <w:r>
              <w:rPr>
                <w:rFonts w:hint="eastAsia" w:asciiTheme="majorAscii"/>
                <w:color w:val="00B0F0"/>
                <w:sz w:val="21"/>
                <w:szCs w:val="21"/>
              </w:rPr>
              <w:t>ime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  <w:lang w:val="en-US" w:eastAsia="zh-CN"/>
              </w:rPr>
              <w:t>配送时间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Theme="majorAscii"/>
                <w:color w:val="00B0F0"/>
                <w:sz w:val="21"/>
                <w:szCs w:val="21"/>
              </w:rPr>
            </w:pPr>
            <w:r>
              <w:rPr>
                <w:rFonts w:hint="eastAsia" w:hAnsi="Consolas" w:cs="Consolas" w:asciiTheme="majorAscii" w:eastAsiaTheme="minorEastAsia"/>
                <w:color w:val="00B0F0"/>
                <w:sz w:val="21"/>
                <w:szCs w:val="21"/>
                <w:u w:color="2A00FF"/>
                <w:lang w:val="en-US" w:eastAsia="zh-CN"/>
              </w:rPr>
              <w:t xml:space="preserve">    </w:t>
            </w:r>
            <w:r>
              <w:rPr>
                <w:rFonts w:hint="eastAsia" w:hAnsi="Consolas" w:cs="Consolas" w:asciiTheme="majorAscii" w:eastAsiaTheme="minorEastAsia"/>
                <w:color w:val="00B0F0"/>
                <w:sz w:val="21"/>
                <w:szCs w:val="21"/>
                <w:u w:color="2A00FF"/>
              </w:rPr>
              <w:t>surname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Theme="majorAscii"/>
                <w:color w:val="00B0F0"/>
                <w:sz w:val="21"/>
                <w:szCs w:val="21"/>
              </w:rPr>
            </w:pPr>
            <w:r>
              <w:rPr>
                <w:rFonts w:hint="eastAsia" w:hAnsi="Consolas" w:cs="Consolas" w:asciiTheme="majorAscii" w:eastAsiaTheme="minorEastAsia"/>
                <w:color w:val="00B0F0"/>
                <w:sz w:val="21"/>
                <w:szCs w:val="21"/>
                <w:u w:color="2A00FF"/>
                <w:lang w:val="en-US" w:eastAsia="zh-CN"/>
              </w:rPr>
              <w:t xml:space="preserve">   f</w:t>
            </w:r>
            <w:r>
              <w:rPr>
                <w:rFonts w:hint="eastAsia" w:hAnsi="Consolas" w:cs="Consolas" w:asciiTheme="majorAscii" w:eastAsiaTheme="minorEastAsia"/>
                <w:color w:val="00B0F0"/>
                <w:sz w:val="21"/>
                <w:szCs w:val="21"/>
                <w:u w:color="2A00FF"/>
              </w:rPr>
              <w:t>irstname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Theme="majorAscii"/>
                <w:color w:val="00B0F0"/>
                <w:sz w:val="21"/>
                <w:szCs w:val="21"/>
              </w:rPr>
            </w:pPr>
            <w:r>
              <w:rPr>
                <w:rFonts w:hint="eastAsia" w:hAnsi="Consolas" w:cs="Consolas" w:asciiTheme="majorAscii" w:eastAsiaTheme="minorEastAsia"/>
                <w:color w:val="00B0F0"/>
                <w:sz w:val="21"/>
                <w:szCs w:val="21"/>
                <w:u w:color="2A00FF"/>
                <w:lang w:val="en-US" w:eastAsia="zh-CN"/>
              </w:rPr>
              <w:t xml:space="preserve">    </w:t>
            </w:r>
            <w:r>
              <w:rPr>
                <w:rFonts w:hint="eastAsia" w:hAnsi="Consolas" w:cs="Consolas" w:asciiTheme="majorAscii" w:eastAsiaTheme="minorEastAsia"/>
                <w:color w:val="00B0F0"/>
                <w:sz w:val="21"/>
                <w:szCs w:val="21"/>
                <w:u w:color="2A00FF"/>
              </w:rPr>
              <w:t>mobile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Theme="majorAscii"/>
                <w:color w:val="00B0F0"/>
                <w:sz w:val="21"/>
                <w:szCs w:val="21"/>
              </w:rPr>
            </w:pPr>
            <w:r>
              <w:rPr>
                <w:rFonts w:hint="eastAsia" w:hAnsi="Consolas" w:cs="Consolas" w:asciiTheme="majorAscii" w:eastAsiaTheme="minorEastAsia"/>
                <w:color w:val="00B0F0"/>
                <w:sz w:val="21"/>
                <w:szCs w:val="21"/>
                <w:u w:color="2A00FF"/>
                <w:lang w:val="en-US" w:eastAsia="zh-CN"/>
              </w:rPr>
              <w:t xml:space="preserve">    </w:t>
            </w:r>
            <w:r>
              <w:rPr>
                <w:rFonts w:hint="eastAsia" w:hAnsi="Consolas" w:cs="Consolas" w:asciiTheme="majorAscii" w:eastAsiaTheme="minorEastAsia"/>
                <w:color w:val="00B0F0"/>
                <w:sz w:val="21"/>
                <w:szCs w:val="21"/>
                <w:u w:color="2A00FF"/>
              </w:rPr>
              <w:t>message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留言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left="0" w:leftChars="0" w:firstLine="0" w:firstLineChars="0"/>
              <w:rPr>
                <w:rFonts w:hint="eastAsia" w:eastAsia="宋体" w:asciiTheme="majorAscii"/>
                <w:color w:val="00B0F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asciiTheme="majorAscii"/>
                <w:color w:val="00B0F0"/>
                <w:sz w:val="21"/>
                <w:szCs w:val="21"/>
                <w:lang w:val="en-US" w:eastAsia="zh-CN"/>
              </w:rPr>
              <w:t xml:space="preserve">   siteInfo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 w:asciiTheme="majorAscii"/>
                <w:color w:val="00B0F0"/>
                <w:sz w:val="21"/>
                <w:szCs w:val="21"/>
                <w:lang w:val="en-US" w:eastAsia="zh-CN"/>
              </w:rPr>
            </w:pPr>
            <w:r>
              <w:rPr>
                <w:rFonts w:hint="eastAsia" w:hAnsi="Cambria" w:eastAsia="宋体" w:cs="Cambria" w:asciiTheme="majorAscii"/>
                <w:color w:val="00B0F0"/>
                <w:sz w:val="21"/>
                <w:szCs w:val="21"/>
                <w:lang w:val="en-US" w:eastAsia="zh-CN"/>
              </w:rPr>
              <w:t xml:space="preserve">  commentStatus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评论状态（1：已评论；2未评论）</w:t>
            </w:r>
          </w:p>
        </w:tc>
      </w:tr>
    </w:tbl>
    <w:p>
      <w:pPr>
        <w:pStyle w:val="24"/>
        <w:tabs>
          <w:tab w:val="left" w:pos="846"/>
        </w:tabs>
        <w:ind w:left="1692" w:firstLine="0"/>
        <w:rPr>
          <w:rFonts w:ascii="宋体" w:hAnsi="宋体" w:eastAsia="宋体" w:cs="宋体"/>
          <w:b/>
          <w:bCs/>
          <w:lang w:val="zh-TW" w:eastAsia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hint="eastAsia" w:ascii="宋体" w:hAnsi="宋体" w:eastAsia="宋体" w:cs="宋体"/>
          <w:lang w:val="en-US" w:eastAsia="zh-CN"/>
        </w:rPr>
      </w:pPr>
      <w:bookmarkStart w:id="41" w:name="_Toc3905"/>
      <w:r>
        <w:rPr>
          <w:rFonts w:hint="eastAsia" w:ascii="宋体" w:hAnsi="宋体" w:eastAsia="宋体" w:cs="宋体"/>
          <w:lang w:val="en-US" w:eastAsia="zh-CN"/>
        </w:rPr>
        <w:t>查看我的订单评价</w:t>
      </w:r>
      <w:bookmarkEnd w:id="41"/>
    </w:p>
    <w:p>
      <w:pPr>
        <w:pStyle w:val="24"/>
        <w:numPr>
          <w:ilvl w:val="0"/>
          <w:numId w:val="87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spacing w:line="360" w:lineRule="auto"/>
        <w:ind w:left="426"/>
        <w:rPr>
          <w:rFonts w:eastAsiaTheme="minorEastAsia"/>
          <w:b/>
          <w:bCs/>
          <w:sz w:val="24"/>
          <w:szCs w:val="24"/>
        </w:rPr>
      </w:pPr>
      <w:r>
        <w:rPr>
          <w:rFonts w:hint="eastAsia" w:eastAsiaTheme="minorEastAsia"/>
          <w:b/>
          <w:bCs/>
          <w:sz w:val="24"/>
          <w:szCs w:val="24"/>
        </w:rPr>
        <w:t>/api/get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CommentInfo</w:t>
      </w:r>
    </w:p>
    <w:p>
      <w:pPr>
        <w:pStyle w:val="24"/>
        <w:numPr>
          <w:ilvl w:val="0"/>
          <w:numId w:val="8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numPr>
          <w:ilvl w:val="0"/>
          <w:numId w:val="0"/>
        </w:numPr>
        <w:tabs>
          <w:tab w:val="left" w:pos="794"/>
          <w:tab w:val="left" w:leader="dot" w:pos="20100"/>
          <w:tab w:val="decimal" w:pos="24067"/>
        </w:tabs>
        <w:spacing w:line="360" w:lineRule="auto"/>
        <w:ind w:left="426" w:leftChars="0"/>
        <w:rPr>
          <w:rFonts w:hint="eastAsia" w:ascii="Trebuchet MS" w:hAnsi="Trebuchet MS" w:eastAsia="宋体" w:cs="Trebuchet MS"/>
          <w:b/>
          <w:bCs/>
          <w:lang w:val="en-US" w:eastAsia="zh-CN"/>
        </w:rPr>
      </w:pPr>
      <w:r>
        <w:rPr>
          <w:rFonts w:hint="eastAsia" w:ascii="Trebuchet MS" w:hAnsi="Trebuchet MS" w:eastAsia="宋体" w:cs="Trebuchet MS"/>
          <w:b/>
          <w:bCs/>
          <w:lang w:val="en-US" w:eastAsia="zh-CN"/>
        </w:rPr>
        <w:t xml:space="preserve">      获取我的订单评价信息</w:t>
      </w:r>
    </w:p>
    <w:p>
      <w:pPr>
        <w:pStyle w:val="24"/>
        <w:numPr>
          <w:ilvl w:val="0"/>
          <w:numId w:val="8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90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2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855"/>
        <w:gridCol w:w="1558"/>
        <w:gridCol w:w="395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</w:pPr>
            <w:r>
              <w:rPr>
                <w:rFonts w:hint="eastAsia" w:ascii="Consolas" w:hAnsi="Consolas" w:cs="Consolas" w:eastAsiaTheme="minorEastAsia"/>
                <w:color w:val="00B0F0"/>
                <w:sz w:val="22"/>
                <w:szCs w:val="22"/>
                <w:u w:color="2A00FF"/>
                <w:lang w:val="en-US" w:eastAsia="zh-CN"/>
              </w:rPr>
              <w:t>orderId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</w:pPr>
            <w:r>
              <w:rPr>
                <w:rFonts w:hint="eastAsia" w:eastAsia="宋体"/>
                <w:lang w:val="en-US" w:eastAsia="zh-CN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cs="Consolas" w:eastAsiaTheme="minorEastAsia"/>
                <w:color w:val="00B0F0"/>
                <w:sz w:val="22"/>
                <w:szCs w:val="22"/>
                <w:u w:color="2A00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color w:val="00B0F0"/>
                <w:sz w:val="22"/>
                <w:szCs w:val="22"/>
                <w:u w:color="2A00FF"/>
              </w:rPr>
              <w:t>member</w:t>
            </w: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  <w:t>I</w:t>
            </w:r>
            <w:r>
              <w:rPr>
                <w:rFonts w:hint="eastAsia" w:ascii="Consolas" w:hAnsi="Consolas" w:eastAsia="Consolas" w:cs="Consolas"/>
                <w:color w:val="00B0F0"/>
                <w:sz w:val="22"/>
                <w:szCs w:val="22"/>
                <w:u w:color="2A00FF"/>
              </w:rPr>
              <w:t>d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</w:tbl>
    <w:p>
      <w:pPr>
        <w:pStyle w:val="24"/>
        <w:spacing w:line="360" w:lineRule="auto"/>
        <w:ind w:firstLine="0"/>
        <w:rPr>
          <w:rFonts w:eastAsiaTheme="minorEastAsia"/>
          <w:b/>
          <w:bCs/>
          <w:sz w:val="24"/>
          <w:szCs w:val="24"/>
        </w:rPr>
      </w:pPr>
      <w:r>
        <w:rPr>
          <w:rFonts w:hint="eastAsia" w:eastAsiaTheme="minorEastAsia"/>
          <w:b/>
          <w:bCs/>
        </w:rPr>
        <w:t xml:space="preserve">                  </w:t>
      </w:r>
    </w:p>
    <w:p>
      <w:pPr>
        <w:pStyle w:val="24"/>
        <w:numPr>
          <w:ilvl w:val="0"/>
          <w:numId w:val="91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28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855"/>
        <w:gridCol w:w="1556"/>
        <w:gridCol w:w="396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Theme="majorAscii"/>
                <w:color w:val="00B0F0"/>
              </w:rPr>
            </w:pPr>
            <w:r>
              <w:rPr>
                <w:rFonts w:hAnsi="Cambria" w:eastAsia="Cambria" w:cs="Cambria" w:asciiTheme="majorAscii"/>
                <w:color w:val="00B0F0"/>
              </w:rPr>
              <w:t>code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：成功，非</w:t>
            </w:r>
            <w:r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：失败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Theme="majorAscii"/>
                <w:color w:val="00B0F0"/>
              </w:rPr>
            </w:pPr>
            <w:r>
              <w:rPr>
                <w:rFonts w:hAnsi="Cambria" w:eastAsia="Cambria" w:cs="Cambria" w:asciiTheme="majorAscii"/>
                <w:color w:val="00B0F0"/>
              </w:rPr>
              <w:t>message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接口返回描述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 w:asciiTheme="majorAscii"/>
                <w:color w:val="00B0F0"/>
                <w:lang w:val="en-US" w:eastAsia="zh-CN"/>
              </w:rPr>
            </w:pPr>
            <w:r>
              <w:rPr>
                <w:rFonts w:hint="eastAsia" w:eastAsia="宋体" w:asciiTheme="majorAscii"/>
                <w:color w:val="00B0F0"/>
                <w:lang w:val="en-US" w:eastAsia="zh-CN"/>
              </w:rPr>
              <w:t>data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评价信息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Ansi="Cambria" w:cs="Cambria" w:asciiTheme="majorAscii" w:eastAsiaTheme="minorEastAsia"/>
                <w:color w:val="00B0F0"/>
              </w:rPr>
            </w:pPr>
            <w:r>
              <w:rPr>
                <w:rFonts w:hint="eastAsia" w:eastAsia="宋体" w:asciiTheme="majorAscii"/>
                <w:color w:val="00B0F0"/>
                <w:lang w:val="en-US" w:eastAsia="zh-CN"/>
              </w:rPr>
              <w:t xml:space="preserve">    account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是</w:t>
            </w:r>
          </w:p>
        </w:tc>
        <w:tc>
          <w:tcPr>
            <w:tcW w:w="3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color w:val="000000" w:themeColor="text1"/>
                <w:lang w:val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Ansi="Cambria" w:cs="Cambria" w:asciiTheme="majorAscii" w:eastAsiaTheme="minorEastAsia"/>
                <w:color w:val="00B0F0"/>
              </w:rPr>
            </w:pPr>
            <w:r>
              <w:rPr>
                <w:rFonts w:hint="eastAsia" w:eastAsia="宋体" w:asciiTheme="majorAscii"/>
                <w:color w:val="00B0F0"/>
                <w:lang w:val="en-US" w:eastAsia="zh-CN"/>
              </w:rPr>
              <w:t xml:space="preserve">    commentContent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是</w:t>
            </w:r>
          </w:p>
        </w:tc>
        <w:tc>
          <w:tcPr>
            <w:tcW w:w="3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color w:val="000000" w:themeColor="text1"/>
                <w:lang w:val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评论类容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Ansi="Cambria" w:cs="Cambria" w:asciiTheme="majorAscii" w:eastAsiaTheme="minorEastAsia"/>
                <w:color w:val="00B0F0"/>
              </w:rPr>
            </w:pPr>
            <w:r>
              <w:rPr>
                <w:rFonts w:hint="eastAsia" w:eastAsia="宋体" w:asciiTheme="majorAscii"/>
                <w:color w:val="00B0F0"/>
                <w:lang w:val="en-US" w:eastAsia="zh-CN"/>
              </w:rPr>
              <w:t xml:space="preserve">    starLevel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both"/>
              <w:rPr>
                <w:rFonts w:ascii="宋体" w:hAnsi="宋体" w:eastAsia="宋体" w:cs="宋体"/>
                <w:color w:val="000000" w:themeColor="text1"/>
                <w:lang w:val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是</w:t>
            </w:r>
          </w:p>
        </w:tc>
        <w:tc>
          <w:tcPr>
            <w:tcW w:w="3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color w:val="000000" w:themeColor="text1"/>
                <w:lang w:val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星级（12345）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Ansi="Cambria" w:cs="Cambria" w:asciiTheme="majorAscii" w:eastAsiaTheme="minorEastAsia"/>
                <w:color w:val="00B0F0"/>
              </w:rPr>
            </w:pPr>
            <w:r>
              <w:rPr>
                <w:rFonts w:hint="eastAsia" w:eastAsia="宋体" w:asciiTheme="majorAscii"/>
                <w:color w:val="00B0F0"/>
                <w:lang w:val="en-US" w:eastAsia="zh-CN"/>
              </w:rPr>
              <w:t xml:space="preserve">    createTime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both"/>
              <w:rPr>
                <w:rFonts w:ascii="宋体" w:hAnsi="宋体" w:eastAsia="宋体" w:cs="宋体"/>
                <w:color w:val="000000" w:themeColor="text1"/>
                <w:lang w:val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是</w:t>
            </w:r>
          </w:p>
        </w:tc>
        <w:tc>
          <w:tcPr>
            <w:tcW w:w="3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color w:val="000000" w:themeColor="text1"/>
                <w:lang w:val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评论时间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Ansi="Cambria" w:cs="Cambria" w:asciiTheme="majorAscii" w:eastAsiaTheme="minorEastAsia"/>
                <w:color w:val="00B0F0"/>
              </w:rPr>
            </w:pPr>
            <w:r>
              <w:rPr>
                <w:rFonts w:hint="eastAsia" w:eastAsia="宋体" w:asciiTheme="majorAscii"/>
                <w:color w:val="00B0F0"/>
                <w:lang w:val="en-US" w:eastAsia="zh-CN"/>
              </w:rPr>
              <w:t xml:space="preserve">    replyContent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both"/>
              <w:rPr>
                <w:rFonts w:ascii="宋体" w:hAnsi="宋体" w:eastAsia="宋体" w:cs="宋体"/>
                <w:color w:val="000000" w:themeColor="text1"/>
                <w:lang w:val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否</w:t>
            </w:r>
          </w:p>
        </w:tc>
        <w:tc>
          <w:tcPr>
            <w:tcW w:w="3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color w:val="000000" w:themeColor="text1"/>
                <w:lang w:val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回复内容</w:t>
            </w:r>
          </w:p>
        </w:tc>
      </w:tr>
    </w:tbl>
    <w:p>
      <w:pPr>
        <w:pStyle w:val="24"/>
        <w:tabs>
          <w:tab w:val="left" w:pos="846"/>
          <w:tab w:val="left" w:pos="3846"/>
        </w:tabs>
        <w:spacing w:line="360" w:lineRule="auto"/>
        <w:ind w:left="0" w:leftChars="0" w:firstLine="0" w:firstLineChars="0"/>
        <w:rPr>
          <w:rFonts w:ascii="宋体" w:hAnsi="宋体" w:eastAsia="宋体" w:cs="宋体"/>
          <w:b/>
          <w:bCs/>
          <w:lang w:val="zh-TW"/>
        </w:rPr>
      </w:pPr>
    </w:p>
    <w:p>
      <w:pPr>
        <w:pStyle w:val="24"/>
        <w:tabs>
          <w:tab w:val="left" w:pos="846"/>
          <w:tab w:val="left" w:pos="3846"/>
        </w:tabs>
        <w:spacing w:line="360" w:lineRule="auto"/>
        <w:ind w:left="846" w:firstLine="0"/>
        <w:rPr>
          <w:rFonts w:ascii="宋体" w:hAnsi="宋体" w:eastAsia="宋体" w:cs="宋体"/>
          <w:b/>
          <w:bCs/>
          <w:lang w:val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hint="eastAsia" w:ascii="宋体" w:hAnsi="宋体" w:eastAsia="宋体" w:cs="宋体"/>
          <w:lang w:val="en-US" w:eastAsia="zh-CN"/>
        </w:rPr>
      </w:pPr>
      <w:bookmarkStart w:id="42" w:name="_Toc18348"/>
      <w:r>
        <w:rPr>
          <w:rFonts w:hint="eastAsia" w:ascii="宋体" w:hAnsi="宋体" w:eastAsia="宋体" w:cs="宋体"/>
          <w:lang w:val="en-US" w:eastAsia="zh-CN"/>
        </w:rPr>
        <w:t>取消订单</w:t>
      </w:r>
      <w:bookmarkEnd w:id="42"/>
    </w:p>
    <w:p>
      <w:pPr>
        <w:pStyle w:val="24"/>
        <w:numPr>
          <w:ilvl w:val="0"/>
          <w:numId w:val="87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spacing w:line="360" w:lineRule="auto"/>
        <w:ind w:left="426"/>
        <w:rPr>
          <w:rFonts w:eastAsiaTheme="minorEastAsia"/>
          <w:b/>
          <w:bCs/>
          <w:sz w:val="24"/>
          <w:szCs w:val="24"/>
        </w:rPr>
      </w:pPr>
      <w:r>
        <w:rPr>
          <w:rFonts w:hint="eastAsia" w:eastAsiaTheme="minorEastAsia"/>
          <w:b/>
          <w:bCs/>
          <w:sz w:val="24"/>
          <w:szCs w:val="24"/>
        </w:rPr>
        <w:t>/api/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doDelOrder</w:t>
      </w:r>
    </w:p>
    <w:p>
      <w:pPr>
        <w:pStyle w:val="24"/>
        <w:numPr>
          <w:ilvl w:val="0"/>
          <w:numId w:val="8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numPr>
          <w:ilvl w:val="0"/>
          <w:numId w:val="0"/>
        </w:numPr>
        <w:tabs>
          <w:tab w:val="left" w:pos="794"/>
          <w:tab w:val="left" w:leader="dot" w:pos="20100"/>
          <w:tab w:val="decimal" w:pos="24067"/>
        </w:tabs>
        <w:spacing w:line="360" w:lineRule="auto"/>
        <w:ind w:left="426" w:leftChars="0"/>
        <w:rPr>
          <w:rFonts w:hint="eastAsia" w:ascii="Trebuchet MS" w:hAnsi="Trebuchet MS" w:eastAsia="宋体" w:cs="Trebuchet MS"/>
          <w:b/>
          <w:bCs/>
          <w:lang w:val="en-US" w:eastAsia="zh-CN"/>
        </w:rPr>
      </w:pPr>
      <w:r>
        <w:rPr>
          <w:rFonts w:hint="eastAsia" w:ascii="Trebuchet MS" w:hAnsi="Trebuchet MS" w:eastAsia="宋体" w:cs="Trebuchet MS"/>
          <w:b/>
          <w:bCs/>
          <w:lang w:val="en-US" w:eastAsia="zh-CN"/>
        </w:rPr>
        <w:t xml:space="preserve">      删除订单</w:t>
      </w:r>
    </w:p>
    <w:p>
      <w:pPr>
        <w:pStyle w:val="24"/>
        <w:numPr>
          <w:ilvl w:val="0"/>
          <w:numId w:val="8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90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2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855"/>
        <w:gridCol w:w="1558"/>
        <w:gridCol w:w="395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color w:val="00B0F0"/>
                <w:sz w:val="22"/>
                <w:szCs w:val="22"/>
                <w:u w:color="2A00FF"/>
                <w:lang w:val="en-US" w:eastAsia="zh-CN"/>
              </w:rPr>
              <w:t>orderId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订单</w:t>
            </w:r>
            <w:r>
              <w:rPr>
                <w:rFonts w:hint="eastAsia" w:ascii="宋体" w:hAnsi="宋体" w:eastAsia="宋体" w:cs="宋体"/>
                <w:lang w:val="zh-TW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cs="Consolas" w:eastAsiaTheme="minorEastAsia"/>
                <w:color w:val="00B0F0"/>
                <w:sz w:val="22"/>
                <w:szCs w:val="22"/>
                <w:u w:color="2A00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color w:val="00B0F0"/>
                <w:sz w:val="22"/>
                <w:szCs w:val="22"/>
                <w:u w:color="2A00FF"/>
              </w:rPr>
              <w:t>member</w:t>
            </w: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  <w:t>I</w:t>
            </w:r>
            <w:r>
              <w:rPr>
                <w:rFonts w:hint="eastAsia" w:ascii="Consolas" w:hAnsi="Consolas" w:eastAsia="Consolas" w:cs="Consolas"/>
                <w:color w:val="00B0F0"/>
                <w:sz w:val="22"/>
                <w:szCs w:val="22"/>
                <w:u w:color="2A00FF"/>
              </w:rPr>
              <w:t>d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</w:tbl>
    <w:p>
      <w:pPr>
        <w:pStyle w:val="24"/>
        <w:spacing w:line="360" w:lineRule="auto"/>
        <w:ind w:firstLine="0"/>
        <w:rPr>
          <w:rFonts w:eastAsiaTheme="minorEastAsia"/>
          <w:b/>
          <w:bCs/>
          <w:sz w:val="24"/>
          <w:szCs w:val="24"/>
        </w:rPr>
      </w:pPr>
      <w:r>
        <w:rPr>
          <w:rFonts w:hint="eastAsia" w:eastAsiaTheme="minorEastAsia"/>
          <w:b/>
          <w:bCs/>
        </w:rPr>
        <w:t xml:space="preserve">                  </w:t>
      </w:r>
    </w:p>
    <w:p>
      <w:pPr>
        <w:pStyle w:val="24"/>
        <w:numPr>
          <w:ilvl w:val="0"/>
          <w:numId w:val="91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28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855"/>
        <w:gridCol w:w="1556"/>
        <w:gridCol w:w="396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ambria" w:hAnsi="Cambria" w:eastAsia="Cambria" w:cs="Cambria"/>
                <w:color w:val="00B0F0"/>
              </w:rPr>
              <w:t>code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：成功，非</w:t>
            </w:r>
            <w:r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：失败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ambria" w:hAnsi="Cambria" w:eastAsia="Cambria" w:cs="Cambria"/>
                <w:color w:val="00B0F0"/>
              </w:rPr>
              <w:t>message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接口返回描述</w:t>
            </w:r>
          </w:p>
        </w:tc>
      </w:tr>
    </w:tbl>
    <w:p>
      <w:pPr>
        <w:pStyle w:val="24"/>
        <w:tabs>
          <w:tab w:val="left" w:pos="846"/>
          <w:tab w:val="left" w:pos="3846"/>
        </w:tabs>
        <w:spacing w:line="360" w:lineRule="auto"/>
        <w:ind w:left="846" w:firstLine="0"/>
        <w:rPr>
          <w:rFonts w:ascii="宋体" w:hAnsi="宋体" w:eastAsia="宋体" w:cs="宋体"/>
          <w:b/>
          <w:bCs/>
          <w:lang w:val="zh-TW"/>
        </w:rPr>
      </w:pPr>
    </w:p>
    <w:p>
      <w:pPr>
        <w:pStyle w:val="24"/>
        <w:tabs>
          <w:tab w:val="left" w:pos="846"/>
          <w:tab w:val="left" w:pos="3846"/>
        </w:tabs>
        <w:spacing w:line="360" w:lineRule="auto"/>
        <w:ind w:left="846" w:firstLine="0"/>
        <w:rPr>
          <w:rFonts w:ascii="宋体" w:hAnsi="宋体" w:eastAsia="宋体" w:cs="宋体"/>
          <w:b/>
          <w:bCs/>
          <w:lang w:val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ascii="Times" w:hAnsi="Times" w:eastAsia="Times" w:cs="Times"/>
          <w:lang w:val="zh-TW" w:eastAsia="zh-TW"/>
        </w:rPr>
      </w:pPr>
      <w:bookmarkStart w:id="43" w:name="_Toc28760"/>
      <w:r>
        <w:rPr>
          <w:rFonts w:hint="eastAsia" w:ascii="宋体" w:hAnsi="宋体" w:eastAsia="宋体" w:cs="宋体"/>
          <w:lang w:val="en-US" w:eastAsia="zh-CN"/>
        </w:rPr>
        <w:t>shabbat取消订单</w:t>
      </w:r>
      <w:bookmarkEnd w:id="43"/>
    </w:p>
    <w:p>
      <w:pPr>
        <w:pStyle w:val="24"/>
        <w:numPr>
          <w:ilvl w:val="0"/>
          <w:numId w:val="87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spacing w:line="360" w:lineRule="auto"/>
        <w:ind w:left="426"/>
        <w:rPr>
          <w:rFonts w:eastAsiaTheme="minorEastAsia"/>
          <w:b/>
          <w:bCs/>
          <w:sz w:val="24"/>
          <w:szCs w:val="24"/>
        </w:rPr>
      </w:pPr>
      <w:r>
        <w:rPr>
          <w:rFonts w:hint="eastAsia" w:eastAsiaTheme="minorEastAsia"/>
          <w:b/>
          <w:bCs/>
          <w:sz w:val="24"/>
          <w:szCs w:val="24"/>
        </w:rPr>
        <w:t>/api/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doDelShabbatOrder</w:t>
      </w:r>
    </w:p>
    <w:p>
      <w:pPr>
        <w:pStyle w:val="24"/>
        <w:numPr>
          <w:ilvl w:val="0"/>
          <w:numId w:val="8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numPr>
          <w:ilvl w:val="0"/>
          <w:numId w:val="0"/>
        </w:numPr>
        <w:tabs>
          <w:tab w:val="left" w:pos="794"/>
          <w:tab w:val="left" w:leader="dot" w:pos="20100"/>
          <w:tab w:val="decimal" w:pos="24067"/>
        </w:tabs>
        <w:spacing w:line="360" w:lineRule="auto"/>
        <w:ind w:left="426" w:leftChars="0"/>
        <w:rPr>
          <w:rFonts w:hint="eastAsia" w:ascii="Trebuchet MS" w:hAnsi="Trebuchet MS" w:eastAsia="宋体" w:cs="Trebuchet MS"/>
          <w:b/>
          <w:bCs/>
          <w:lang w:val="en-US" w:eastAsia="zh-CN"/>
        </w:rPr>
      </w:pPr>
      <w:r>
        <w:rPr>
          <w:rFonts w:hint="eastAsia" w:ascii="Trebuchet MS" w:hAnsi="Trebuchet MS" w:eastAsia="宋体" w:cs="Trebuchet MS"/>
          <w:b/>
          <w:bCs/>
          <w:lang w:val="en-US" w:eastAsia="zh-CN"/>
        </w:rPr>
        <w:t xml:space="preserve">      删除订单</w:t>
      </w:r>
    </w:p>
    <w:p>
      <w:pPr>
        <w:pStyle w:val="24"/>
        <w:numPr>
          <w:ilvl w:val="0"/>
          <w:numId w:val="8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90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2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855"/>
        <w:gridCol w:w="1558"/>
        <w:gridCol w:w="395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color w:val="00B0F0"/>
                <w:sz w:val="22"/>
                <w:szCs w:val="22"/>
                <w:u w:color="2A00FF"/>
                <w:lang w:val="en-US" w:eastAsia="zh-CN"/>
              </w:rPr>
              <w:t>orderId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订单</w:t>
            </w:r>
            <w:r>
              <w:rPr>
                <w:rFonts w:hint="eastAsia" w:ascii="宋体" w:hAnsi="宋体" w:eastAsia="宋体" w:cs="宋体"/>
                <w:lang w:val="zh-TW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cs="Consolas" w:eastAsiaTheme="minorEastAsia"/>
                <w:color w:val="00B0F0"/>
                <w:sz w:val="22"/>
                <w:szCs w:val="22"/>
                <w:u w:color="2A00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color w:val="00B0F0"/>
                <w:sz w:val="22"/>
                <w:szCs w:val="22"/>
                <w:u w:color="2A00FF"/>
              </w:rPr>
              <w:t>member</w:t>
            </w: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  <w:t>I</w:t>
            </w:r>
            <w:r>
              <w:rPr>
                <w:rFonts w:hint="eastAsia" w:ascii="Consolas" w:hAnsi="Consolas" w:eastAsia="Consolas" w:cs="Consolas"/>
                <w:color w:val="00B0F0"/>
                <w:sz w:val="22"/>
                <w:szCs w:val="22"/>
                <w:u w:color="2A00FF"/>
              </w:rPr>
              <w:t>d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</w:tbl>
    <w:p>
      <w:pPr>
        <w:pStyle w:val="24"/>
        <w:spacing w:line="360" w:lineRule="auto"/>
        <w:ind w:firstLine="0"/>
        <w:rPr>
          <w:rFonts w:eastAsiaTheme="minorEastAsia"/>
          <w:b/>
          <w:bCs/>
          <w:sz w:val="24"/>
          <w:szCs w:val="24"/>
        </w:rPr>
      </w:pPr>
      <w:r>
        <w:rPr>
          <w:rFonts w:hint="eastAsia" w:eastAsiaTheme="minorEastAsia"/>
          <w:b/>
          <w:bCs/>
        </w:rPr>
        <w:t xml:space="preserve">                  </w:t>
      </w:r>
    </w:p>
    <w:p>
      <w:pPr>
        <w:pStyle w:val="24"/>
        <w:numPr>
          <w:ilvl w:val="0"/>
          <w:numId w:val="91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28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855"/>
        <w:gridCol w:w="1556"/>
        <w:gridCol w:w="396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ambria" w:hAnsi="Cambria" w:eastAsia="Cambria" w:cs="Cambria"/>
                <w:color w:val="00B0F0"/>
              </w:rPr>
              <w:t>code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：成功，非</w:t>
            </w:r>
            <w:r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：失败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ambria" w:hAnsi="Cambria" w:eastAsia="Cambria" w:cs="Cambria"/>
                <w:color w:val="00B0F0"/>
              </w:rPr>
              <w:t>message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接口返回描述</w:t>
            </w:r>
          </w:p>
        </w:tc>
      </w:tr>
    </w:tbl>
    <w:p>
      <w:pPr>
        <w:pStyle w:val="24"/>
        <w:tabs>
          <w:tab w:val="left" w:pos="846"/>
        </w:tabs>
        <w:spacing w:line="360" w:lineRule="auto"/>
        <w:ind w:left="846" w:firstLine="0"/>
        <w:rPr>
          <w:rFonts w:ascii="宋体" w:hAnsi="宋体" w:eastAsia="宋体" w:cs="宋体"/>
          <w:b/>
          <w:bCs/>
          <w:lang w:val="zh-TW"/>
        </w:rPr>
      </w:pPr>
    </w:p>
    <w:p>
      <w:pPr>
        <w:pStyle w:val="24"/>
        <w:tabs>
          <w:tab w:val="left" w:pos="846"/>
        </w:tabs>
        <w:spacing w:line="360" w:lineRule="auto"/>
        <w:ind w:left="846" w:firstLine="0"/>
        <w:rPr>
          <w:rFonts w:ascii="宋体" w:hAnsi="宋体" w:eastAsia="宋体" w:cs="宋体"/>
          <w:b/>
          <w:bCs/>
          <w:lang w:val="zh-TW"/>
        </w:rPr>
      </w:pPr>
    </w:p>
    <w:p>
      <w:pPr>
        <w:pStyle w:val="24"/>
        <w:tabs>
          <w:tab w:val="left" w:pos="846"/>
        </w:tabs>
        <w:spacing w:line="360" w:lineRule="auto"/>
        <w:ind w:left="846" w:firstLine="0"/>
        <w:rPr>
          <w:rFonts w:ascii="宋体" w:hAnsi="宋体" w:eastAsia="宋体" w:cs="宋体"/>
          <w:b/>
          <w:bCs/>
          <w:lang w:val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ascii="Times" w:hAnsi="Times" w:eastAsia="Times" w:cs="Times"/>
          <w:lang w:val="zh-TW" w:eastAsia="zh-TW"/>
        </w:rPr>
      </w:pPr>
      <w:bookmarkStart w:id="44" w:name="_Toc18490"/>
      <w:r>
        <w:rPr>
          <w:rFonts w:hint="eastAsia" w:ascii="宋体" w:hAnsi="宋体" w:eastAsia="宋体" w:cs="宋体"/>
          <w:lang w:val="zh-TW" w:eastAsia="zh-TW"/>
        </w:rPr>
        <w:t>获取</w:t>
      </w:r>
      <w:r>
        <w:rPr>
          <w:rFonts w:hint="eastAsia" w:ascii="宋体" w:hAnsi="宋体" w:eastAsia="宋体" w:cs="宋体"/>
          <w:lang w:val="en-US" w:eastAsia="zh-CN"/>
        </w:rPr>
        <w:t>shabbat预定列表</w:t>
      </w:r>
      <w:bookmarkEnd w:id="44"/>
    </w:p>
    <w:p>
      <w:pPr>
        <w:pStyle w:val="24"/>
        <w:numPr>
          <w:ilvl w:val="0"/>
          <w:numId w:val="77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spacing w:line="360" w:lineRule="auto"/>
        <w:ind w:left="426"/>
        <w:rPr>
          <w:b/>
          <w:bCs/>
          <w:sz w:val="24"/>
          <w:szCs w:val="24"/>
        </w:rPr>
      </w:pPr>
      <w:r>
        <w:rPr>
          <w:rFonts w:hint="eastAsia" w:eastAsiaTheme="minorEastAsia"/>
          <w:bCs/>
          <w:sz w:val="24"/>
          <w:szCs w:val="24"/>
        </w:rPr>
        <w:t>/api/getMy</w:t>
      </w:r>
      <w:r>
        <w:rPr>
          <w:rFonts w:hint="eastAsia" w:eastAsiaTheme="minorEastAsia"/>
          <w:bCs/>
          <w:sz w:val="24"/>
          <w:szCs w:val="24"/>
          <w:lang w:val="en-US" w:eastAsia="zh-CN"/>
        </w:rPr>
        <w:t>ShabbatOrderList</w:t>
      </w:r>
    </w:p>
    <w:p>
      <w:pPr>
        <w:pStyle w:val="24"/>
        <w:numPr>
          <w:ilvl w:val="0"/>
          <w:numId w:val="7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获取用户shabbat预定列表</w:t>
      </w:r>
    </w:p>
    <w:p>
      <w:pPr>
        <w:pStyle w:val="24"/>
        <w:numPr>
          <w:ilvl w:val="0"/>
          <w:numId w:val="7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80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850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</w:pPr>
            <w:r>
              <w:rPr>
                <w:rFonts w:hint="eastAsia" w:ascii="Consolas" w:hAnsi="Consolas" w:eastAsia="Consolas" w:cs="Consolas"/>
                <w:color w:val="00B0F0"/>
                <w:sz w:val="22"/>
                <w:szCs w:val="22"/>
                <w:u w:color="2A00FF"/>
              </w:rPr>
              <w:t>member</w:t>
            </w: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  <w:t>I</w:t>
            </w:r>
            <w:r>
              <w:rPr>
                <w:rFonts w:hint="eastAsia" w:ascii="Consolas" w:hAnsi="Consolas" w:eastAsia="Consolas" w:cs="Consolas"/>
                <w:color w:val="00B0F0"/>
                <w:sz w:val="22"/>
                <w:szCs w:val="22"/>
                <w:u w:color="2A00FF"/>
              </w:rPr>
              <w:t>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Consolas" w:cs="Consolas"/>
                <w:color w:val="00B0F0"/>
                <w:sz w:val="22"/>
                <w:szCs w:val="22"/>
                <w:u w:color="2A00FF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  <w:t>pageIndex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第几页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Consolas" w:cs="Consolas"/>
                <w:color w:val="00B0F0"/>
                <w:sz w:val="22"/>
                <w:szCs w:val="22"/>
                <w:u w:color="2A00FF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  <w:t>pageSize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每页多少条数据</w:t>
            </w:r>
          </w:p>
        </w:tc>
      </w:tr>
    </w:tbl>
    <w:p>
      <w:pPr>
        <w:pStyle w:val="24"/>
        <w:spacing w:line="360" w:lineRule="auto"/>
        <w:ind w:left="846" w:firstLine="0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81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28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930"/>
        <w:gridCol w:w="1240"/>
        <w:gridCol w:w="396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Theme="majorAscii"/>
                <w:color w:val="00B0F0"/>
              </w:rPr>
            </w:pPr>
            <w:r>
              <w:rPr>
                <w:rFonts w:hAnsi="Cambria" w:eastAsia="Cambria" w:cs="Cambria" w:asciiTheme="majorAscii"/>
                <w:color w:val="00B0F0"/>
              </w:rPr>
              <w:t>code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Theme="majorAscii"/>
                <w:color w:val="00B0F0"/>
              </w:rPr>
            </w:pPr>
            <w:r>
              <w:rPr>
                <w:rFonts w:hAnsi="Cambria" w:eastAsia="Cambria" w:cs="Cambria" w:asciiTheme="majorAscii"/>
                <w:color w:val="00B0F0"/>
              </w:rPr>
              <w:t>message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否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接口返回描述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hAnsi="Cambria" w:eastAsia="宋体" w:cs="Cambria" w:asciiTheme="majorAscii"/>
                <w:color w:val="00B0F0"/>
                <w:lang w:val="en-US" w:eastAsia="zh-CN"/>
              </w:rPr>
            </w:pPr>
            <w:r>
              <w:rPr>
                <w:rFonts w:hint="eastAsia" w:hAnsi="Cambria" w:eastAsia="宋体" w:cs="Cambria" w:asciiTheme="majorAscii"/>
                <w:color w:val="00B0F0"/>
                <w:lang w:val="en-US" w:eastAsia="zh-CN"/>
              </w:rPr>
              <w:t>data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json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ascii="宋体" w:hAnsi="宋体" w:eastAsia="宋体" w:cs="宋体"/>
                <w:lang w:val="zh-TW" w:eastAsia="zh-TW"/>
              </w:rPr>
            </w:pP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="宋体" w:hAnsi="宋体" w:eastAsia="宋体" w:cs="宋体"/>
                <w:lang w:val="zh-TW" w:eastAsia="zh-TW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asciiTheme="majorAscii" w:eastAsiaTheme="minorEastAsia"/>
                <w:color w:val="00B0F0"/>
              </w:rPr>
            </w:pPr>
            <w:r>
              <w:rPr>
                <w:rFonts w:hint="eastAsia" w:asciiTheme="majorAscii" w:eastAsiaTheme="minorEastAsia"/>
                <w:color w:val="00B0F0"/>
              </w:rPr>
              <w:t>list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array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hint="eastAsia" w:eastAsia="Trebuchet MS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订单信息（一级list）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asciiTheme="majorAscii" w:eastAsiaTheme="minorEastAsia"/>
                <w:color w:val="00B0F0"/>
                <w:lang w:val="en-US" w:eastAsia="zh-CN"/>
              </w:rPr>
            </w:pPr>
            <w:r>
              <w:rPr>
                <w:rFonts w:hint="eastAsia" w:asciiTheme="majorAscii" w:eastAsiaTheme="minorEastAsia"/>
                <w:color w:val="00B0F0"/>
                <w:lang w:val="en-US" w:eastAsia="zh-CN"/>
              </w:rPr>
              <w:t xml:space="preserve">   orderId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Trebuchet MS" w:eastAsiaTheme="minorEastAsia"/>
                <w:lang w:val="en-US" w:eastAsia="zh-CN"/>
              </w:rPr>
            </w:pPr>
            <w:r>
              <w:rPr>
                <w:rFonts w:hint="eastAsia" w:ascii="Trebuchet MS" w:eastAsiaTheme="minorEastAsia"/>
                <w:lang w:val="en-US" w:eastAsia="zh-CN"/>
              </w:rPr>
              <w:t>int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asciiTheme="majorAscii" w:eastAsiaTheme="minorEastAsia"/>
                <w:color w:val="00B0F0"/>
              </w:rPr>
            </w:pPr>
            <w:r>
              <w:rPr>
                <w:rFonts w:hint="eastAsia" w:asciiTheme="majorAscii" w:eastAsiaTheme="minorEastAsia"/>
                <w:color w:val="00B0F0"/>
              </w:rPr>
              <w:t xml:space="preserve">   jewish</w:t>
            </w:r>
            <w:r>
              <w:rPr>
                <w:rFonts w:hint="eastAsia" w:asciiTheme="majorAscii" w:eastAsiaTheme="minorEastAsia"/>
                <w:color w:val="00B0F0"/>
                <w:lang w:val="en-US" w:eastAsia="zh-CN"/>
              </w:rPr>
              <w:t>Name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Trebuchet MS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hint="eastAsia" w:eastAsia="Trebuchet MS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犹太中心名称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asciiTheme="majorAscii" w:eastAsiaTheme="minorEastAsia"/>
                <w:color w:val="00B0F0"/>
                <w:lang w:val="en-US" w:eastAsia="zh-CN"/>
              </w:rPr>
            </w:pPr>
            <w:r>
              <w:rPr>
                <w:rFonts w:hint="eastAsia" w:asciiTheme="majorAscii" w:eastAsiaTheme="minorEastAsia"/>
                <w:color w:val="00B0F0"/>
                <w:lang w:val="en-US" w:eastAsia="zh-CN"/>
              </w:rPr>
              <w:t xml:space="preserve">   jewishUrl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ascii="Trebuchet MS"/>
              </w:rPr>
            </w:pPr>
            <w:r>
              <w:rPr>
                <w:rFonts w:ascii="Trebuchet MS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Trebuchet MS"/>
              </w:rPr>
            </w:pPr>
            <w:r>
              <w:rPr>
                <w:rFonts w:hint="eastAsia" w:eastAsia="Trebuchet MS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犹太中心图片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210" w:firstLineChars="100"/>
              <w:jc w:val="left"/>
              <w:rPr>
                <w:rFonts w:asciiTheme="majorAscii"/>
                <w:color w:val="00B0F0"/>
              </w:rPr>
            </w:pPr>
            <w:r>
              <w:rPr>
                <w:rFonts w:hint="eastAsia" w:asciiTheme="majorAscii" w:eastAsiaTheme="minorEastAsia"/>
                <w:color w:val="00B0F0"/>
              </w:rPr>
              <w:t>create</w:t>
            </w:r>
            <w:r>
              <w:rPr>
                <w:rFonts w:hint="eastAsia" w:asciiTheme="majorAscii" w:eastAsiaTheme="minorEastAsia"/>
                <w:color w:val="00B0F0"/>
                <w:lang w:val="en-US" w:eastAsia="zh-CN"/>
              </w:rPr>
              <w:t>T</w:t>
            </w:r>
            <w:r>
              <w:rPr>
                <w:rFonts w:hint="eastAsia" w:asciiTheme="majorAscii" w:eastAsiaTheme="minorEastAsia"/>
                <w:color w:val="00B0F0"/>
              </w:rPr>
              <w:t>ime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Trebuchet MS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hint="eastAsia" w:eastAsia="Trebuchet MS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Theme="majorAscii" w:eastAsiaTheme="minorEastAsia"/>
                <w:color w:val="00B0F0"/>
              </w:rPr>
            </w:pPr>
            <w:r>
              <w:rPr>
                <w:rFonts w:hint="eastAsia" w:hAnsi="Cambria" w:eastAsia="宋体" w:cs="Cambria" w:asciiTheme="majorAscii"/>
                <w:color w:val="00B0F0"/>
                <w:lang w:val="en-US" w:eastAsia="zh-CN"/>
              </w:rPr>
              <w:t xml:space="preserve">     priceCount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商品/菜品（实际）总价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hAnsi="Cambria" w:eastAsia="宋体" w:cs="Cambria" w:asciiTheme="majorAscii"/>
                <w:color w:val="00B0F0"/>
                <w:lang w:val="en-US" w:eastAsia="zh-CN"/>
              </w:rPr>
            </w:pPr>
            <w:r>
              <w:rPr>
                <w:rFonts w:hint="eastAsia" w:hAnsi="Cambria" w:eastAsia="宋体" w:cs="Cambria" w:asciiTheme="majorAscii"/>
                <w:color w:val="00B0F0"/>
                <w:lang w:val="en-US" w:eastAsia="zh-CN"/>
              </w:rPr>
              <w:t xml:space="preserve">     status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1.待支付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2.待确认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3:已确认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4:已完成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hAnsi="Cambria" w:eastAsia="宋体" w:cs="Cambria" w:asciiTheme="majorAscii"/>
                <w:color w:val="00B0F0"/>
                <w:lang w:val="en-US" w:eastAsia="zh-CN"/>
              </w:rPr>
            </w:pPr>
            <w:r>
              <w:rPr>
                <w:rFonts w:hint="eastAsia" w:hAnsi="Cambria" w:eastAsia="宋体" w:cs="Cambria" w:asciiTheme="majorAscii"/>
                <w:color w:val="00B0F0"/>
                <w:lang w:val="en-US" w:eastAsia="zh-CN"/>
              </w:rPr>
              <w:t>payment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支付方式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1.paypal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2.alipay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3.wechat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4.现金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5.国内银行卡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6.国外银行卡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7.支票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8.挂账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210" w:firstLineChars="100"/>
              <w:jc w:val="left"/>
              <w:rPr>
                <w:rFonts w:hint="eastAsia" w:eastAsiaTheme="minorEastAsia"/>
                <w:color w:val="00B0F0"/>
                <w:lang w:val="en-US" w:eastAsia="zh-CN"/>
              </w:rPr>
            </w:pPr>
            <w:r>
              <w:rPr>
                <w:rFonts w:hint="eastAsia" w:eastAsiaTheme="minorEastAsia"/>
                <w:color w:val="00B0F0"/>
                <w:lang w:val="en-US" w:eastAsia="zh-CN"/>
              </w:rPr>
              <w:t xml:space="preserve">    list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array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订单商品信息（二级list）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210" w:firstLineChars="100"/>
              <w:jc w:val="left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       shabbatName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shabbat名称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both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color w:val="00B0F0"/>
                <w:lang w:val="en-US" w:eastAsia="zh-CN"/>
              </w:rPr>
              <w:t xml:space="preserve">              dateTime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预定日期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210" w:firstLineChars="100"/>
              <w:jc w:val="left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        amount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  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210" w:firstLineChars="100"/>
              <w:jc w:val="left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        priceRmb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  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价格</w:t>
            </w:r>
          </w:p>
        </w:tc>
      </w:tr>
    </w:tbl>
    <w:p>
      <w:pPr>
        <w:pStyle w:val="24"/>
        <w:tabs>
          <w:tab w:val="left" w:pos="846"/>
          <w:tab w:val="left" w:pos="3846"/>
        </w:tabs>
        <w:spacing w:line="360" w:lineRule="auto"/>
        <w:ind w:left="0" w:leftChars="0" w:firstLine="0" w:firstLineChars="0"/>
        <w:rPr>
          <w:rFonts w:ascii="宋体" w:hAnsi="宋体" w:eastAsia="宋体" w:cs="宋体"/>
          <w:b/>
          <w:bCs/>
          <w:lang w:val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hint="eastAsia" w:ascii="Times" w:hAnsi="Times" w:eastAsia="宋体" w:cs="Times"/>
          <w:lang w:val="zh-TW" w:eastAsia="zh-CN"/>
        </w:rPr>
      </w:pPr>
      <w:bookmarkStart w:id="45" w:name="_Toc13268"/>
      <w:r>
        <w:rPr>
          <w:rFonts w:hint="eastAsia" w:ascii="宋体" w:hAnsi="宋体" w:eastAsia="宋体" w:cs="宋体"/>
          <w:lang w:val="zh-TW" w:eastAsia="zh-TW"/>
        </w:rPr>
        <w:t>获取</w:t>
      </w:r>
      <w:r>
        <w:rPr>
          <w:rFonts w:hint="eastAsia" w:ascii="宋体" w:hAnsi="宋体" w:eastAsia="宋体" w:cs="宋体"/>
          <w:lang w:val="en-US" w:eastAsia="zh-CN"/>
        </w:rPr>
        <w:t>堂吃预定列表</w:t>
      </w:r>
      <w:bookmarkEnd w:id="45"/>
    </w:p>
    <w:p>
      <w:pPr>
        <w:pStyle w:val="24"/>
        <w:numPr>
          <w:ilvl w:val="0"/>
          <w:numId w:val="77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spacing w:line="360" w:lineRule="auto"/>
        <w:ind w:left="426"/>
        <w:rPr>
          <w:b/>
          <w:bCs/>
          <w:sz w:val="24"/>
          <w:szCs w:val="24"/>
        </w:rPr>
      </w:pPr>
      <w:r>
        <w:rPr>
          <w:rFonts w:hint="eastAsia" w:eastAsiaTheme="minorEastAsia"/>
          <w:bCs/>
          <w:sz w:val="24"/>
          <w:szCs w:val="24"/>
        </w:rPr>
        <w:t>/api/getMy</w:t>
      </w:r>
      <w:r>
        <w:rPr>
          <w:rFonts w:hint="eastAsia" w:eastAsiaTheme="minorEastAsia"/>
          <w:bCs/>
          <w:sz w:val="24"/>
          <w:szCs w:val="24"/>
          <w:lang w:val="en-US" w:eastAsia="zh-CN"/>
        </w:rPr>
        <w:t>EatenList</w:t>
      </w:r>
    </w:p>
    <w:p>
      <w:pPr>
        <w:pStyle w:val="24"/>
        <w:numPr>
          <w:ilvl w:val="0"/>
          <w:numId w:val="7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获取用户堂吃预定列表</w:t>
      </w:r>
    </w:p>
    <w:p>
      <w:pPr>
        <w:pStyle w:val="24"/>
        <w:numPr>
          <w:ilvl w:val="0"/>
          <w:numId w:val="7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80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850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</w:pPr>
            <w:r>
              <w:rPr>
                <w:rFonts w:hint="eastAsia" w:ascii="Consolas" w:hAnsi="Consolas" w:eastAsia="Consolas" w:cs="Consolas"/>
                <w:color w:val="00B0F0"/>
                <w:sz w:val="22"/>
                <w:szCs w:val="22"/>
                <w:u w:color="2A00FF"/>
              </w:rPr>
              <w:t>member</w:t>
            </w: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  <w:t>I</w:t>
            </w:r>
            <w:r>
              <w:rPr>
                <w:rFonts w:hint="eastAsia" w:ascii="Consolas" w:hAnsi="Consolas" w:eastAsia="Consolas" w:cs="Consolas"/>
                <w:color w:val="00B0F0"/>
                <w:sz w:val="22"/>
                <w:szCs w:val="22"/>
                <w:u w:color="2A00FF"/>
              </w:rPr>
              <w:t>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Consolas" w:cs="Consolas"/>
                <w:color w:val="00B0F0"/>
                <w:sz w:val="22"/>
                <w:szCs w:val="22"/>
                <w:u w:color="2A00FF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  <w:t>pageIndex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第几页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Consolas" w:cs="Consolas"/>
                <w:color w:val="00B0F0"/>
                <w:sz w:val="22"/>
                <w:szCs w:val="22"/>
                <w:u w:color="2A00FF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  <w:t>pageSize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每页多少条数据</w:t>
            </w:r>
          </w:p>
        </w:tc>
      </w:tr>
    </w:tbl>
    <w:p>
      <w:pPr>
        <w:pStyle w:val="24"/>
        <w:spacing w:line="360" w:lineRule="auto"/>
        <w:ind w:left="846" w:firstLine="0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81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28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930"/>
        <w:gridCol w:w="1240"/>
        <w:gridCol w:w="396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ambria" w:hAnsi="Cambria" w:eastAsia="Cambria" w:cs="Cambria"/>
                <w:color w:val="00B0F0"/>
              </w:rPr>
              <w:t>code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ambria" w:hAnsi="Cambria" w:eastAsia="Cambria" w:cs="Cambria"/>
                <w:color w:val="00B0F0"/>
              </w:rPr>
              <w:t>message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否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接口返回描述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Cambria" w:hAnsi="Cambria" w:eastAsia="宋体" w:cs="Cambria"/>
                <w:color w:val="00B0F0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color w:val="00B0F0"/>
                <w:lang w:val="en-US" w:eastAsia="zh-CN"/>
              </w:rPr>
              <w:t>data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json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="宋体" w:hAnsi="宋体" w:eastAsia="宋体" w:cs="宋体"/>
                <w:lang w:val="zh-TW" w:eastAsia="zh-TW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eastAsiaTheme="minorEastAsia"/>
                <w:color w:val="00B0F0"/>
              </w:rPr>
            </w:pPr>
            <w:r>
              <w:rPr>
                <w:rFonts w:hint="eastAsia" w:ascii="Trebuchet MS" w:eastAsiaTheme="minorEastAsia"/>
                <w:color w:val="00B0F0"/>
              </w:rPr>
              <w:t>list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hint="eastAsia" w:ascii="Trebuchet MS" w:eastAsiaTheme="minorEastAsia"/>
              </w:rPr>
              <w:t>json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hint="eastAsia" w:eastAsia="Trebuchet MS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预定信息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left="0" w:leftChars="0" w:firstLine="0" w:firstLineChars="0"/>
              <w:jc w:val="left"/>
              <w:rPr>
                <w:rFonts w:hint="eastAsia" w:asciiTheme="majorAscii" w:eastAsiaTheme="minorEastAsia"/>
                <w:color w:val="00B0F0"/>
              </w:rPr>
            </w:pPr>
            <w:r>
              <w:rPr>
                <w:rFonts w:hint="eastAsia" w:eastAsia="宋体" w:asciiTheme="majorAscii"/>
                <w:color w:val="00B0F0"/>
                <w:lang w:val="en-US" w:eastAsia="zh-CN"/>
              </w:rPr>
              <w:t xml:space="preserve">      id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Trebuchet MS"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both"/>
              <w:rPr>
                <w:rFonts w:hint="eastAsia" w:eastAsia="Trebuchet MS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  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堂吃预定id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asciiTheme="majorAscii" w:eastAsiaTheme="minorEastAsia"/>
                <w:color w:val="00B0F0"/>
                <w:lang w:val="en-US" w:eastAsia="zh-CN"/>
              </w:rPr>
            </w:pPr>
            <w:r>
              <w:rPr>
                <w:rFonts w:hint="eastAsia" w:asciiTheme="majorAscii" w:eastAsiaTheme="minorEastAsia"/>
                <w:color w:val="00B0F0"/>
                <w:lang w:val="en-US" w:eastAsia="zh-CN"/>
              </w:rPr>
              <w:t xml:space="preserve">     createTime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Trebuchet MS" w:eastAsiaTheme="minorEastAsia"/>
                <w:lang w:val="en-US" w:eastAsia="zh-CN"/>
              </w:rPr>
            </w:pPr>
            <w:r>
              <w:rPr>
                <w:rFonts w:hint="eastAsia" w:ascii="Trebuchet MS" w:eastAsiaTheme="minorEastAsia"/>
                <w:lang w:val="en-US" w:eastAsia="zh-CN"/>
              </w:rPr>
              <w:t>int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asciiTheme="majorAscii" w:eastAsiaTheme="minorEastAsia"/>
                <w:color w:val="00B0F0"/>
              </w:rPr>
            </w:pPr>
            <w:r>
              <w:rPr>
                <w:rFonts w:hint="eastAsia" w:asciiTheme="majorAscii" w:eastAsiaTheme="minorEastAsia"/>
                <w:color w:val="00B0F0"/>
              </w:rPr>
              <w:t xml:space="preserve">  </w:t>
            </w:r>
            <w:r>
              <w:rPr>
                <w:rFonts w:hint="eastAsia" w:asciiTheme="majorAscii" w:eastAsiaTheme="minorEastAsia"/>
                <w:color w:val="00B0F0"/>
                <w:lang w:val="en-US" w:eastAsia="zh-CN"/>
              </w:rPr>
              <w:t xml:space="preserve">  </w:t>
            </w:r>
            <w:r>
              <w:rPr>
                <w:rFonts w:hint="eastAsia" w:asciiTheme="majorAscii" w:eastAsiaTheme="minorEastAsia"/>
                <w:color w:val="00B0F0"/>
              </w:rPr>
              <w:t xml:space="preserve"> jewish</w:t>
            </w:r>
            <w:r>
              <w:rPr>
                <w:rFonts w:hint="eastAsia" w:asciiTheme="majorAscii" w:eastAsiaTheme="minorEastAsia"/>
                <w:color w:val="00B0F0"/>
                <w:lang w:val="en-US" w:eastAsia="zh-CN"/>
              </w:rPr>
              <w:t>Name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Trebuchet MS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hint="eastAsia" w:eastAsia="Trebuchet MS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犹太中心名称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asciiTheme="majorAscii" w:eastAsiaTheme="minorEastAsia"/>
                <w:color w:val="00B0F0"/>
                <w:lang w:val="en-US" w:eastAsia="zh-CN"/>
              </w:rPr>
            </w:pPr>
            <w:r>
              <w:rPr>
                <w:rFonts w:hint="eastAsia" w:asciiTheme="majorAscii" w:eastAsiaTheme="minorEastAsia"/>
                <w:color w:val="00B0F0"/>
                <w:lang w:val="en-US" w:eastAsia="zh-CN"/>
              </w:rPr>
              <w:t xml:space="preserve">     jewishUrl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ascii="Trebuchet MS"/>
              </w:rPr>
            </w:pPr>
            <w:r>
              <w:rPr>
                <w:rFonts w:ascii="Trebuchet MS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Trebuchet MS"/>
              </w:rPr>
            </w:pPr>
            <w:r>
              <w:rPr>
                <w:rFonts w:hint="eastAsia" w:eastAsia="Trebuchet MS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犹太中心图片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210" w:firstLineChars="100"/>
              <w:jc w:val="left"/>
              <w:rPr>
                <w:rFonts w:asciiTheme="majorAscii"/>
                <w:color w:val="00B0F0"/>
              </w:rPr>
            </w:pPr>
            <w:r>
              <w:rPr>
                <w:rFonts w:hint="eastAsia" w:asciiTheme="majorAscii" w:eastAsiaTheme="minorEastAsia"/>
                <w:color w:val="00B0F0"/>
              </w:rPr>
              <w:t>people</w:t>
            </w:r>
            <w:r>
              <w:rPr>
                <w:rFonts w:hint="eastAsia" w:asciiTheme="majorAscii" w:eastAsiaTheme="minorEastAsia"/>
                <w:color w:val="00B0F0"/>
                <w:lang w:val="en-US" w:eastAsia="zh-CN"/>
              </w:rPr>
              <w:t>N</w:t>
            </w:r>
            <w:r>
              <w:rPr>
                <w:rFonts w:hint="eastAsia" w:asciiTheme="majorAscii" w:eastAsiaTheme="minorEastAsia"/>
                <w:color w:val="00B0F0"/>
              </w:rPr>
              <w:t>um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Trebuchet MS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hint="eastAsia" w:eastAsia="Trebuchet MS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预定人数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both"/>
              <w:rPr>
                <w:rFonts w:hint="eastAsia" w:hAnsi="Cambria" w:eastAsia="宋体" w:cs="Cambria" w:asciiTheme="majorAscii"/>
                <w:color w:val="00B0F0"/>
                <w:lang w:val="en-US" w:eastAsia="zh-CN"/>
              </w:rPr>
            </w:pPr>
            <w:r>
              <w:rPr>
                <w:rFonts w:hint="eastAsia" w:hAnsi="Cambria" w:eastAsia="宋体" w:cs="Cambria" w:asciiTheme="majorAscii"/>
                <w:color w:val="00B0F0"/>
                <w:lang w:val="en-US" w:eastAsia="zh-CN"/>
              </w:rPr>
              <w:t xml:space="preserve">     dateTime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预定时间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left="0" w:leftChars="0" w:firstLine="0" w:firstLineChars="0"/>
              <w:jc w:val="left"/>
              <w:rPr>
                <w:rFonts w:hint="eastAsia" w:eastAsia="宋体" w:asciiTheme="majorAscii"/>
                <w:color w:val="00B0F0"/>
                <w:lang w:val="en-US" w:eastAsia="zh-CN"/>
              </w:rPr>
            </w:pPr>
            <w:r>
              <w:rPr>
                <w:rFonts w:hint="eastAsia" w:eastAsia="宋体" w:asciiTheme="majorAscii"/>
                <w:color w:val="00B0F0"/>
                <w:lang w:val="en-US" w:eastAsia="zh-CN"/>
              </w:rPr>
              <w:t xml:space="preserve">     status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  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1 待处理   </w:t>
            </w:r>
          </w:p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2 已确认  </w:t>
            </w:r>
          </w:p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3已取消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left="0" w:leftChars="0" w:firstLine="0" w:firstLineChars="0"/>
              <w:jc w:val="left"/>
              <w:rPr>
                <w:rFonts w:hint="eastAsia" w:eastAsia="宋体" w:asciiTheme="majorAscii"/>
                <w:color w:val="00B0F0"/>
                <w:lang w:val="en-US" w:eastAsia="zh-CN"/>
              </w:rPr>
            </w:pPr>
            <w:r>
              <w:rPr>
                <w:rFonts w:hint="eastAsia" w:asciiTheme="majorAscii" w:eastAsiaTheme="minorEastAsia"/>
                <w:color w:val="00B0F0"/>
                <w:lang w:val="en-US" w:eastAsia="zh-CN"/>
              </w:rPr>
              <w:t xml:space="preserve">      mobile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预定人联系方式</w:t>
            </w:r>
          </w:p>
        </w:tc>
      </w:tr>
    </w:tbl>
    <w:p>
      <w:pPr>
        <w:pStyle w:val="24"/>
        <w:tabs>
          <w:tab w:val="left" w:pos="846"/>
        </w:tabs>
        <w:spacing w:line="360" w:lineRule="auto"/>
        <w:ind w:left="0" w:leftChars="0" w:firstLine="0" w:firstLineChars="0"/>
        <w:rPr>
          <w:rFonts w:ascii="宋体" w:hAnsi="宋体" w:eastAsia="宋体" w:cs="宋体"/>
          <w:b/>
          <w:bCs/>
          <w:lang w:val="zh-TW"/>
        </w:rPr>
      </w:pPr>
    </w:p>
    <w:p>
      <w:pPr>
        <w:pStyle w:val="24"/>
        <w:tabs>
          <w:tab w:val="left" w:pos="846"/>
        </w:tabs>
        <w:spacing w:line="360" w:lineRule="auto"/>
        <w:ind w:left="846" w:firstLine="0"/>
        <w:rPr>
          <w:rFonts w:ascii="宋体" w:hAnsi="宋体" w:eastAsia="宋体" w:cs="宋体"/>
          <w:b/>
          <w:bCs/>
          <w:lang w:val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ascii="Times" w:hAnsi="Times" w:eastAsia="Times" w:cs="Times"/>
          <w:lang w:val="zh-TW" w:eastAsia="zh-TW"/>
        </w:rPr>
      </w:pPr>
      <w:bookmarkStart w:id="46" w:name="_Toc7287"/>
      <w:r>
        <w:rPr>
          <w:rFonts w:hint="eastAsia" w:ascii="宋体" w:hAnsi="宋体" w:eastAsia="宋体" w:cs="宋体"/>
          <w:lang w:val="zh-TW" w:eastAsia="zh-TW"/>
        </w:rPr>
        <w:t>获取</w:t>
      </w:r>
      <w:r>
        <w:rPr>
          <w:rFonts w:hint="eastAsia" w:ascii="宋体" w:hAnsi="宋体" w:eastAsia="宋体" w:cs="宋体"/>
          <w:lang w:val="en-US" w:eastAsia="zh-CN"/>
        </w:rPr>
        <w:t>特殊活动需求预定列表</w:t>
      </w:r>
      <w:bookmarkEnd w:id="46"/>
    </w:p>
    <w:p>
      <w:pPr>
        <w:pStyle w:val="24"/>
        <w:numPr>
          <w:ilvl w:val="0"/>
          <w:numId w:val="77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spacing w:line="360" w:lineRule="auto"/>
        <w:ind w:left="426"/>
        <w:rPr>
          <w:b/>
          <w:bCs/>
          <w:sz w:val="24"/>
          <w:szCs w:val="24"/>
        </w:rPr>
      </w:pPr>
      <w:r>
        <w:rPr>
          <w:rFonts w:hint="eastAsia" w:eastAsiaTheme="minorEastAsia"/>
          <w:bCs/>
          <w:sz w:val="24"/>
          <w:szCs w:val="24"/>
        </w:rPr>
        <w:t>/api/getMy</w:t>
      </w:r>
      <w:r>
        <w:rPr>
          <w:rFonts w:hint="eastAsia" w:eastAsiaTheme="minorEastAsia"/>
          <w:bCs/>
          <w:sz w:val="24"/>
          <w:szCs w:val="24"/>
          <w:lang w:val="en-US" w:eastAsia="zh-CN"/>
        </w:rPr>
        <w:t>SpecList</w:t>
      </w:r>
    </w:p>
    <w:p>
      <w:pPr>
        <w:pStyle w:val="24"/>
        <w:numPr>
          <w:ilvl w:val="0"/>
          <w:numId w:val="7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获取用户特殊需求预定列表</w:t>
      </w:r>
    </w:p>
    <w:p>
      <w:pPr>
        <w:pStyle w:val="24"/>
        <w:numPr>
          <w:ilvl w:val="0"/>
          <w:numId w:val="7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80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850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</w:pPr>
            <w:r>
              <w:rPr>
                <w:rFonts w:hint="eastAsia" w:ascii="Consolas" w:hAnsi="Consolas" w:eastAsia="Consolas" w:cs="Consolas"/>
                <w:color w:val="00B0F0"/>
                <w:sz w:val="22"/>
                <w:szCs w:val="22"/>
                <w:u w:color="2A00FF"/>
              </w:rPr>
              <w:t>member</w:t>
            </w: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  <w:t>I</w:t>
            </w:r>
            <w:r>
              <w:rPr>
                <w:rFonts w:hint="eastAsia" w:ascii="Consolas" w:hAnsi="Consolas" w:eastAsia="Consolas" w:cs="Consolas"/>
                <w:color w:val="00B0F0"/>
                <w:sz w:val="22"/>
                <w:szCs w:val="22"/>
                <w:u w:color="2A00FF"/>
              </w:rPr>
              <w:t>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Consolas" w:cs="Consolas"/>
                <w:color w:val="00B0F0"/>
                <w:sz w:val="22"/>
                <w:szCs w:val="22"/>
                <w:u w:color="2A00FF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  <w:t>pageIndex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第几页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Consolas" w:cs="Consolas"/>
                <w:color w:val="00B0F0"/>
                <w:sz w:val="22"/>
                <w:szCs w:val="22"/>
                <w:u w:color="2A00FF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  <w:t>pageSize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每页多少条数据</w:t>
            </w:r>
          </w:p>
        </w:tc>
      </w:tr>
    </w:tbl>
    <w:p>
      <w:pPr>
        <w:pStyle w:val="24"/>
        <w:spacing w:line="360" w:lineRule="auto"/>
        <w:ind w:left="846" w:firstLine="0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81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28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930"/>
        <w:gridCol w:w="1240"/>
        <w:gridCol w:w="396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Theme="majorAscii"/>
                <w:color w:val="00B0F0"/>
              </w:rPr>
            </w:pPr>
            <w:r>
              <w:rPr>
                <w:rFonts w:hAnsi="Cambria" w:eastAsia="Cambria" w:cs="Cambria" w:asciiTheme="majorAscii"/>
                <w:color w:val="00B0F0"/>
              </w:rPr>
              <w:t>code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Theme="majorAscii"/>
                <w:color w:val="00B0F0"/>
              </w:rPr>
            </w:pPr>
            <w:r>
              <w:rPr>
                <w:rFonts w:hAnsi="Cambria" w:eastAsia="Cambria" w:cs="Cambria" w:asciiTheme="majorAscii"/>
                <w:color w:val="00B0F0"/>
              </w:rPr>
              <w:t>message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否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接口返回描述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hAnsi="Cambria" w:eastAsia="宋体" w:cs="Cambria" w:asciiTheme="majorAscii"/>
                <w:color w:val="00B0F0"/>
                <w:lang w:val="en-US" w:eastAsia="zh-CN"/>
              </w:rPr>
            </w:pPr>
            <w:r>
              <w:rPr>
                <w:rFonts w:hint="eastAsia" w:hAnsi="Cambria" w:eastAsia="宋体" w:cs="Cambria" w:asciiTheme="majorAscii"/>
                <w:color w:val="00B0F0"/>
                <w:lang w:val="en-US" w:eastAsia="zh-CN"/>
              </w:rPr>
              <w:t>data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Json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="宋体" w:hAnsi="宋体" w:eastAsia="宋体" w:cs="宋体"/>
                <w:lang w:val="zh-TW" w:eastAsia="zh-TW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asciiTheme="majorAscii" w:eastAsiaTheme="minorEastAsia"/>
                <w:color w:val="00B0F0"/>
              </w:rPr>
            </w:pPr>
            <w:r>
              <w:rPr>
                <w:rFonts w:hint="eastAsia" w:asciiTheme="majorAscii" w:eastAsiaTheme="minorEastAsia"/>
                <w:color w:val="00B0F0"/>
              </w:rPr>
              <w:t>list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hint="eastAsia" w:ascii="Trebuchet MS" w:eastAsiaTheme="minorEastAsia"/>
              </w:rPr>
              <w:t>json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hint="eastAsia" w:eastAsia="Trebuchet MS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预定信息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left="0" w:leftChars="0" w:firstLine="0" w:firstLineChars="0"/>
              <w:jc w:val="left"/>
              <w:rPr>
                <w:rFonts w:hint="eastAsia" w:asciiTheme="majorAscii" w:eastAsiaTheme="minorEastAsia"/>
                <w:color w:val="00B0F0"/>
              </w:rPr>
            </w:pPr>
            <w:r>
              <w:rPr>
                <w:rFonts w:hint="eastAsia" w:eastAsia="宋体" w:asciiTheme="majorAscii"/>
                <w:color w:val="00B0F0"/>
                <w:lang w:val="en-US" w:eastAsia="zh-CN"/>
              </w:rPr>
              <w:t xml:space="preserve">      id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Trebuchet MS"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both"/>
              <w:rPr>
                <w:rFonts w:hint="eastAsia" w:eastAsia="Trebuchet MS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 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特殊需求id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asciiTheme="majorAscii" w:eastAsiaTheme="minorEastAsia"/>
                <w:color w:val="00B0F0"/>
                <w:lang w:val="en-US" w:eastAsia="zh-CN"/>
              </w:rPr>
            </w:pPr>
            <w:r>
              <w:rPr>
                <w:rFonts w:hint="eastAsia" w:asciiTheme="majorAscii" w:eastAsiaTheme="minorEastAsia"/>
                <w:color w:val="00B0F0"/>
                <w:lang w:val="en-US" w:eastAsia="zh-CN"/>
              </w:rPr>
              <w:t xml:space="preserve">   createTime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Trebuchet MS" w:eastAsiaTheme="minorEastAsia"/>
                <w:lang w:val="en-US" w:eastAsia="zh-CN"/>
              </w:rPr>
            </w:pPr>
            <w:r>
              <w:rPr>
                <w:rFonts w:hint="eastAsia" w:ascii="Trebuchet MS" w:eastAsiaTheme="minorEastAsia"/>
                <w:lang w:val="en-US" w:eastAsia="zh-CN"/>
              </w:rPr>
              <w:t>int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asciiTheme="majorAscii" w:eastAsiaTheme="minorEastAsia"/>
                <w:color w:val="00B0F0"/>
              </w:rPr>
            </w:pPr>
            <w:r>
              <w:rPr>
                <w:rFonts w:hint="eastAsia" w:asciiTheme="majorAscii" w:eastAsiaTheme="minorEastAsia"/>
                <w:color w:val="00B0F0"/>
              </w:rPr>
              <w:t xml:space="preserve">   jewish</w:t>
            </w:r>
            <w:r>
              <w:rPr>
                <w:rFonts w:hint="eastAsia" w:asciiTheme="majorAscii" w:eastAsiaTheme="minorEastAsia"/>
                <w:color w:val="00B0F0"/>
                <w:lang w:val="en-US" w:eastAsia="zh-CN"/>
              </w:rPr>
              <w:t>Name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Trebuchet MS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hint="eastAsia" w:eastAsia="Trebuchet MS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犹太中心名称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asciiTheme="majorAscii" w:eastAsiaTheme="minorEastAsia"/>
                <w:color w:val="00B0F0"/>
                <w:lang w:val="en-US" w:eastAsia="zh-CN"/>
              </w:rPr>
            </w:pPr>
            <w:r>
              <w:rPr>
                <w:rFonts w:hint="eastAsia" w:asciiTheme="majorAscii" w:eastAsiaTheme="minorEastAsia"/>
                <w:color w:val="00B0F0"/>
                <w:lang w:val="en-US" w:eastAsia="zh-CN"/>
              </w:rPr>
              <w:t xml:space="preserve">   jewishUrl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Trebuchet MS"/>
              </w:rPr>
            </w:pPr>
            <w:r>
              <w:rPr>
                <w:rFonts w:ascii="Trebuchet MS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Trebuchet MS"/>
              </w:rPr>
            </w:pPr>
            <w:r>
              <w:rPr>
                <w:rFonts w:hint="eastAsia" w:eastAsia="Trebuchet MS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犹太中心图片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210" w:firstLineChars="100"/>
              <w:jc w:val="left"/>
              <w:rPr>
                <w:rFonts w:asciiTheme="majorAscii"/>
                <w:color w:val="00B0F0"/>
              </w:rPr>
            </w:pPr>
            <w:r>
              <w:rPr>
                <w:rFonts w:hint="eastAsia" w:asciiTheme="majorAscii" w:eastAsiaTheme="minorEastAsia"/>
                <w:color w:val="00B0F0"/>
              </w:rPr>
              <w:t>describe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Trebuchet MS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hint="eastAsia" w:eastAsia="Trebuchet MS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left="0" w:leftChars="0" w:firstLine="0" w:firstLineChars="0"/>
              <w:jc w:val="left"/>
              <w:rPr>
                <w:rFonts w:hint="eastAsia" w:eastAsia="宋体" w:asciiTheme="majorAscii"/>
                <w:color w:val="00B0F0"/>
                <w:lang w:val="en-US" w:eastAsia="zh-CN"/>
              </w:rPr>
            </w:pPr>
            <w:r>
              <w:rPr>
                <w:rFonts w:hint="eastAsia" w:eastAsia="宋体" w:asciiTheme="majorAscii"/>
                <w:color w:val="00B0F0"/>
                <w:lang w:val="en-US" w:eastAsia="zh-CN"/>
              </w:rPr>
              <w:t xml:space="preserve">      status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  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1.待处理</w:t>
            </w:r>
          </w:p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2.已完成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 w:asciiTheme="majorAscii"/>
                <w:color w:val="00B0F0"/>
                <w:lang w:val="en-US" w:eastAsia="zh-CN"/>
              </w:rPr>
            </w:pPr>
            <w:r>
              <w:rPr>
                <w:rFonts w:hint="eastAsia" w:hAnsi="Cambria" w:eastAsia="宋体" w:cs="Cambria" w:asciiTheme="majorAscii"/>
                <w:color w:val="00B0F0"/>
                <w:lang w:val="en-US" w:eastAsia="zh-CN"/>
              </w:rPr>
              <w:t xml:space="preserve">    surname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姓氏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 w:asciiTheme="majorAscii"/>
                <w:color w:val="00B0F0"/>
                <w:lang w:val="en-US" w:eastAsia="zh-CN"/>
              </w:rPr>
            </w:pPr>
            <w:r>
              <w:rPr>
                <w:rFonts w:hint="eastAsia" w:hAnsi="Cambria" w:eastAsia="宋体" w:cs="Cambria" w:asciiTheme="majorAscii"/>
                <w:color w:val="00B0F0"/>
                <w:lang w:val="en-US" w:eastAsia="zh-CN"/>
              </w:rPr>
              <w:t xml:space="preserve">    firstname</w:t>
            </w:r>
          </w:p>
        </w:tc>
        <w:tc>
          <w:tcPr>
            <w:tcW w:w="930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240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2" w:type="dxa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shd w:val="clear" w:color="auto" w:fill="auto"/>
            <w:textDirection w:val="lrTb"/>
            <w:vAlign w:val="top"/>
          </w:tcPr>
          <w:p>
            <w:pPr>
              <w:pStyle w:val="24"/>
              <w:spacing w:line="360" w:lineRule="auto"/>
              <w:ind w:left="0" w:leftChars="0" w:firstLine="0" w:firstLineChars="0"/>
              <w:jc w:val="left"/>
              <w:rPr>
                <w:rFonts w:hint="eastAsia" w:eastAsia="宋体" w:asciiTheme="majorAscii"/>
                <w:color w:val="00B0F0"/>
                <w:lang w:val="en-US" w:eastAsia="zh-CN"/>
              </w:rPr>
            </w:pPr>
            <w:r>
              <w:rPr>
                <w:rFonts w:hint="eastAsia" w:eastAsia="宋体" w:asciiTheme="majorAscii"/>
                <w:color w:val="00B0F0"/>
                <w:lang w:val="en-US" w:eastAsia="zh-CN"/>
              </w:rPr>
              <w:t xml:space="preserve">     mobile</w:t>
            </w:r>
          </w:p>
        </w:tc>
        <w:tc>
          <w:tcPr>
            <w:tcW w:w="930" w:type="dxa"/>
            <w:shd w:val="clear" w:color="auto" w:fill="EEEEEE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240" w:type="dxa"/>
            <w:shd w:val="clear" w:color="auto" w:fill="EEEEEE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  是</w:t>
            </w:r>
          </w:p>
        </w:tc>
        <w:tc>
          <w:tcPr>
            <w:tcW w:w="3962" w:type="dxa"/>
            <w:shd w:val="clear" w:color="auto" w:fill="EEEEEE"/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手机号</w:t>
            </w:r>
          </w:p>
        </w:tc>
      </w:tr>
    </w:tbl>
    <w:p>
      <w:pPr>
        <w:pStyle w:val="24"/>
        <w:tabs>
          <w:tab w:val="left" w:pos="846"/>
        </w:tabs>
        <w:spacing w:line="360" w:lineRule="auto"/>
        <w:ind w:left="846" w:firstLine="0"/>
        <w:rPr>
          <w:rFonts w:ascii="宋体" w:hAnsi="宋体" w:eastAsia="宋体" w:cs="宋体"/>
          <w:b/>
          <w:bCs/>
          <w:lang w:val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ascii="Times" w:hAnsi="Times" w:eastAsia="Times" w:cs="Times"/>
          <w:lang w:val="en-US" w:eastAsia="zh-TW"/>
        </w:rPr>
      </w:pPr>
      <w:bookmarkStart w:id="47" w:name="_Toc4266"/>
      <w:r>
        <w:rPr>
          <w:rFonts w:hint="eastAsia" w:ascii="宋体" w:hAnsi="宋体" w:eastAsia="宋体" w:cs="宋体"/>
          <w:lang w:val="zh-TW" w:eastAsia="zh-TW"/>
        </w:rPr>
        <w:t>获取</w:t>
      </w:r>
      <w:r>
        <w:rPr>
          <w:rFonts w:hint="eastAsia" w:ascii="宋体" w:hAnsi="宋体" w:eastAsia="宋体" w:cs="宋体"/>
          <w:lang w:val="en-US" w:eastAsia="zh-CN"/>
        </w:rPr>
        <w:t>我已报名活动列表</w:t>
      </w:r>
      <w:bookmarkEnd w:id="47"/>
    </w:p>
    <w:p>
      <w:pPr>
        <w:pStyle w:val="24"/>
        <w:numPr>
          <w:ilvl w:val="0"/>
          <w:numId w:val="77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spacing w:line="360" w:lineRule="auto"/>
        <w:ind w:left="426"/>
        <w:rPr>
          <w:b/>
          <w:bCs/>
          <w:sz w:val="24"/>
          <w:szCs w:val="24"/>
        </w:rPr>
      </w:pPr>
      <w:r>
        <w:rPr>
          <w:rFonts w:hint="eastAsia" w:eastAsiaTheme="minorEastAsia"/>
          <w:bCs/>
          <w:sz w:val="24"/>
          <w:szCs w:val="24"/>
        </w:rPr>
        <w:t>/api/getMy</w:t>
      </w:r>
      <w:r>
        <w:rPr>
          <w:rFonts w:hint="eastAsia" w:eastAsiaTheme="minorEastAsia"/>
          <w:bCs/>
          <w:sz w:val="24"/>
          <w:szCs w:val="24"/>
          <w:lang w:val="en-US" w:eastAsia="zh-CN"/>
        </w:rPr>
        <w:t>ActivityList</w:t>
      </w:r>
    </w:p>
    <w:p>
      <w:pPr>
        <w:pStyle w:val="24"/>
        <w:numPr>
          <w:ilvl w:val="0"/>
          <w:numId w:val="7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获取用户已报名的特殊活动列表</w:t>
      </w:r>
    </w:p>
    <w:p>
      <w:pPr>
        <w:pStyle w:val="24"/>
        <w:numPr>
          <w:ilvl w:val="0"/>
          <w:numId w:val="7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80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850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  <w:t>memberI</w:t>
            </w:r>
            <w:r>
              <w:rPr>
                <w:rFonts w:hint="eastAsia" w:ascii="Consolas" w:hAnsi="Consolas" w:eastAsia="Consolas" w:cs="Consolas"/>
                <w:color w:val="00B0F0"/>
                <w:sz w:val="22"/>
                <w:szCs w:val="22"/>
                <w:u w:color="2A00FF"/>
              </w:rPr>
              <w:t>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Consolas" w:cs="Consolas"/>
                <w:color w:val="00B0F0"/>
                <w:sz w:val="22"/>
                <w:szCs w:val="22"/>
                <w:u w:color="2A00FF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  <w:t>pageIndex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第几页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Consolas" w:cs="Consolas"/>
                <w:color w:val="00B0F0"/>
                <w:sz w:val="22"/>
                <w:szCs w:val="22"/>
                <w:u w:color="2A00FF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  <w:t>pageSize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每页多少条数据</w:t>
            </w:r>
          </w:p>
        </w:tc>
      </w:tr>
    </w:tbl>
    <w:p>
      <w:pPr>
        <w:pStyle w:val="24"/>
        <w:spacing w:line="360" w:lineRule="auto"/>
        <w:ind w:left="846" w:firstLine="0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81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28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930"/>
        <w:gridCol w:w="1240"/>
        <w:gridCol w:w="396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Theme="majorAscii"/>
                <w:color w:val="00B0F0"/>
              </w:rPr>
            </w:pPr>
            <w:r>
              <w:rPr>
                <w:rFonts w:hAnsi="Cambria" w:eastAsia="Cambria" w:cs="Cambria" w:asciiTheme="majorAscii"/>
                <w:color w:val="00B0F0"/>
              </w:rPr>
              <w:t>code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Theme="majorAscii"/>
                <w:color w:val="00B0F0"/>
              </w:rPr>
            </w:pPr>
            <w:r>
              <w:rPr>
                <w:rFonts w:hAnsi="Cambria" w:eastAsia="Cambria" w:cs="Cambria" w:asciiTheme="majorAscii"/>
                <w:color w:val="00B0F0"/>
              </w:rPr>
              <w:t>message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否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接口返回描述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asciiTheme="majorAscii" w:eastAsiaTheme="minorEastAsia"/>
                <w:color w:val="00B0F0"/>
              </w:rPr>
            </w:pPr>
            <w:r>
              <w:rPr>
                <w:rFonts w:hint="eastAsia" w:asciiTheme="majorAscii" w:eastAsiaTheme="minorEastAsia"/>
                <w:color w:val="00B0F0"/>
              </w:rPr>
              <w:t>list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hint="eastAsia" w:ascii="Trebuchet MS" w:eastAsiaTheme="minorEastAsia"/>
              </w:rPr>
              <w:t>json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hint="eastAsia" w:eastAsia="Trebuchet MS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预定信息列表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420" w:firstLineChars="200"/>
              <w:rPr>
                <w:rFonts w:hint="eastAsia" w:asciiTheme="majorAscii" w:eastAsiaTheme="minorEastAsia"/>
                <w:color w:val="00B0F0"/>
              </w:rPr>
            </w:pPr>
            <w:r>
              <w:rPr>
                <w:rFonts w:hint="eastAsia" w:eastAsia="宋体" w:asciiTheme="majorAscii"/>
                <w:color w:val="00B0F0"/>
                <w:lang w:val="en-US" w:eastAsia="zh-CN"/>
              </w:rPr>
              <w:t>id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Trebuchet MS" w:eastAsiaTheme="minorEastAsia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int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Trebuchet MS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报名活动id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420" w:firstLineChars="200"/>
              <w:rPr>
                <w:rFonts w:hint="eastAsia" w:asciiTheme="majorAscii" w:eastAsiaTheme="minorEastAsia"/>
                <w:color w:val="00B0F0"/>
                <w:lang w:val="en-US" w:eastAsia="zh-CN"/>
              </w:rPr>
            </w:pPr>
            <w:r>
              <w:rPr>
                <w:rFonts w:hint="eastAsia" w:hAnsi="Cambria" w:cs="Cambria" w:asciiTheme="majorAscii" w:eastAsiaTheme="minorEastAsia"/>
                <w:color w:val="00B0F0"/>
              </w:rPr>
              <w:t>activity</w:t>
            </w:r>
            <w:r>
              <w:rPr>
                <w:rFonts w:hint="eastAsia" w:hAnsi="Cambria" w:cs="Cambria" w:asciiTheme="majorAscii" w:eastAsiaTheme="minorEastAsia"/>
                <w:color w:val="00B0F0"/>
                <w:lang w:val="en-US" w:eastAsia="zh-CN"/>
              </w:rPr>
              <w:t>N</w:t>
            </w:r>
            <w:r>
              <w:rPr>
                <w:rFonts w:hint="eastAsia" w:hAnsi="Cambria" w:cs="Cambria" w:asciiTheme="majorAscii" w:eastAsiaTheme="minorEastAsia"/>
                <w:color w:val="00B0F0"/>
              </w:rPr>
              <w:t>ame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Trebuchet MS" w:eastAsiaTheme="minorEastAsia"/>
                <w:lang w:val="en-US" w:eastAsia="zh-CN"/>
              </w:rPr>
            </w:pPr>
            <w:r>
              <w:rPr>
                <w:color w:val="auto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lang w:val="zh-TW" w:eastAsia="zh-TW"/>
              </w:rPr>
              <w:t>否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420" w:firstLineChars="200"/>
              <w:rPr>
                <w:rFonts w:asciiTheme="majorAscii" w:eastAsiaTheme="minorEastAsia"/>
                <w:color w:val="00B0F0"/>
              </w:rPr>
            </w:pPr>
            <w:r>
              <w:rPr>
                <w:rFonts w:hint="eastAsia" w:asciiTheme="majorAscii"/>
                <w:color w:val="00B0F0"/>
              </w:rPr>
              <w:t>content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ascii="宋体" w:hAnsi="宋体" w:eastAsia="宋体" w:cs="宋体"/>
                <w:color w:val="auto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ascii="宋体" w:hAnsi="宋体" w:eastAsia="宋体" w:cs="宋体"/>
                <w:color w:val="auto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活动介绍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420" w:firstLineChars="200"/>
              <w:rPr>
                <w:rFonts w:hint="eastAsia" w:eastAsia="宋体" w:asciiTheme="majorAscii"/>
                <w:color w:val="00B0F0"/>
                <w:lang w:val="en-US" w:eastAsia="zh-CN"/>
              </w:rPr>
            </w:pPr>
            <w:r>
              <w:rPr>
                <w:rFonts w:hint="eastAsia" w:eastAsia="宋体" w:asciiTheme="majorAscii"/>
                <w:color w:val="00B0F0"/>
                <w:lang w:val="en-US" w:eastAsia="zh-CN"/>
              </w:rPr>
              <w:t>createTime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报名时间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420" w:firstLineChars="200"/>
              <w:rPr>
                <w:rFonts w:hint="eastAsia" w:eastAsia="宋体" w:asciiTheme="majorAscii"/>
                <w:color w:val="00B0F0"/>
                <w:lang w:val="en-US" w:eastAsia="zh-CN"/>
              </w:rPr>
            </w:pPr>
            <w:r>
              <w:rPr>
                <w:rFonts w:hint="eastAsia" w:eastAsia="宋体" w:asciiTheme="majorAscii"/>
                <w:color w:val="00B0F0"/>
                <w:lang w:val="en-US" w:eastAsia="zh-CN"/>
              </w:rPr>
              <w:t>status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int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numPr>
                <w:ilvl w:val="0"/>
                <w:numId w:val="92"/>
              </w:numPr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待处理</w:t>
            </w:r>
          </w:p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2.已确认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asciiTheme="majorAscii" w:eastAsiaTheme="minorEastAsia"/>
                <w:color w:val="00B0F0"/>
              </w:rPr>
            </w:pPr>
            <w:r>
              <w:rPr>
                <w:rFonts w:hint="eastAsia" w:asciiTheme="majorAscii" w:eastAsiaTheme="minorEastAsia"/>
                <w:color w:val="00B0F0"/>
              </w:rPr>
              <w:t xml:space="preserve">   </w:t>
            </w:r>
            <w:r>
              <w:rPr>
                <w:rFonts w:hint="eastAsia" w:asciiTheme="majorAscii" w:eastAsiaTheme="minorEastAsia"/>
                <w:color w:val="00B0F0"/>
                <w:lang w:val="en-US" w:eastAsia="zh-CN"/>
              </w:rPr>
              <w:t xml:space="preserve">    </w:t>
            </w:r>
            <w:r>
              <w:rPr>
                <w:rFonts w:hint="eastAsia" w:asciiTheme="majorAscii" w:eastAsiaTheme="minorEastAsia"/>
                <w:color w:val="00B0F0"/>
              </w:rPr>
              <w:t>jewish</w:t>
            </w:r>
            <w:r>
              <w:rPr>
                <w:rFonts w:hint="eastAsia" w:asciiTheme="majorAscii" w:eastAsiaTheme="minorEastAsia"/>
                <w:color w:val="00B0F0"/>
                <w:lang w:val="en-US" w:eastAsia="zh-CN"/>
              </w:rPr>
              <w:t>Name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Trebuchet MS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hint="eastAsia" w:eastAsia="Trebuchet MS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犹太中心名称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asciiTheme="majorAscii" w:eastAsiaTheme="minorEastAsia"/>
                <w:color w:val="00B0F0"/>
                <w:lang w:val="en-US" w:eastAsia="zh-CN"/>
              </w:rPr>
            </w:pPr>
            <w:r>
              <w:rPr>
                <w:rFonts w:hint="eastAsia" w:asciiTheme="majorAscii" w:eastAsiaTheme="minorEastAsia"/>
                <w:color w:val="00B0F0"/>
                <w:lang w:val="en-US" w:eastAsia="zh-CN"/>
              </w:rPr>
              <w:t xml:space="preserve">       jewishUrl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Trebuchet MS"/>
              </w:rPr>
            </w:pPr>
            <w:r>
              <w:rPr>
                <w:rFonts w:ascii="Trebuchet MS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Trebuchet MS"/>
              </w:rPr>
            </w:pPr>
            <w:r>
              <w:rPr>
                <w:rFonts w:hint="eastAsia" w:eastAsia="Trebuchet MS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犹太中心图片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420" w:firstLineChars="200"/>
              <w:rPr>
                <w:rFonts w:hint="eastAsia" w:eastAsia="宋体" w:asciiTheme="majorAscii"/>
                <w:color w:val="00B0F0"/>
                <w:lang w:val="en-US" w:eastAsia="zh-CN"/>
              </w:rPr>
            </w:pPr>
            <w:r>
              <w:rPr>
                <w:rFonts w:hint="eastAsia" w:eastAsia="宋体" w:asciiTheme="majorAscii"/>
                <w:color w:val="00B0F0"/>
                <w:lang w:val="en-US" w:eastAsia="zh-CN"/>
              </w:rPr>
              <w:t>message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报名备注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420" w:firstLineChars="200"/>
              <w:rPr>
                <w:rFonts w:hint="eastAsia" w:eastAsia="宋体" w:asciiTheme="majorAscii"/>
                <w:color w:val="00B0F0"/>
                <w:lang w:val="en-US" w:eastAsia="zh-CN"/>
              </w:rPr>
            </w:pPr>
            <w:r>
              <w:rPr>
                <w:rFonts w:hint="eastAsia" w:eastAsia="宋体" w:asciiTheme="majorAscii"/>
                <w:color w:val="00B0F0"/>
                <w:lang w:val="en-US" w:eastAsia="zh-CN"/>
              </w:rPr>
              <w:t>amount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int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报名人数</w:t>
            </w:r>
          </w:p>
        </w:tc>
      </w:tr>
    </w:tbl>
    <w:p>
      <w:pPr>
        <w:pStyle w:val="24"/>
        <w:tabs>
          <w:tab w:val="left" w:pos="846"/>
        </w:tabs>
        <w:spacing w:line="360" w:lineRule="auto"/>
        <w:ind w:left="0" w:leftChars="0" w:firstLine="0" w:firstLineChars="0"/>
        <w:rPr>
          <w:rFonts w:ascii="宋体" w:hAnsi="宋体" w:eastAsia="宋体" w:cs="宋体"/>
          <w:b/>
          <w:bCs/>
          <w:lang w:val="zh-TW"/>
        </w:rPr>
      </w:pPr>
    </w:p>
    <w:p>
      <w:pPr>
        <w:pStyle w:val="24"/>
        <w:tabs>
          <w:tab w:val="left" w:pos="846"/>
        </w:tabs>
        <w:spacing w:line="360" w:lineRule="auto"/>
        <w:ind w:left="846" w:firstLine="0"/>
        <w:rPr>
          <w:rFonts w:ascii="宋体" w:hAnsi="宋体" w:eastAsia="宋体" w:cs="宋体"/>
          <w:b/>
          <w:bCs/>
          <w:lang w:val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ascii="Times" w:hAnsi="Times" w:eastAsia="Times" w:cs="Times"/>
          <w:lang w:val="en-US" w:eastAsia="zh-TW"/>
        </w:rPr>
      </w:pPr>
      <w:bookmarkStart w:id="48" w:name="_Toc22638"/>
      <w:r>
        <w:rPr>
          <w:rFonts w:hint="eastAsia" w:ascii="宋体" w:hAnsi="宋体" w:eastAsia="宋体" w:cs="宋体"/>
          <w:lang w:val="zh-TW" w:eastAsia="zh-TW"/>
        </w:rPr>
        <w:t>获取</w:t>
      </w:r>
      <w:r>
        <w:rPr>
          <w:rFonts w:hint="eastAsia" w:ascii="宋体" w:hAnsi="宋体" w:eastAsia="宋体" w:cs="宋体"/>
          <w:lang w:val="en-US" w:eastAsia="zh-CN"/>
        </w:rPr>
        <w:t>我的捐款记录列表</w:t>
      </w:r>
      <w:bookmarkEnd w:id="48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pStyle w:val="24"/>
        <w:numPr>
          <w:ilvl w:val="0"/>
          <w:numId w:val="77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spacing w:line="360" w:lineRule="auto"/>
        <w:ind w:left="426"/>
        <w:rPr>
          <w:b/>
          <w:bCs/>
          <w:sz w:val="24"/>
          <w:szCs w:val="24"/>
        </w:rPr>
      </w:pPr>
      <w:r>
        <w:rPr>
          <w:rFonts w:hint="eastAsia" w:eastAsiaTheme="minorEastAsia"/>
          <w:bCs/>
          <w:sz w:val="24"/>
          <w:szCs w:val="24"/>
        </w:rPr>
        <w:t>/api/getMy</w:t>
      </w:r>
      <w:r>
        <w:rPr>
          <w:rFonts w:hint="eastAsia" w:eastAsiaTheme="minorEastAsia"/>
          <w:bCs/>
          <w:sz w:val="24"/>
          <w:szCs w:val="24"/>
          <w:lang w:val="en-US" w:eastAsia="zh-CN"/>
        </w:rPr>
        <w:t>D</w:t>
      </w:r>
      <w:r>
        <w:rPr>
          <w:rFonts w:hint="eastAsia" w:eastAsiaTheme="minorEastAsia"/>
          <w:bCs/>
          <w:sz w:val="24"/>
          <w:szCs w:val="24"/>
        </w:rPr>
        <w:t>onation</w:t>
      </w:r>
      <w:r>
        <w:rPr>
          <w:rFonts w:hint="eastAsia" w:eastAsiaTheme="minorEastAsia"/>
          <w:bCs/>
          <w:sz w:val="24"/>
          <w:szCs w:val="24"/>
          <w:lang w:val="en-US" w:eastAsia="zh-CN"/>
        </w:rPr>
        <w:t>List</w:t>
      </w:r>
    </w:p>
    <w:p>
      <w:pPr>
        <w:pStyle w:val="24"/>
        <w:numPr>
          <w:ilvl w:val="0"/>
          <w:numId w:val="7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获取我的捐款记录列表</w:t>
      </w:r>
    </w:p>
    <w:p>
      <w:pPr>
        <w:pStyle w:val="24"/>
        <w:numPr>
          <w:ilvl w:val="0"/>
          <w:numId w:val="7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80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850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  <w:t>memberI</w:t>
            </w:r>
            <w:r>
              <w:rPr>
                <w:rFonts w:hint="eastAsia" w:ascii="Consolas" w:hAnsi="Consolas" w:eastAsia="Consolas" w:cs="Consolas"/>
                <w:color w:val="00B0F0"/>
                <w:sz w:val="22"/>
                <w:szCs w:val="22"/>
                <w:u w:color="2A00FF"/>
              </w:rPr>
              <w:t>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  <w:t>pageIndex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第几页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  <w:t>PageSize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每页取多少条</w:t>
            </w:r>
          </w:p>
        </w:tc>
      </w:tr>
    </w:tbl>
    <w:p>
      <w:pPr>
        <w:pStyle w:val="24"/>
        <w:spacing w:line="360" w:lineRule="auto"/>
        <w:ind w:left="846" w:firstLine="0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81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28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930"/>
        <w:gridCol w:w="1240"/>
        <w:gridCol w:w="396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Theme="majorAscii"/>
                <w:color w:val="00B0F0"/>
              </w:rPr>
            </w:pPr>
            <w:r>
              <w:rPr>
                <w:rFonts w:hAnsi="Cambria" w:eastAsia="Cambria" w:cs="Cambria" w:asciiTheme="majorAscii"/>
                <w:color w:val="00B0F0"/>
              </w:rPr>
              <w:t>code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Theme="majorAscii"/>
                <w:color w:val="00B0F0"/>
              </w:rPr>
            </w:pPr>
            <w:r>
              <w:rPr>
                <w:rFonts w:hint="eastAsia" w:hAnsi="Cambria" w:eastAsia="宋体" w:cs="Cambria" w:asciiTheme="majorAscii"/>
                <w:color w:val="00B0F0"/>
                <w:lang w:val="en-US" w:eastAsia="zh-CN"/>
              </w:rPr>
              <w:t>m</w:t>
            </w:r>
            <w:r>
              <w:rPr>
                <w:rFonts w:hAnsi="Cambria" w:eastAsia="Cambria" w:cs="Cambria" w:asciiTheme="majorAscii"/>
                <w:color w:val="00B0F0"/>
              </w:rPr>
              <w:t>essage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否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接口返回描述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asciiTheme="majorAscii" w:eastAsiaTheme="minorEastAsia"/>
                <w:color w:val="00B0F0"/>
              </w:rPr>
            </w:pPr>
            <w:r>
              <w:rPr>
                <w:rFonts w:hint="eastAsia" w:asciiTheme="majorAscii" w:eastAsiaTheme="minorEastAsia"/>
                <w:color w:val="00B0F0"/>
              </w:rPr>
              <w:t>list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hint="eastAsia" w:eastAsia="Trebuchet MS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捐款记录列表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420" w:firstLineChars="200"/>
              <w:rPr>
                <w:rFonts w:hint="eastAsia" w:asciiTheme="majorAscii" w:eastAsiaTheme="minorEastAsia"/>
                <w:color w:val="00B0F0"/>
              </w:rPr>
            </w:pPr>
            <w:r>
              <w:rPr>
                <w:rFonts w:hint="eastAsia" w:eastAsia="宋体" w:asciiTheme="majorAscii"/>
                <w:color w:val="00B0F0"/>
                <w:lang w:val="en-US" w:eastAsia="zh-CN"/>
              </w:rPr>
              <w:t>id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Trebuchet MS" w:eastAsiaTheme="minorEastAsia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int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Trebuchet MS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捐款记录id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asciiTheme="majorAscii" w:eastAsiaTheme="minorEastAsia"/>
                <w:color w:val="00B0F0"/>
              </w:rPr>
            </w:pPr>
            <w:r>
              <w:rPr>
                <w:rFonts w:hint="eastAsia" w:asciiTheme="majorAscii" w:eastAsiaTheme="minorEastAsia"/>
                <w:color w:val="00B0F0"/>
              </w:rPr>
              <w:t xml:space="preserve">   </w:t>
            </w:r>
            <w:r>
              <w:rPr>
                <w:rFonts w:hint="eastAsia" w:asciiTheme="majorAscii" w:eastAsiaTheme="minorEastAsia"/>
                <w:color w:val="00B0F0"/>
                <w:lang w:val="en-US" w:eastAsia="zh-CN"/>
              </w:rPr>
              <w:t xml:space="preserve">    </w:t>
            </w:r>
            <w:r>
              <w:rPr>
                <w:rFonts w:hint="eastAsia" w:asciiTheme="majorAscii" w:eastAsiaTheme="minorEastAsia"/>
                <w:color w:val="00B0F0"/>
              </w:rPr>
              <w:t>jewish</w:t>
            </w:r>
            <w:r>
              <w:rPr>
                <w:rFonts w:hint="eastAsia" w:asciiTheme="majorAscii" w:eastAsiaTheme="minorEastAsia"/>
                <w:color w:val="00B0F0"/>
                <w:lang w:val="en-US" w:eastAsia="zh-CN"/>
              </w:rPr>
              <w:t>Name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Trebuchet MS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hint="eastAsia" w:eastAsia="Trebuchet MS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犹太中心名称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asciiTheme="majorAscii" w:eastAsiaTheme="minorEastAsia"/>
                <w:color w:val="00B0F0"/>
                <w:lang w:val="en-US" w:eastAsia="zh-CN"/>
              </w:rPr>
            </w:pPr>
            <w:r>
              <w:rPr>
                <w:rFonts w:hint="eastAsia" w:asciiTheme="majorAscii" w:eastAsiaTheme="minorEastAsia"/>
                <w:color w:val="00B0F0"/>
                <w:lang w:val="en-US" w:eastAsia="zh-CN"/>
              </w:rPr>
              <w:t xml:space="preserve">       jewishUrl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Trebuchet MS"/>
              </w:rPr>
            </w:pPr>
            <w:r>
              <w:rPr>
                <w:rFonts w:ascii="Trebuchet MS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Trebuchet MS"/>
              </w:rPr>
            </w:pPr>
            <w:r>
              <w:rPr>
                <w:rFonts w:hint="eastAsia" w:eastAsia="Trebuchet MS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犹太中心图片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left="0" w:leftChars="0" w:firstLine="0" w:firstLineChars="0"/>
              <w:rPr>
                <w:rFonts w:hint="eastAsia" w:asciiTheme="majorAscii" w:eastAsiaTheme="minorEastAsia"/>
                <w:color w:val="00B0F0"/>
                <w:lang w:val="en-US" w:eastAsia="zh-CN"/>
              </w:rPr>
            </w:pPr>
            <w:r>
              <w:rPr>
                <w:rFonts w:hint="eastAsia" w:hAnsi="Cambria" w:cs="Cambria" w:asciiTheme="majorAscii" w:eastAsiaTheme="minorEastAsia"/>
                <w:color w:val="00B0F0"/>
                <w:lang w:val="en-US" w:eastAsia="zh-CN"/>
              </w:rPr>
              <w:t xml:space="preserve">        </w:t>
            </w:r>
            <w:r>
              <w:rPr>
                <w:rFonts w:hint="eastAsia" w:hAnsi="Cambria" w:cs="Cambria" w:asciiTheme="majorAscii" w:eastAsiaTheme="minorEastAsia"/>
                <w:color w:val="00B0F0"/>
              </w:rPr>
              <w:t>create</w:t>
            </w:r>
            <w:r>
              <w:rPr>
                <w:rFonts w:hint="eastAsia" w:hAnsi="Cambria" w:cs="Cambria" w:asciiTheme="majorAscii" w:eastAsiaTheme="minorEastAsia"/>
                <w:color w:val="00B0F0"/>
                <w:lang w:val="en-US" w:eastAsia="zh-CN"/>
              </w:rPr>
              <w:t>T</w:t>
            </w:r>
            <w:r>
              <w:rPr>
                <w:rFonts w:hint="eastAsia" w:hAnsi="Cambria" w:cs="Cambria" w:asciiTheme="majorAscii" w:eastAsiaTheme="minorEastAsia"/>
                <w:color w:val="00B0F0"/>
              </w:rPr>
              <w:t>ime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Trebuchet MS" w:eastAsiaTheme="minorEastAsia"/>
                <w:lang w:val="en-US" w:eastAsia="zh-CN"/>
              </w:rPr>
            </w:pPr>
            <w:r>
              <w:rPr>
                <w:color w:val="auto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lang w:val="zh-TW" w:eastAsia="zh-TW"/>
              </w:rPr>
              <w:t>否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捐款时间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420" w:firstLineChars="200"/>
              <w:rPr>
                <w:rFonts w:asciiTheme="majorAscii" w:eastAsiaTheme="minorEastAsia"/>
                <w:color w:val="00B0F0"/>
              </w:rPr>
            </w:pPr>
            <w:r>
              <w:rPr>
                <w:rFonts w:hint="eastAsia" w:asciiTheme="majorAscii"/>
                <w:color w:val="00B0F0"/>
              </w:rPr>
              <w:t>money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ascii="宋体" w:hAnsi="宋体" w:eastAsia="宋体" w:cs="宋体"/>
                <w:color w:val="auto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ascii="宋体" w:hAnsi="宋体" w:eastAsia="宋体" w:cs="宋体"/>
                <w:color w:val="auto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捐款金额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420" w:firstLineChars="200"/>
              <w:rPr>
                <w:rFonts w:hint="eastAsia" w:eastAsia="宋体" w:asciiTheme="majorAscii"/>
                <w:color w:val="00B0F0"/>
                <w:lang w:val="en-US" w:eastAsia="zh-CN"/>
              </w:rPr>
            </w:pPr>
            <w:r>
              <w:rPr>
                <w:rFonts w:hint="eastAsia" w:eastAsia="宋体" w:asciiTheme="majorAscii"/>
                <w:color w:val="00B0F0"/>
                <w:lang w:val="en-US" w:eastAsia="zh-CN"/>
              </w:rPr>
              <w:t>payment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Int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支付方式</w:t>
            </w:r>
          </w:p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1.paypal</w:t>
            </w:r>
          </w:p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2.alipay</w:t>
            </w:r>
          </w:p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3.wechat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420" w:firstLineChars="200"/>
              <w:rPr>
                <w:rFonts w:hint="eastAsia" w:ascii="Trebuchet MS" w:eastAsia="宋体"/>
                <w:color w:val="00B0F0"/>
                <w:lang w:val="en-US" w:eastAsia="zh-CN"/>
              </w:rPr>
            </w:pPr>
            <w:r>
              <w:rPr>
                <w:rFonts w:hint="eastAsia" w:ascii="Trebuchet MS" w:eastAsia="宋体"/>
                <w:color w:val="00B0F0"/>
                <w:lang w:val="en-US" w:eastAsia="zh-CN"/>
              </w:rPr>
              <w:t>status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int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1.待支付</w:t>
            </w:r>
          </w:p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2.已支付</w:t>
            </w:r>
          </w:p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9.已取消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420" w:firstLineChars="200"/>
              <w:rPr>
                <w:rFonts w:hint="eastAsia" w:ascii="Trebuchet MS" w:eastAsia="宋体"/>
                <w:color w:val="00B0F0"/>
                <w:lang w:val="en-US" w:eastAsia="zh-CN"/>
              </w:rPr>
            </w:pPr>
            <w:r>
              <w:rPr>
                <w:rFonts w:hint="eastAsia" w:ascii="Trebuchet MS" w:eastAsia="宋体"/>
                <w:color w:val="00B0F0"/>
                <w:lang w:val="en-US" w:eastAsia="zh-CN"/>
              </w:rPr>
              <w:t>surname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姓氏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420" w:firstLineChars="200"/>
              <w:rPr>
                <w:rFonts w:hint="eastAsia" w:ascii="Trebuchet MS" w:eastAsia="宋体"/>
                <w:color w:val="00B0F0"/>
                <w:lang w:val="en-US" w:eastAsia="zh-CN"/>
              </w:rPr>
            </w:pPr>
            <w:r>
              <w:rPr>
                <w:rFonts w:hint="eastAsia" w:ascii="Trebuchet MS" w:eastAsia="宋体"/>
                <w:color w:val="00B0F0"/>
                <w:lang w:val="en-US" w:eastAsia="zh-CN"/>
              </w:rPr>
              <w:t>firstname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420" w:firstLineChars="200"/>
              <w:rPr>
                <w:rFonts w:hint="eastAsia" w:ascii="Trebuchet MS" w:eastAsia="宋体"/>
                <w:color w:val="00B0F0"/>
                <w:lang w:val="en-US" w:eastAsia="zh-CN"/>
              </w:rPr>
            </w:pPr>
            <w:r>
              <w:rPr>
                <w:rFonts w:hint="eastAsia" w:ascii="Trebuchet MS" w:eastAsia="宋体"/>
                <w:color w:val="00B0F0"/>
                <w:lang w:val="en-US" w:eastAsia="zh-CN"/>
              </w:rPr>
              <w:t>message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420" w:firstLineChars="200"/>
              <w:rPr>
                <w:rFonts w:hint="eastAsia" w:ascii="Trebuchet MS" w:eastAsia="宋体"/>
                <w:color w:val="00B0F0"/>
                <w:lang w:val="en-US" w:eastAsia="zh-CN"/>
              </w:rPr>
            </w:pPr>
            <w:r>
              <w:rPr>
                <w:rFonts w:hint="eastAsia" w:ascii="Trebuchet MS" w:eastAsia="宋体"/>
                <w:color w:val="00B0F0"/>
                <w:lang w:val="en-US" w:eastAsia="zh-CN"/>
              </w:rPr>
              <w:t>mobile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手机号</w:t>
            </w:r>
          </w:p>
        </w:tc>
      </w:tr>
    </w:tbl>
    <w:p>
      <w:pPr>
        <w:pStyle w:val="24"/>
        <w:tabs>
          <w:tab w:val="left" w:pos="846"/>
        </w:tabs>
        <w:spacing w:line="360" w:lineRule="auto"/>
        <w:ind w:left="846" w:firstLine="0"/>
        <w:rPr>
          <w:rFonts w:ascii="宋体" w:hAnsi="宋体" w:eastAsia="宋体" w:cs="宋体"/>
          <w:b/>
          <w:bCs/>
          <w:lang w:val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ascii="Times" w:hAnsi="Times" w:eastAsia="Times" w:cs="Times"/>
          <w:lang w:val="en-US" w:eastAsia="zh-TW"/>
        </w:rPr>
      </w:pPr>
      <w:bookmarkStart w:id="49" w:name="_Toc18428"/>
      <w:r>
        <w:rPr>
          <w:rFonts w:hint="eastAsia" w:ascii="宋体" w:hAnsi="宋体" w:eastAsia="宋体" w:cs="宋体"/>
          <w:lang w:val="zh-TW" w:eastAsia="zh-TW"/>
        </w:rPr>
        <w:t>获取</w:t>
      </w:r>
      <w:r>
        <w:rPr>
          <w:rFonts w:hint="eastAsia" w:ascii="宋体" w:hAnsi="宋体" w:eastAsia="宋体" w:cs="宋体"/>
          <w:lang w:val="en-US" w:eastAsia="zh-CN"/>
        </w:rPr>
        <w:t>APP最新版本信息</w:t>
      </w:r>
      <w:bookmarkEnd w:id="49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pStyle w:val="24"/>
        <w:numPr>
          <w:ilvl w:val="0"/>
          <w:numId w:val="77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spacing w:line="360" w:lineRule="auto"/>
        <w:ind w:left="426"/>
        <w:rPr>
          <w:b/>
          <w:bCs/>
          <w:sz w:val="24"/>
          <w:szCs w:val="24"/>
        </w:rPr>
      </w:pPr>
      <w:r>
        <w:rPr>
          <w:rFonts w:hint="eastAsia" w:eastAsiaTheme="minorEastAsia"/>
          <w:bCs/>
          <w:sz w:val="24"/>
          <w:szCs w:val="24"/>
        </w:rPr>
        <w:t>/api/get</w:t>
      </w:r>
      <w:r>
        <w:rPr>
          <w:rFonts w:hint="eastAsia" w:eastAsiaTheme="minorEastAsia"/>
          <w:bCs/>
          <w:sz w:val="24"/>
          <w:szCs w:val="24"/>
          <w:lang w:val="en-US" w:eastAsia="zh-CN"/>
        </w:rPr>
        <w:t>LastVersion</w:t>
      </w:r>
    </w:p>
    <w:p>
      <w:pPr>
        <w:pStyle w:val="24"/>
        <w:numPr>
          <w:ilvl w:val="0"/>
          <w:numId w:val="7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获取APP版本号</w:t>
      </w:r>
    </w:p>
    <w:p>
      <w:pPr>
        <w:pStyle w:val="24"/>
        <w:numPr>
          <w:ilvl w:val="0"/>
          <w:numId w:val="7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  <w:rPr>
          <w:rFonts w:hint="eastAsia" w:ascii="Trebuchet MS" w:eastAsia="宋体"/>
          <w:lang w:val="en-US" w:eastAsia="zh-CN"/>
        </w:rPr>
      </w:pPr>
      <w:r>
        <w:rPr>
          <w:rFonts w:ascii="Trebuchet MS"/>
        </w:rPr>
        <w:t>POST</w:t>
      </w:r>
      <w:r>
        <w:rPr>
          <w:rFonts w:hint="eastAsia" w:ascii="Trebuchet MS" w:eastAsia="宋体"/>
          <w:lang w:val="en-US" w:eastAsia="zh-CN"/>
        </w:rPr>
        <w:t>/GET</w:t>
      </w:r>
    </w:p>
    <w:p>
      <w:pPr>
        <w:pStyle w:val="24"/>
        <w:numPr>
          <w:ilvl w:val="0"/>
          <w:numId w:val="80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p>
      <w:pPr>
        <w:pStyle w:val="24"/>
        <w:spacing w:line="360" w:lineRule="auto"/>
        <w:ind w:left="846" w:firstLine="0"/>
        <w:rPr>
          <w:rFonts w:hint="eastAsia" w:ascii="Trebuchet MS" w:eastAsia="宋体"/>
          <w:lang w:val="en-US" w:eastAsia="zh-CN"/>
        </w:rPr>
      </w:pPr>
    </w:p>
    <w:tbl>
      <w:tblPr>
        <w:tblStyle w:val="16"/>
        <w:tblW w:w="8328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930"/>
        <w:gridCol w:w="1240"/>
        <w:gridCol w:w="396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>versionId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当前版本号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>type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numPr>
                <w:ilvl w:val="0"/>
                <w:numId w:val="93"/>
              </w:numPr>
              <w:spacing w:line="360" w:lineRule="auto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获取版本信息</w:t>
            </w:r>
          </w:p>
          <w:p>
            <w:pPr>
              <w:pStyle w:val="24"/>
              <w:numPr>
                <w:ilvl w:val="0"/>
                <w:numId w:val="93"/>
              </w:numPr>
              <w:spacing w:line="360" w:lineRule="auto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版本更新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>content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否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shd w:val="clear" w:fill="FFFFFF" w:themeFill="background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更新内容（type=2）</w:t>
            </w:r>
          </w:p>
        </w:tc>
      </w:tr>
    </w:tbl>
    <w:p>
      <w:pPr>
        <w:pStyle w:val="24"/>
        <w:spacing w:line="360" w:lineRule="auto"/>
        <w:ind w:left="846" w:firstLine="0"/>
        <w:rPr>
          <w:rFonts w:ascii="Trebuchet MS"/>
        </w:rPr>
      </w:pPr>
    </w:p>
    <w:p>
      <w:pPr>
        <w:pStyle w:val="24"/>
        <w:numPr>
          <w:ilvl w:val="0"/>
          <w:numId w:val="81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28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930"/>
        <w:gridCol w:w="1240"/>
        <w:gridCol w:w="396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ambria" w:hAnsi="Cambria" w:eastAsia="Cambria" w:cs="Cambria"/>
                <w:color w:val="00B0F0"/>
              </w:rPr>
              <w:t>code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</w:t>
            </w:r>
            <w:r>
              <w:rPr>
                <w:rFonts w:hint="eastAsia" w:ascii="宋体" w:hAnsi="宋体" w:eastAsia="宋体" w:cs="宋体"/>
                <w:lang w:val="zh-TW" w:eastAsia="zh-CN"/>
              </w:rPr>
              <w:t>已经是最新版本</w:t>
            </w:r>
            <w:r>
              <w:rPr>
                <w:rFonts w:ascii="宋体" w:hAnsi="宋体" w:eastAsia="宋体" w:cs="宋体"/>
                <w:lang w:val="zh-TW" w:eastAsia="zh-TW"/>
              </w:rPr>
              <w:t>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</w:t>
            </w:r>
            <w:r>
              <w:rPr>
                <w:rFonts w:hint="eastAsia" w:ascii="宋体" w:hAnsi="宋体" w:eastAsia="宋体" w:cs="宋体"/>
                <w:lang w:val="zh-TW" w:eastAsia="zh-CN"/>
              </w:rPr>
              <w:t>有更新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rFonts w:ascii="Cambria" w:hAnsi="Cambria" w:eastAsia="Cambria" w:cs="Cambria"/>
                <w:color w:val="00B0F0"/>
              </w:rPr>
              <w:t>message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否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接口返回描述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color w:val="00B0F0"/>
                <w:lang w:eastAsia="zh-CN"/>
              </w:rPr>
            </w:pPr>
            <w:r>
              <w:rPr>
                <w:rFonts w:hint="eastAsia" w:ascii="Trebuchet MS" w:eastAsiaTheme="minorEastAsia"/>
                <w:color w:val="00B0F0"/>
                <w:lang w:val="en-US" w:eastAsia="zh-CN"/>
              </w:rPr>
              <w:t>data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hint="eastAsia" w:ascii="Trebuchet MS" w:eastAsiaTheme="minorEastAsia"/>
              </w:rPr>
              <w:t>json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hint="eastAsia" w:eastAsia="Trebuchet MS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420" w:firstLineChars="200"/>
              <w:rPr>
                <w:rFonts w:hint="eastAsia" w:ascii="Trebuchet MS" w:eastAsiaTheme="minorEastAsia"/>
                <w:color w:val="00B0F0"/>
                <w:lang w:val="en-US" w:eastAsia="zh-CN"/>
              </w:rPr>
            </w:pPr>
            <w:r>
              <w:rPr>
                <w:rFonts w:hint="eastAsia" w:ascii="Cambria" w:hAnsi="Cambria" w:cs="Cambria" w:eastAsiaTheme="minorEastAsia"/>
                <w:color w:val="00B0F0"/>
              </w:rPr>
              <w:t>version</w:t>
            </w:r>
            <w:r>
              <w:rPr>
                <w:rFonts w:hint="eastAsia" w:ascii="Cambria" w:hAnsi="Cambria" w:cs="Cambria" w:eastAsiaTheme="minorEastAsia"/>
                <w:color w:val="00B0F0"/>
                <w:lang w:val="en-US" w:eastAsia="zh-CN"/>
              </w:rPr>
              <w:t>N</w:t>
            </w:r>
            <w:r>
              <w:rPr>
                <w:rFonts w:hint="eastAsia" w:ascii="Cambria" w:hAnsi="Cambria" w:cs="Cambria" w:eastAsiaTheme="minorEastAsia"/>
                <w:color w:val="00B0F0"/>
              </w:rPr>
              <w:t>um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Trebuchet MS" w:eastAsiaTheme="minorEastAsia"/>
                <w:lang w:val="en-US" w:eastAsia="zh-CN"/>
              </w:rPr>
            </w:pPr>
            <w:r>
              <w:rPr>
                <w:color w:val="auto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420" w:firstLineChars="200"/>
              <w:rPr>
                <w:rFonts w:eastAsiaTheme="minorEastAsia"/>
                <w:color w:val="00B0F0"/>
              </w:rPr>
            </w:pPr>
            <w:r>
              <w:rPr>
                <w:rFonts w:hint="eastAsia" w:ascii="Trebuchet MS"/>
                <w:color w:val="00B0F0"/>
              </w:rPr>
              <w:t>version</w:t>
            </w:r>
            <w:r>
              <w:rPr>
                <w:rFonts w:hint="eastAsia" w:ascii="Trebuchet MS" w:eastAsia="宋体"/>
                <w:color w:val="00B0F0"/>
                <w:lang w:val="en-US" w:eastAsia="zh-CN"/>
              </w:rPr>
              <w:t>N</w:t>
            </w:r>
            <w:r>
              <w:rPr>
                <w:rFonts w:hint="eastAsia" w:ascii="Trebuchet MS"/>
                <w:color w:val="00B0F0"/>
              </w:rPr>
              <w:t>ame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ascii="宋体" w:hAnsi="宋体" w:eastAsia="宋体" w:cs="宋体"/>
                <w:color w:val="auto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ascii="宋体" w:hAnsi="宋体" w:eastAsia="宋体" w:cs="宋体"/>
                <w:color w:val="auto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版本名称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420" w:firstLineChars="200"/>
              <w:rPr>
                <w:rFonts w:hint="eastAsia" w:ascii="Trebuchet MS"/>
                <w:color w:val="00B0F0"/>
              </w:rPr>
            </w:pPr>
            <w:r>
              <w:rPr>
                <w:rFonts w:hint="eastAsia" w:ascii="Trebuchet MS"/>
                <w:color w:val="00B0F0"/>
              </w:rPr>
              <w:t>download</w:t>
            </w:r>
            <w:r>
              <w:rPr>
                <w:rFonts w:hint="eastAsia" w:ascii="Trebuchet MS" w:eastAsia="宋体"/>
                <w:color w:val="00B0F0"/>
                <w:lang w:val="en-US" w:eastAsia="zh-CN"/>
              </w:rPr>
              <w:t>U</w:t>
            </w:r>
            <w:r>
              <w:rPr>
                <w:rFonts w:hint="eastAsia" w:ascii="Trebuchet MS"/>
                <w:color w:val="00B0F0"/>
              </w:rPr>
              <w:t>rl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color w:val="auto"/>
              </w:rPr>
            </w:pPr>
            <w:r>
              <w:rPr>
                <w:rFonts w:ascii="宋体" w:hAnsi="宋体" w:eastAsia="宋体" w:cs="宋体"/>
                <w:color w:val="auto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否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下载地址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420" w:firstLineChars="200"/>
              <w:rPr>
                <w:rFonts w:hint="eastAsia" w:ascii="Trebuchet MS" w:eastAsia="宋体"/>
                <w:color w:val="00B0F0"/>
                <w:lang w:val="en-US" w:eastAsia="zh-CN"/>
              </w:rPr>
            </w:pPr>
            <w:r>
              <w:rPr>
                <w:rFonts w:hint="eastAsia" w:ascii="Trebuchet MS" w:eastAsia="宋体"/>
                <w:color w:val="00B0F0"/>
                <w:lang w:val="en-US" w:eastAsia="zh-CN"/>
              </w:rPr>
              <w:t>content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否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420" w:firstLineChars="200"/>
              <w:rPr>
                <w:rFonts w:hint="eastAsia" w:ascii="Trebuchet MS" w:eastAsia="宋体"/>
                <w:color w:val="00B0F0"/>
                <w:lang w:val="en-US" w:eastAsia="zh-CN"/>
              </w:rPr>
            </w:pPr>
            <w:r>
              <w:rPr>
                <w:rFonts w:hint="eastAsia" w:ascii="Trebuchet MS" w:eastAsia="宋体"/>
                <w:color w:val="00B0F0"/>
                <w:lang w:val="en-US" w:eastAsia="zh-CN"/>
              </w:rPr>
              <w:t>status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int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否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是否强制升级</w:t>
            </w:r>
          </w:p>
        </w:tc>
      </w:tr>
    </w:tbl>
    <w:p>
      <w:pPr>
        <w:pStyle w:val="24"/>
        <w:tabs>
          <w:tab w:val="left" w:pos="846"/>
        </w:tabs>
        <w:spacing w:line="360" w:lineRule="auto"/>
        <w:ind w:left="846" w:firstLine="0"/>
        <w:rPr>
          <w:rFonts w:ascii="宋体" w:hAnsi="宋体" w:eastAsia="宋体" w:cs="宋体"/>
          <w:b/>
          <w:bCs/>
          <w:lang w:val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ascii="Times" w:hAnsi="Times" w:eastAsia="Times" w:cs="Times"/>
          <w:lang w:val="en-US" w:eastAsia="zh-TW"/>
        </w:rPr>
      </w:pPr>
      <w:bookmarkStart w:id="50" w:name="_Toc18673"/>
      <w:r>
        <w:rPr>
          <w:rFonts w:hint="eastAsia" w:ascii="宋体" w:hAnsi="宋体" w:eastAsia="宋体" w:cs="宋体"/>
          <w:lang w:val="zh-TW" w:eastAsia="zh-TW"/>
        </w:rPr>
        <w:t>获取</w:t>
      </w:r>
      <w:r>
        <w:rPr>
          <w:rFonts w:hint="eastAsia" w:ascii="宋体" w:hAnsi="宋体" w:eastAsia="宋体" w:cs="宋体"/>
          <w:lang w:val="en-US" w:eastAsia="zh-CN"/>
        </w:rPr>
        <w:t>关于我们信息</w:t>
      </w:r>
      <w:bookmarkEnd w:id="50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pStyle w:val="24"/>
        <w:numPr>
          <w:ilvl w:val="0"/>
          <w:numId w:val="77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spacing w:line="360" w:lineRule="auto"/>
        <w:ind w:left="426"/>
        <w:rPr>
          <w:b/>
          <w:bCs/>
          <w:sz w:val="24"/>
          <w:szCs w:val="24"/>
        </w:rPr>
      </w:pPr>
      <w:r>
        <w:rPr>
          <w:rFonts w:hint="eastAsia" w:eastAsiaTheme="minorEastAsia"/>
          <w:bCs/>
          <w:sz w:val="24"/>
          <w:szCs w:val="24"/>
        </w:rPr>
        <w:t>/api/get</w:t>
      </w:r>
      <w:r>
        <w:rPr>
          <w:rFonts w:hint="eastAsia" w:eastAsiaTheme="minorEastAsia"/>
          <w:bCs/>
          <w:sz w:val="24"/>
          <w:szCs w:val="24"/>
          <w:lang w:val="en-US" w:eastAsia="zh-CN"/>
        </w:rPr>
        <w:t>JewishAbout</w:t>
      </w:r>
    </w:p>
    <w:p>
      <w:pPr>
        <w:pStyle w:val="24"/>
        <w:numPr>
          <w:ilvl w:val="0"/>
          <w:numId w:val="7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lang w:val="zh-TW" w:eastAsia="zh-TW"/>
        </w:rPr>
        <w:t>获取</w:t>
      </w:r>
      <w:r>
        <w:rPr>
          <w:rFonts w:hint="eastAsia" w:ascii="宋体" w:hAnsi="宋体" w:eastAsia="宋体" w:cs="宋体"/>
          <w:lang w:val="en-US" w:eastAsia="zh-CN"/>
        </w:rPr>
        <w:t>关于我们信息</w:t>
      </w:r>
    </w:p>
    <w:p>
      <w:pPr>
        <w:pStyle w:val="24"/>
        <w:numPr>
          <w:ilvl w:val="0"/>
          <w:numId w:val="7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80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p>
      <w:pPr>
        <w:pStyle w:val="24"/>
        <w:numPr>
          <w:ilvl w:val="0"/>
          <w:numId w:val="81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28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930"/>
        <w:gridCol w:w="1240"/>
        <w:gridCol w:w="396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Theme="majorAscii"/>
                <w:color w:val="00B0F0"/>
              </w:rPr>
            </w:pPr>
            <w:r>
              <w:rPr>
                <w:rFonts w:hAnsi="Cambria" w:eastAsia="Cambria" w:cs="Cambria" w:asciiTheme="majorAscii"/>
                <w:color w:val="00B0F0"/>
              </w:rPr>
              <w:t>code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Theme="majorAscii"/>
                <w:color w:val="00B0F0"/>
              </w:rPr>
            </w:pPr>
            <w:r>
              <w:rPr>
                <w:rFonts w:hAnsi="Cambria" w:eastAsia="Cambria" w:cs="Cambria" w:asciiTheme="majorAscii"/>
                <w:color w:val="00B0F0"/>
              </w:rPr>
              <w:t>message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否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接口返回描述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asciiTheme="majorAscii" w:eastAsiaTheme="minorEastAsia"/>
                <w:color w:val="00B0F0"/>
                <w:lang w:eastAsia="zh-CN"/>
              </w:rPr>
            </w:pPr>
            <w:r>
              <w:rPr>
                <w:rFonts w:hint="eastAsia" w:asciiTheme="majorAscii" w:eastAsiaTheme="minorEastAsia"/>
                <w:color w:val="00B0F0"/>
                <w:lang w:val="en-US" w:eastAsia="zh-CN"/>
              </w:rPr>
              <w:t>data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hint="eastAsia" w:ascii="Trebuchet MS" w:eastAsiaTheme="minorEastAsia"/>
              </w:rPr>
              <w:t>json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hint="eastAsia" w:eastAsia="Trebuchet MS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420" w:firstLineChars="200"/>
              <w:rPr>
                <w:rFonts w:hint="eastAsia" w:asciiTheme="majorAscii" w:eastAsiaTheme="minorEastAsia"/>
                <w:color w:val="00B0F0"/>
                <w:lang w:val="en-US" w:eastAsia="zh-CN"/>
              </w:rPr>
            </w:pPr>
            <w:r>
              <w:rPr>
                <w:rFonts w:hint="eastAsia" w:hAnsi="Cambria" w:cs="Cambria" w:asciiTheme="majorAscii" w:eastAsiaTheme="minorEastAsia"/>
                <w:color w:val="00B0F0"/>
              </w:rPr>
              <w:t>title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Trebuchet MS" w:eastAsiaTheme="minorEastAsia"/>
                <w:lang w:val="en-US" w:eastAsia="zh-CN"/>
              </w:rPr>
            </w:pPr>
            <w:r>
              <w:rPr>
                <w:color w:val="auto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关于我们标题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420" w:firstLineChars="200"/>
              <w:rPr>
                <w:rFonts w:asciiTheme="majorAscii" w:eastAsiaTheme="minorEastAsia"/>
                <w:color w:val="00B0F0"/>
              </w:rPr>
            </w:pPr>
            <w:r>
              <w:rPr>
                <w:rFonts w:hint="eastAsia" w:asciiTheme="majorAscii"/>
                <w:color w:val="00B0F0"/>
              </w:rPr>
              <w:t>content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ascii="宋体" w:hAnsi="宋体" w:eastAsia="宋体" w:cs="宋体"/>
                <w:color w:val="auto"/>
              </w:rPr>
              <w:t>String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ascii="宋体" w:hAnsi="宋体" w:eastAsia="宋体" w:cs="宋体"/>
                <w:color w:val="auto"/>
                <w:lang w:val="zh-TW" w:eastAsia="zh-TW"/>
              </w:rPr>
              <w:t>是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关于我们内容</w:t>
            </w:r>
          </w:p>
        </w:tc>
      </w:tr>
    </w:tbl>
    <w:p>
      <w:pPr>
        <w:pStyle w:val="18"/>
        <w:rPr>
          <w:b/>
          <w:bCs/>
          <w:lang w:val="en-US" w:eastAsia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ascii="Times" w:hAnsi="Times" w:eastAsia="Times" w:cs="Times"/>
          <w:lang w:val="en-US" w:eastAsia="zh-TW"/>
        </w:rPr>
      </w:pPr>
      <w:bookmarkStart w:id="51" w:name="_Toc10920"/>
      <w:r>
        <w:rPr>
          <w:rFonts w:hint="eastAsia" w:ascii="宋体" w:hAnsi="宋体" w:eastAsia="宋体" w:cs="宋体"/>
          <w:lang w:val="en-US" w:eastAsia="zh-CN"/>
        </w:rPr>
        <w:t>修改密码</w:t>
      </w:r>
      <w:bookmarkEnd w:id="51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pStyle w:val="24"/>
        <w:numPr>
          <w:ilvl w:val="0"/>
          <w:numId w:val="1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tabs>
          <w:tab w:val="left" w:pos="794"/>
          <w:tab w:val="left" w:leader="dot" w:pos="20100"/>
          <w:tab w:val="decimal" w:pos="24067"/>
        </w:tabs>
        <w:spacing w:line="360" w:lineRule="auto"/>
        <w:ind w:left="794" w:firstLine="0"/>
        <w:rPr>
          <w:rFonts w:ascii="Trebuchet MS" w:hAnsi="Trebuchet MS" w:eastAsia="Trebuchet MS" w:cs="Trebuchet MS"/>
          <w:b/>
          <w:bCs/>
        </w:rPr>
      </w:pPr>
      <w:r>
        <w:rPr>
          <w:rFonts w:hint="eastAsia" w:eastAsia="宋体"/>
          <w:b/>
          <w:bCs/>
          <w:sz w:val="24"/>
          <w:szCs w:val="24"/>
        </w:rPr>
        <w:t>/api/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doSave</w:t>
      </w:r>
      <w:r>
        <w:rPr>
          <w:rFonts w:hint="eastAsia" w:eastAsia="宋体"/>
          <w:b/>
          <w:bCs/>
          <w:sz w:val="24"/>
          <w:szCs w:val="24"/>
        </w:rPr>
        <w:t>Password</w:t>
      </w:r>
    </w:p>
    <w:p>
      <w:pPr>
        <w:pStyle w:val="24"/>
        <w:numPr>
          <w:ilvl w:val="0"/>
          <w:numId w:val="1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</w:rPr>
        <w:t>APP</w:t>
      </w:r>
      <w:r>
        <w:rPr>
          <w:rFonts w:ascii="宋体" w:hAnsi="宋体" w:eastAsia="宋体" w:cs="宋体"/>
          <w:lang w:val="zh-TW" w:eastAsia="zh-TW"/>
        </w:rPr>
        <w:t>用户修改密码</w:t>
      </w:r>
    </w:p>
    <w:p>
      <w:pPr>
        <w:pStyle w:val="24"/>
        <w:numPr>
          <w:ilvl w:val="0"/>
          <w:numId w:val="20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21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955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>memberId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</w:pPr>
            <w:r>
              <w:rPr>
                <w:rFonts w:ascii="Consolas" w:hAnsi="Consolas" w:eastAsia="Consolas" w:cs="Consolas"/>
                <w:color w:val="00B0F0"/>
                <w:sz w:val="22"/>
                <w:szCs w:val="22"/>
                <w:u w:color="2A00FF"/>
                <w:shd w:val="clear" w:color="auto" w:fill="FFFFFF"/>
              </w:rPr>
              <w:t>password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原</w:t>
            </w:r>
            <w:r>
              <w:rPr>
                <w:rFonts w:ascii="宋体" w:hAnsi="宋体" w:eastAsia="宋体" w:cs="宋体"/>
                <w:lang w:val="zh-TW" w:eastAsia="zh-TW"/>
              </w:rPr>
              <w:t>账号密码 （加密方式）</w:t>
            </w:r>
            <w:r>
              <w:t>”MD5”</w:t>
            </w:r>
            <w:r>
              <w:rPr>
                <w:rFonts w:ascii="宋体" w:hAnsi="宋体" w:eastAsia="宋体" w:cs="宋体"/>
                <w:lang w:val="zh-TW" w:eastAsia="zh-TW"/>
              </w:rPr>
              <w:t>加密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Consolas" w:hAnsi="Consolas" w:eastAsia="Consolas" w:cs="Consolas"/>
                <w:color w:val="00B0F0"/>
                <w:sz w:val="22"/>
                <w:szCs w:val="22"/>
                <w:u w:color="2A00FF"/>
                <w:shd w:val="clear" w:color="auto" w:fill="FFFFFF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>p</w:t>
            </w:r>
            <w:r>
              <w:rPr>
                <w:rFonts w:ascii="Consolas" w:hAnsi="Consolas" w:eastAsia="Consolas" w:cs="Consolas"/>
                <w:color w:val="00B0F0"/>
                <w:sz w:val="22"/>
                <w:szCs w:val="22"/>
                <w:u w:color="2A00FF"/>
                <w:shd w:val="clear" w:color="auto" w:fill="FFFFFF"/>
              </w:rPr>
              <w:t>assword</w:t>
            </w: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>2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新</w:t>
            </w:r>
            <w:r>
              <w:rPr>
                <w:rFonts w:ascii="宋体" w:hAnsi="宋体" w:eastAsia="宋体" w:cs="宋体"/>
                <w:lang w:val="zh-TW" w:eastAsia="zh-TW"/>
              </w:rPr>
              <w:t>账号密码 （加密方式）</w:t>
            </w:r>
            <w:r>
              <w:t>”MD5”</w:t>
            </w:r>
            <w:r>
              <w:rPr>
                <w:rFonts w:ascii="宋体" w:hAnsi="宋体" w:eastAsia="宋体" w:cs="宋体"/>
                <w:lang w:val="zh-TW" w:eastAsia="zh-TW"/>
              </w:rPr>
              <w:t>加密</w:t>
            </w:r>
          </w:p>
        </w:tc>
      </w:tr>
    </w:tbl>
    <w:p>
      <w:pPr>
        <w:pStyle w:val="24"/>
        <w:spacing w:line="360" w:lineRule="auto"/>
        <w:ind w:left="0" w:leftChars="0" w:firstLine="0" w:firstLineChars="0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22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28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40"/>
        <w:gridCol w:w="1560"/>
        <w:gridCol w:w="396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color w:val="00B0F0"/>
              </w:rPr>
              <w:t>code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：密码修改成功，非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：修改失败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color w:val="00B0F0"/>
              </w:rPr>
              <w:t>message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否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修改成功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失败原因</w:t>
            </w:r>
          </w:p>
        </w:tc>
      </w:tr>
    </w:tbl>
    <w:p>
      <w:pPr>
        <w:pStyle w:val="18"/>
        <w:rPr>
          <w:lang w:val="en-US" w:eastAsia="zh-TW"/>
        </w:rPr>
      </w:pPr>
    </w:p>
    <w:p>
      <w:pPr>
        <w:pStyle w:val="18"/>
        <w:rPr>
          <w:lang w:val="en-US" w:eastAsia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ascii="Times" w:hAnsi="Times" w:eastAsia="Times" w:cs="Times"/>
          <w:highlight w:val="none"/>
          <w:lang w:val="en-US" w:eastAsia="zh-TW"/>
        </w:rPr>
      </w:pPr>
      <w:bookmarkStart w:id="52" w:name="_Toc7538"/>
      <w:r>
        <w:rPr>
          <w:rFonts w:hint="eastAsia" w:ascii="宋体" w:hAnsi="宋体" w:eastAsia="宋体" w:cs="宋体"/>
          <w:highlight w:val="none"/>
          <w:lang w:val="en-US" w:eastAsia="zh-CN"/>
        </w:rPr>
        <w:t>获取所有犹太中心列表</w:t>
      </w:r>
      <w:bookmarkEnd w:id="52"/>
      <w:r>
        <w:rPr>
          <w:rFonts w:hint="eastAsia" w:ascii="宋体" w:hAnsi="宋体" w:eastAsia="宋体" w:cs="宋体"/>
          <w:highlight w:val="none"/>
          <w:lang w:val="en-US" w:eastAsia="zh-CN"/>
        </w:rPr>
        <w:t xml:space="preserve"> </w:t>
      </w:r>
    </w:p>
    <w:p>
      <w:pPr>
        <w:pStyle w:val="24"/>
        <w:numPr>
          <w:ilvl w:val="0"/>
          <w:numId w:val="1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tabs>
          <w:tab w:val="left" w:pos="794"/>
          <w:tab w:val="left" w:leader="dot" w:pos="20100"/>
          <w:tab w:val="decimal" w:pos="24067"/>
        </w:tabs>
        <w:spacing w:line="360" w:lineRule="auto"/>
        <w:ind w:left="794" w:firstLine="0"/>
        <w:rPr>
          <w:rFonts w:ascii="Trebuchet MS" w:hAnsi="Trebuchet MS" w:eastAsia="Trebuchet MS" w:cs="Trebuchet MS"/>
          <w:b/>
          <w:bCs/>
        </w:rPr>
      </w:pPr>
      <w:r>
        <w:rPr>
          <w:rFonts w:hint="eastAsia" w:eastAsia="宋体"/>
          <w:b/>
          <w:bCs/>
          <w:sz w:val="24"/>
          <w:szCs w:val="24"/>
        </w:rPr>
        <w:t>/api/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getJewishList</w:t>
      </w:r>
    </w:p>
    <w:p>
      <w:pPr>
        <w:pStyle w:val="24"/>
        <w:numPr>
          <w:ilvl w:val="0"/>
          <w:numId w:val="1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hint="eastAsia" w:ascii="宋体" w:hAnsi="宋体" w:eastAsia="宋体" w:cs="宋体"/>
          <w:lang w:val="zh-TW" w:eastAsia="zh-CN"/>
        </w:rPr>
      </w:pPr>
      <w:r>
        <w:rPr>
          <w:rFonts w:hint="eastAsia" w:ascii="宋体" w:hAnsi="宋体" w:eastAsia="宋体" w:cs="宋体"/>
          <w:lang w:val="en-US" w:eastAsia="zh-CN"/>
        </w:rPr>
        <w:t>获取系统中所有的犹太中心列表</w:t>
      </w:r>
    </w:p>
    <w:p>
      <w:pPr>
        <w:pStyle w:val="24"/>
        <w:numPr>
          <w:ilvl w:val="0"/>
          <w:numId w:val="20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21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p>
      <w:pPr>
        <w:pStyle w:val="24"/>
        <w:spacing w:line="360" w:lineRule="auto"/>
        <w:ind w:left="0" w:leftChars="0" w:firstLine="0" w:firstLineChars="0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22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28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40"/>
        <w:gridCol w:w="1560"/>
        <w:gridCol w:w="396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color w:val="00B0F0"/>
              </w:rPr>
              <w:t>code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color w:val="00B0F0"/>
              </w:rPr>
              <w:t>message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否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修改成功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失败原因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>data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json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left="0" w:leftChars="0" w:firstLine="0" w:firstLineChars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犹太中心列表信息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list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array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犹太中心列表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     jewishId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犹太中心ID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    jewishName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犹太中心名称</w:t>
            </w:r>
          </w:p>
        </w:tc>
      </w:tr>
    </w:tbl>
    <w:p>
      <w:pPr>
        <w:pStyle w:val="18"/>
        <w:rPr>
          <w:lang w:val="en-US" w:eastAsia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ascii="Times" w:hAnsi="Times" w:eastAsia="Times" w:cs="Times"/>
          <w:highlight w:val="none"/>
          <w:lang w:val="en-US" w:eastAsia="zh-TW"/>
        </w:rPr>
      </w:pPr>
      <w:bookmarkStart w:id="53" w:name="_Toc27702"/>
      <w:r>
        <w:rPr>
          <w:rFonts w:hint="eastAsia" w:ascii="宋体" w:hAnsi="宋体" w:eastAsia="宋体" w:cs="宋体"/>
          <w:highlight w:val="none"/>
          <w:lang w:val="en-US" w:eastAsia="zh-CN"/>
        </w:rPr>
        <w:t>修改用户货币结算单位</w:t>
      </w:r>
      <w:bookmarkEnd w:id="53"/>
      <w:r>
        <w:rPr>
          <w:rFonts w:hint="eastAsia" w:ascii="宋体" w:hAnsi="宋体" w:eastAsia="宋体" w:cs="宋体"/>
          <w:highlight w:val="none"/>
          <w:lang w:val="en-US" w:eastAsia="zh-CN"/>
        </w:rPr>
        <w:t xml:space="preserve"> </w:t>
      </w:r>
    </w:p>
    <w:p>
      <w:pPr>
        <w:pStyle w:val="24"/>
        <w:numPr>
          <w:ilvl w:val="0"/>
          <w:numId w:val="1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tabs>
          <w:tab w:val="left" w:pos="794"/>
          <w:tab w:val="left" w:leader="dot" w:pos="20100"/>
          <w:tab w:val="decimal" w:pos="24067"/>
        </w:tabs>
        <w:spacing w:line="360" w:lineRule="auto"/>
        <w:ind w:left="794" w:firstLine="0"/>
        <w:rPr>
          <w:rFonts w:ascii="Trebuchet MS" w:hAnsi="Trebuchet MS" w:eastAsia="Trebuchet MS" w:cs="Trebuchet MS"/>
          <w:b/>
          <w:bCs/>
        </w:rPr>
      </w:pPr>
      <w:r>
        <w:rPr>
          <w:rFonts w:hint="eastAsia" w:eastAsia="宋体"/>
          <w:b/>
          <w:bCs/>
          <w:sz w:val="24"/>
          <w:szCs w:val="24"/>
        </w:rPr>
        <w:t>/api/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doSaveMoneyType</w:t>
      </w:r>
    </w:p>
    <w:p>
      <w:pPr>
        <w:pStyle w:val="24"/>
        <w:numPr>
          <w:ilvl w:val="0"/>
          <w:numId w:val="1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hint="eastAsia" w:ascii="宋体" w:hAnsi="宋体" w:eastAsia="宋体" w:cs="宋体"/>
          <w:lang w:val="zh-TW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修改用户选择的货币结算单位（美金、人民币登）</w:t>
      </w:r>
    </w:p>
    <w:p>
      <w:pPr>
        <w:pStyle w:val="24"/>
        <w:numPr>
          <w:ilvl w:val="0"/>
          <w:numId w:val="20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21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955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>memberId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>moneyType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双方直接约定：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1：人民币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2：美金</w:t>
            </w:r>
          </w:p>
        </w:tc>
      </w:tr>
    </w:tbl>
    <w:p>
      <w:pPr>
        <w:pStyle w:val="24"/>
        <w:spacing w:line="360" w:lineRule="auto"/>
        <w:ind w:left="0" w:leftChars="0" w:firstLine="0" w:firstLineChars="0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22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28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40"/>
        <w:gridCol w:w="1560"/>
        <w:gridCol w:w="396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color w:val="00B0F0"/>
              </w:rPr>
              <w:t>code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：密码修改成功，非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：修改失败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color w:val="00B0F0"/>
              </w:rPr>
              <w:t>message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否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修改成功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失败原因</w:t>
            </w:r>
          </w:p>
        </w:tc>
      </w:tr>
    </w:tbl>
    <w:p>
      <w:pPr>
        <w:pStyle w:val="18"/>
        <w:rPr>
          <w:lang w:val="en-US" w:eastAsia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ascii="Times" w:hAnsi="Times" w:eastAsia="Times" w:cs="Times"/>
          <w:highlight w:val="none"/>
          <w:lang w:val="en-US" w:eastAsia="zh-TW"/>
        </w:rPr>
      </w:pPr>
      <w:bookmarkStart w:id="54" w:name="_Toc32178"/>
      <w:r>
        <w:rPr>
          <w:rFonts w:hint="eastAsia" w:ascii="宋体" w:hAnsi="宋体" w:eastAsia="宋体" w:cs="宋体"/>
          <w:highlight w:val="none"/>
          <w:lang w:val="en-US" w:eastAsia="zh-CN"/>
        </w:rPr>
        <w:t>获取用户个人信息</w:t>
      </w:r>
      <w:bookmarkEnd w:id="54"/>
      <w:r>
        <w:rPr>
          <w:rFonts w:hint="eastAsia" w:ascii="宋体" w:hAnsi="宋体" w:eastAsia="宋体" w:cs="宋体"/>
          <w:highlight w:val="none"/>
          <w:lang w:val="en-US" w:eastAsia="zh-CN"/>
        </w:rPr>
        <w:t xml:space="preserve"> </w:t>
      </w:r>
    </w:p>
    <w:p>
      <w:pPr>
        <w:pStyle w:val="24"/>
        <w:numPr>
          <w:ilvl w:val="0"/>
          <w:numId w:val="1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tabs>
          <w:tab w:val="left" w:pos="794"/>
          <w:tab w:val="left" w:leader="dot" w:pos="20100"/>
          <w:tab w:val="decimal" w:pos="24067"/>
        </w:tabs>
        <w:spacing w:line="360" w:lineRule="auto"/>
        <w:ind w:left="794" w:firstLine="0"/>
        <w:rPr>
          <w:rFonts w:ascii="Trebuchet MS" w:hAnsi="Trebuchet MS" w:eastAsia="Trebuchet MS" w:cs="Trebuchet MS"/>
          <w:b/>
          <w:bCs/>
        </w:rPr>
      </w:pPr>
      <w:r>
        <w:rPr>
          <w:rFonts w:hint="eastAsia" w:eastAsia="宋体"/>
          <w:b/>
          <w:bCs/>
          <w:sz w:val="24"/>
          <w:szCs w:val="24"/>
        </w:rPr>
        <w:t>/api/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getUserInfo</w:t>
      </w:r>
    </w:p>
    <w:p>
      <w:pPr>
        <w:pStyle w:val="24"/>
        <w:numPr>
          <w:ilvl w:val="0"/>
          <w:numId w:val="1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获取用户个人信息</w:t>
      </w:r>
    </w:p>
    <w:p>
      <w:pPr>
        <w:pStyle w:val="24"/>
        <w:numPr>
          <w:ilvl w:val="0"/>
          <w:numId w:val="20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21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955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>memberId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Theme="minorEastAsia"/>
              </w:rPr>
              <w:t>用户</w:t>
            </w:r>
            <w:r>
              <w:rPr>
                <w:rFonts w:hint="eastAsia" w:eastAsiaTheme="minor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>jewishId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犹太中心</w:t>
            </w:r>
            <w:r>
              <w:rPr>
                <w:rFonts w:hint="eastAsia" w:eastAsiaTheme="minorEastAsia"/>
                <w:lang w:val="en-US" w:eastAsia="zh-CN"/>
              </w:rPr>
              <w:t>ID</w:t>
            </w:r>
          </w:p>
        </w:tc>
      </w:tr>
    </w:tbl>
    <w:p>
      <w:pPr>
        <w:pStyle w:val="24"/>
        <w:spacing w:line="360" w:lineRule="auto"/>
        <w:ind w:left="0" w:leftChars="0" w:firstLine="0" w:firstLineChars="0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22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40"/>
        <w:gridCol w:w="1"/>
        <w:gridCol w:w="1558"/>
        <w:gridCol w:w="1"/>
        <w:gridCol w:w="3960"/>
        <w:gridCol w:w="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9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color w:val="00B0F0"/>
              </w:rPr>
              <w:t>code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5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：密码修改成功，非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：修改失败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color w:val="00B0F0"/>
              </w:rPr>
              <w:t>message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否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修改成功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失败原因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bCs/>
                <w:color w:val="00B0F0"/>
                <w:sz w:val="22"/>
                <w:szCs w:val="22"/>
                <w:u w:color="2A00FF"/>
                <w:lang w:val="en-US" w:eastAsia="zh-CN"/>
              </w:rPr>
              <w:t>data</w:t>
            </w:r>
          </w:p>
        </w:tc>
        <w:tc>
          <w:tcPr>
            <w:tcW w:w="1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json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3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登录用户信息数据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B0F0"/>
                <w:lang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 xml:space="preserve"> memberId</w:t>
            </w:r>
          </w:p>
        </w:tc>
        <w:tc>
          <w:tcPr>
            <w:tcW w:w="1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left"/>
            </w:pPr>
            <w:r>
              <w:t>String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用户</w:t>
            </w:r>
            <w:r>
              <w:rPr>
                <w:rFonts w:hint="eastAsia" w:eastAsiaTheme="minor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 xml:space="preserve"> account</w:t>
            </w:r>
          </w:p>
        </w:tc>
        <w:tc>
          <w:tcPr>
            <w:tcW w:w="1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tabs>
                <w:tab w:val="left" w:pos="342"/>
              </w:tabs>
              <w:spacing w:line="36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t>String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 xml:space="preserve"> memberType</w:t>
            </w:r>
          </w:p>
        </w:tc>
        <w:tc>
          <w:tcPr>
            <w:tcW w:w="1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tabs>
                <w:tab w:val="left" w:pos="342"/>
              </w:tabs>
              <w:spacing w:line="360" w:lineRule="auto"/>
              <w:ind w:firstLine="0" w:firstLineChars="0"/>
              <w:jc w:val="left"/>
            </w:pPr>
            <w:r>
              <w:t>String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用户类型 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1.普通用户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2.学生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 xml:space="preserve"> level</w:t>
            </w:r>
          </w:p>
        </w:tc>
        <w:tc>
          <w:tcPr>
            <w:tcW w:w="1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tabs>
                <w:tab w:val="left" w:pos="342"/>
              </w:tabs>
              <w:spacing w:line="360" w:lineRule="auto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</w:p>
        </w:tc>
        <w:tc>
          <w:tcPr>
            <w:tcW w:w="3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此用户的折扣星级(12345)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>discountRate</w:t>
            </w:r>
          </w:p>
        </w:tc>
        <w:tc>
          <w:tcPr>
            <w:tcW w:w="1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tabs>
                <w:tab w:val="left" w:pos="342"/>
              </w:tabs>
              <w:spacing w:line="360" w:lineRule="auto"/>
              <w:ind w:firstLine="0" w:firstLineChars="0"/>
              <w:jc w:val="left"/>
            </w:pPr>
            <w:r>
              <w:t>String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此用户的折扣率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 xml:space="preserve"> moneyType</w:t>
            </w:r>
          </w:p>
        </w:tc>
        <w:tc>
          <w:tcPr>
            <w:tcW w:w="1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tabs>
                <w:tab w:val="left" w:pos="342"/>
              </w:tabs>
              <w:spacing w:line="360" w:lineRule="auto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</w:p>
        </w:tc>
        <w:tc>
          <w:tcPr>
            <w:tcW w:w="3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货币结算方式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</w:t>
            </w:r>
            <w:r>
              <w:rPr>
                <w:rFonts w:hint="eastAsia" w:eastAsia="宋体"/>
                <w:lang w:val="en-US" w:eastAsia="zh-CN"/>
              </w:rPr>
              <w:t>1：人民币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2：美金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 xml:space="preserve"> consume</w:t>
            </w:r>
          </w:p>
        </w:tc>
        <w:tc>
          <w:tcPr>
            <w:tcW w:w="1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tabs>
                <w:tab w:val="left" w:pos="342"/>
              </w:tabs>
              <w:spacing w:line="360" w:lineRule="auto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lang w:val="zh-TW" w:eastAsia="zh-TW"/>
              </w:rPr>
            </w:pPr>
          </w:p>
        </w:tc>
        <w:tc>
          <w:tcPr>
            <w:tcW w:w="3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累计消费金额</w:t>
            </w:r>
          </w:p>
        </w:tc>
      </w:tr>
    </w:tbl>
    <w:p>
      <w:pPr>
        <w:pStyle w:val="18"/>
        <w:rPr>
          <w:lang w:val="en-US" w:eastAsia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ascii="Times" w:hAnsi="Times" w:eastAsia="Times" w:cs="Times"/>
          <w:highlight w:val="none"/>
          <w:lang w:val="en-US" w:eastAsia="zh-TW"/>
        </w:rPr>
      </w:pPr>
      <w:bookmarkStart w:id="55" w:name="_Toc13914"/>
      <w:r>
        <w:rPr>
          <w:rFonts w:hint="eastAsia" w:ascii="宋体" w:hAnsi="宋体" w:eastAsia="宋体" w:cs="宋体"/>
          <w:highlight w:val="none"/>
          <w:lang w:val="en-US" w:eastAsia="zh-CN"/>
        </w:rPr>
        <w:t>获取安息日说明信息</w:t>
      </w:r>
      <w:bookmarkEnd w:id="55"/>
      <w:r>
        <w:rPr>
          <w:rFonts w:hint="eastAsia" w:ascii="宋体" w:hAnsi="宋体" w:eastAsia="宋体" w:cs="宋体"/>
          <w:highlight w:val="none"/>
          <w:lang w:val="en-US" w:eastAsia="zh-CN"/>
        </w:rPr>
        <w:t xml:space="preserve"> </w:t>
      </w:r>
    </w:p>
    <w:p>
      <w:pPr>
        <w:pStyle w:val="24"/>
        <w:numPr>
          <w:ilvl w:val="0"/>
          <w:numId w:val="1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tabs>
          <w:tab w:val="left" w:pos="794"/>
          <w:tab w:val="left" w:leader="dot" w:pos="20100"/>
          <w:tab w:val="decimal" w:pos="24067"/>
        </w:tabs>
        <w:spacing w:line="360" w:lineRule="auto"/>
        <w:ind w:left="794" w:firstLine="0"/>
        <w:rPr>
          <w:rFonts w:ascii="Trebuchet MS" w:hAnsi="Trebuchet MS" w:eastAsia="Trebuchet MS" w:cs="Trebuchet MS"/>
          <w:b/>
          <w:bCs/>
        </w:rPr>
      </w:pPr>
      <w:r>
        <w:rPr>
          <w:rFonts w:hint="eastAsia" w:eastAsia="宋体"/>
          <w:b/>
          <w:bCs/>
          <w:sz w:val="24"/>
          <w:szCs w:val="24"/>
        </w:rPr>
        <w:t>/api/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getSabbathInfo</w:t>
      </w:r>
    </w:p>
    <w:p>
      <w:pPr>
        <w:pStyle w:val="24"/>
        <w:numPr>
          <w:ilvl w:val="0"/>
          <w:numId w:val="1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获取安息日说明信息（shabbat预定时展示）</w:t>
      </w:r>
    </w:p>
    <w:p>
      <w:pPr>
        <w:pStyle w:val="24"/>
        <w:numPr>
          <w:ilvl w:val="0"/>
          <w:numId w:val="20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21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955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>jewishId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犹太中心ID</w:t>
            </w:r>
          </w:p>
        </w:tc>
      </w:tr>
    </w:tbl>
    <w:p>
      <w:pPr>
        <w:pStyle w:val="24"/>
        <w:spacing w:line="360" w:lineRule="auto"/>
        <w:ind w:left="0" w:leftChars="0" w:firstLine="0" w:firstLineChars="0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22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40"/>
        <w:gridCol w:w="1"/>
        <w:gridCol w:w="1558"/>
        <w:gridCol w:w="1"/>
        <w:gridCol w:w="3960"/>
        <w:gridCol w:w="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9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color w:val="00B0F0"/>
              </w:rPr>
              <w:t>code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5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：密码修改成功，非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：修改失败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color w:val="00B0F0"/>
              </w:rPr>
              <w:t>message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否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修改成功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失败原因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bCs/>
                <w:color w:val="00B0F0"/>
                <w:sz w:val="22"/>
                <w:szCs w:val="22"/>
                <w:u w:color="2A00FF"/>
                <w:lang w:val="en-US" w:eastAsia="zh-CN"/>
              </w:rPr>
              <w:t>data</w:t>
            </w:r>
          </w:p>
        </w:tc>
        <w:tc>
          <w:tcPr>
            <w:tcW w:w="1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json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3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安息日说明信息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 content</w:t>
            </w:r>
          </w:p>
        </w:tc>
        <w:tc>
          <w:tcPr>
            <w:tcW w:w="1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string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安息日说明内容</w:t>
            </w:r>
          </w:p>
        </w:tc>
      </w:tr>
    </w:tbl>
    <w:p>
      <w:pPr>
        <w:pStyle w:val="18"/>
        <w:rPr>
          <w:lang w:val="en-US" w:eastAsia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ascii="Times" w:hAnsi="Times" w:eastAsia="Times" w:cs="Times"/>
          <w:b/>
          <w:bCs/>
          <w:highlight w:val="none"/>
          <w:lang w:val="en-US" w:eastAsia="zh-TW"/>
        </w:rPr>
      </w:pPr>
      <w:bookmarkStart w:id="56" w:name="_Toc20928"/>
      <w:r>
        <w:rPr>
          <w:rFonts w:hint="eastAsia" w:ascii="宋体" w:hAnsi="宋体" w:eastAsia="宋体" w:cs="宋体"/>
          <w:b/>
          <w:bCs/>
          <w:highlight w:val="none"/>
          <w:lang w:val="en-US" w:eastAsia="zh-CN"/>
        </w:rPr>
        <w:t>获取折扣列表信息</w:t>
      </w:r>
      <w:bookmarkEnd w:id="56"/>
      <w:r>
        <w:rPr>
          <w:rFonts w:hint="eastAsia" w:ascii="宋体" w:hAnsi="宋体" w:eastAsia="宋体" w:cs="宋体"/>
          <w:b/>
          <w:bCs/>
          <w:highlight w:val="none"/>
          <w:lang w:val="en-US" w:eastAsia="zh-CN"/>
        </w:rPr>
        <w:t xml:space="preserve"> </w:t>
      </w:r>
    </w:p>
    <w:p>
      <w:pPr>
        <w:pStyle w:val="24"/>
        <w:numPr>
          <w:ilvl w:val="0"/>
          <w:numId w:val="1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tabs>
          <w:tab w:val="left" w:pos="794"/>
          <w:tab w:val="left" w:leader="dot" w:pos="20100"/>
          <w:tab w:val="decimal" w:pos="24067"/>
        </w:tabs>
        <w:spacing w:line="360" w:lineRule="auto"/>
        <w:ind w:left="794" w:firstLine="0"/>
        <w:rPr>
          <w:rFonts w:ascii="Trebuchet MS" w:hAnsi="Trebuchet MS" w:eastAsia="Trebuchet MS" w:cs="Trebuchet MS"/>
          <w:b/>
          <w:bCs/>
        </w:rPr>
      </w:pPr>
      <w:r>
        <w:rPr>
          <w:rFonts w:hint="eastAsia" w:eastAsia="宋体"/>
          <w:b/>
          <w:bCs/>
          <w:sz w:val="24"/>
          <w:szCs w:val="24"/>
        </w:rPr>
        <w:t>/api/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getDiscoutList</w:t>
      </w:r>
    </w:p>
    <w:p>
      <w:pPr>
        <w:pStyle w:val="24"/>
        <w:numPr>
          <w:ilvl w:val="0"/>
          <w:numId w:val="1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获取系统中折扣列表信息</w:t>
      </w:r>
    </w:p>
    <w:p>
      <w:pPr>
        <w:pStyle w:val="24"/>
        <w:numPr>
          <w:ilvl w:val="0"/>
          <w:numId w:val="20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21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955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>jewishId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24"/>
        <w:spacing w:line="360" w:lineRule="auto"/>
        <w:ind w:left="0" w:leftChars="0" w:firstLine="0" w:firstLineChars="0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22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40"/>
        <w:gridCol w:w="1"/>
        <w:gridCol w:w="1558"/>
        <w:gridCol w:w="1"/>
        <w:gridCol w:w="3960"/>
        <w:gridCol w:w="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9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color w:val="00B0F0"/>
              </w:rPr>
              <w:t>code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5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：密码修改成功，非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：修改失败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color w:val="00B0F0"/>
              </w:rPr>
              <w:t>message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否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修改成功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失败原因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bCs/>
                <w:color w:val="00B0F0"/>
                <w:sz w:val="22"/>
                <w:szCs w:val="22"/>
                <w:u w:color="2A00FF"/>
                <w:lang w:val="en-US" w:eastAsia="zh-CN"/>
              </w:rPr>
              <w:t>data</w:t>
            </w:r>
          </w:p>
        </w:tc>
        <w:tc>
          <w:tcPr>
            <w:tcW w:w="1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json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3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list</w:t>
            </w:r>
          </w:p>
        </w:tc>
        <w:tc>
          <w:tcPr>
            <w:tcW w:w="1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array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扣列表信息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>discountName</w:t>
            </w:r>
          </w:p>
        </w:tc>
        <w:tc>
          <w:tcPr>
            <w:tcW w:w="1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tabs>
                <w:tab w:val="left" w:pos="342"/>
              </w:tabs>
              <w:spacing w:line="36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String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折扣名称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 xml:space="preserve"> level</w:t>
            </w:r>
          </w:p>
        </w:tc>
        <w:tc>
          <w:tcPr>
            <w:tcW w:w="1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tabs>
                <w:tab w:val="left" w:pos="342"/>
              </w:tabs>
              <w:spacing w:line="36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Int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折扣星级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>discountRate</w:t>
            </w:r>
          </w:p>
        </w:tc>
        <w:tc>
          <w:tcPr>
            <w:tcW w:w="1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tabs>
                <w:tab w:val="left" w:pos="342"/>
              </w:tabs>
              <w:spacing w:line="36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Int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折扣率（%）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  <w:t xml:space="preserve"> consume</w:t>
            </w:r>
          </w:p>
        </w:tc>
        <w:tc>
          <w:tcPr>
            <w:tcW w:w="1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tabs>
                <w:tab w:val="left" w:pos="342"/>
              </w:tabs>
              <w:spacing w:line="36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Double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3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累计金额</w:t>
            </w:r>
          </w:p>
        </w:tc>
      </w:tr>
    </w:tbl>
    <w:p>
      <w:pPr>
        <w:pStyle w:val="18"/>
        <w:rPr>
          <w:lang w:val="en-US" w:eastAsia="zh-TW"/>
        </w:rPr>
      </w:pPr>
    </w:p>
    <w:p>
      <w:pPr>
        <w:pStyle w:val="24"/>
        <w:tabs>
          <w:tab w:val="left" w:pos="846"/>
        </w:tabs>
        <w:spacing w:line="360" w:lineRule="auto"/>
        <w:ind w:left="846" w:firstLine="0"/>
        <w:rPr>
          <w:rFonts w:ascii="宋体" w:hAnsi="宋体" w:eastAsia="宋体" w:cs="宋体"/>
          <w:b/>
          <w:bCs/>
          <w:lang w:val="zh-TW"/>
        </w:rPr>
      </w:pPr>
    </w:p>
    <w:p>
      <w:pPr>
        <w:pStyle w:val="24"/>
        <w:tabs>
          <w:tab w:val="left" w:pos="846"/>
        </w:tabs>
        <w:spacing w:line="360" w:lineRule="auto"/>
        <w:ind w:left="846" w:firstLine="0"/>
        <w:rPr>
          <w:rFonts w:ascii="宋体" w:hAnsi="宋体" w:eastAsia="宋体" w:cs="宋体"/>
          <w:b/>
          <w:bCs/>
          <w:lang w:val="zh-TW"/>
        </w:rPr>
      </w:pPr>
    </w:p>
    <w:p>
      <w:pPr>
        <w:pStyle w:val="24"/>
        <w:tabs>
          <w:tab w:val="left" w:pos="846"/>
        </w:tabs>
        <w:spacing w:line="360" w:lineRule="auto"/>
        <w:ind w:left="846" w:firstLine="0"/>
        <w:rPr>
          <w:rFonts w:ascii="宋体" w:hAnsi="宋体" w:eastAsia="宋体" w:cs="宋体"/>
          <w:b/>
          <w:bCs/>
          <w:lang w:val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ascii="Times" w:hAnsi="Times" w:eastAsia="Times" w:cs="Times"/>
          <w:b/>
          <w:bCs/>
          <w:highlight w:val="none"/>
          <w:lang w:val="en-US" w:eastAsia="zh-TW"/>
        </w:rPr>
      </w:pPr>
      <w:bookmarkStart w:id="57" w:name="_Toc18788"/>
      <w:r>
        <w:rPr>
          <w:rFonts w:hint="eastAsia" w:ascii="宋体" w:hAnsi="宋体" w:eastAsia="宋体" w:cs="宋体"/>
          <w:b/>
          <w:bCs/>
          <w:highlight w:val="none"/>
          <w:lang w:val="en-US" w:eastAsia="zh-CN"/>
        </w:rPr>
        <w:t>获取首页评论信息列表</w:t>
      </w:r>
      <w:bookmarkEnd w:id="57"/>
      <w:r>
        <w:rPr>
          <w:rFonts w:hint="eastAsia" w:ascii="宋体" w:hAnsi="宋体" w:eastAsia="宋体" w:cs="宋体"/>
          <w:b/>
          <w:bCs/>
          <w:highlight w:val="none"/>
          <w:lang w:val="en-US" w:eastAsia="zh-CN"/>
        </w:rPr>
        <w:t xml:space="preserve"> </w:t>
      </w:r>
    </w:p>
    <w:p>
      <w:pPr>
        <w:pStyle w:val="24"/>
        <w:numPr>
          <w:ilvl w:val="0"/>
          <w:numId w:val="1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tabs>
          <w:tab w:val="left" w:pos="794"/>
          <w:tab w:val="left" w:leader="dot" w:pos="20100"/>
          <w:tab w:val="decimal" w:pos="24067"/>
        </w:tabs>
        <w:spacing w:line="360" w:lineRule="auto"/>
        <w:ind w:left="794" w:firstLine="0"/>
        <w:rPr>
          <w:rFonts w:ascii="Trebuchet MS" w:hAnsi="Trebuchet MS" w:eastAsia="Trebuchet MS" w:cs="Trebuchet MS"/>
          <w:b/>
          <w:bCs/>
        </w:rPr>
      </w:pPr>
      <w:r>
        <w:rPr>
          <w:rFonts w:hint="eastAsia" w:eastAsia="宋体"/>
          <w:b/>
          <w:bCs/>
          <w:sz w:val="24"/>
          <w:szCs w:val="24"/>
        </w:rPr>
        <w:t>/api/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getDiscussList</w:t>
      </w:r>
    </w:p>
    <w:p>
      <w:pPr>
        <w:pStyle w:val="24"/>
        <w:numPr>
          <w:ilvl w:val="0"/>
          <w:numId w:val="1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获取首页评论信息列表</w:t>
      </w:r>
    </w:p>
    <w:p>
      <w:pPr>
        <w:pStyle w:val="24"/>
        <w:numPr>
          <w:ilvl w:val="0"/>
          <w:numId w:val="20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21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955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>jewishId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犹太中心ID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>pageIndex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当前第几页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>pageSize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每页多少条</w:t>
            </w:r>
          </w:p>
        </w:tc>
      </w:tr>
    </w:tbl>
    <w:p>
      <w:pPr>
        <w:pStyle w:val="24"/>
        <w:spacing w:line="360" w:lineRule="auto"/>
        <w:ind w:left="0" w:leftChars="0" w:firstLine="0" w:firstLineChars="0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22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40"/>
        <w:gridCol w:w="1"/>
        <w:gridCol w:w="1558"/>
        <w:gridCol w:w="1"/>
        <w:gridCol w:w="3960"/>
        <w:gridCol w:w="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9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color w:val="00B0F0"/>
              </w:rPr>
              <w:t>code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5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：密码修改成功，非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：修改失败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color w:val="00B0F0"/>
              </w:rPr>
              <w:t>message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否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修改成功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失败原因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bCs/>
                <w:color w:val="00B0F0"/>
                <w:sz w:val="22"/>
                <w:szCs w:val="22"/>
                <w:u w:color="2A00FF"/>
                <w:lang w:val="en-US" w:eastAsia="zh-CN"/>
              </w:rPr>
              <w:t>data</w:t>
            </w:r>
          </w:p>
        </w:tc>
        <w:tc>
          <w:tcPr>
            <w:tcW w:w="1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json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3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 list</w:t>
            </w:r>
          </w:p>
        </w:tc>
        <w:tc>
          <w:tcPr>
            <w:tcW w:w="1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array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3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评论列表信息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  account</w:t>
            </w:r>
          </w:p>
        </w:tc>
        <w:tc>
          <w:tcPr>
            <w:tcW w:w="1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是</w:t>
            </w:r>
          </w:p>
        </w:tc>
        <w:tc>
          <w:tcPr>
            <w:tcW w:w="3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>commentContent</w:t>
            </w:r>
          </w:p>
        </w:tc>
        <w:tc>
          <w:tcPr>
            <w:tcW w:w="1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是</w:t>
            </w:r>
          </w:p>
        </w:tc>
        <w:tc>
          <w:tcPr>
            <w:tcW w:w="3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评论类容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  starLevel</w:t>
            </w:r>
          </w:p>
        </w:tc>
        <w:tc>
          <w:tcPr>
            <w:tcW w:w="1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是</w:t>
            </w:r>
          </w:p>
        </w:tc>
        <w:tc>
          <w:tcPr>
            <w:tcW w:w="3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星级（12345）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Consolas" w:hAnsi="Consolas" w:eastAsia="宋体" w:cs="Consolas"/>
                <w:color w:val="00B0F0"/>
                <w:sz w:val="22"/>
                <w:szCs w:val="22"/>
                <w:u w:color="2A00FF"/>
                <w:shd w:val="clear" w:color="auto" w:fill="FFFFFF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 xml:space="preserve">    createTime</w:t>
            </w:r>
          </w:p>
        </w:tc>
        <w:tc>
          <w:tcPr>
            <w:tcW w:w="1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是</w:t>
            </w:r>
          </w:p>
        </w:tc>
        <w:tc>
          <w:tcPr>
            <w:tcW w:w="3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评论时间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432FF" w:sz="2" w:space="0"/>
            <w:insideV w:val="single" w:color="0432FF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ascii="宋体" w:hAnsi="宋体" w:eastAsia="宋体" w:cs="宋体"/>
                <w:color w:val="00B0F0"/>
                <w:sz w:val="24"/>
                <w:szCs w:val="24"/>
              </w:rPr>
              <w:t>reply</w:t>
            </w:r>
            <w:r>
              <w:rPr>
                <w:rFonts w:hint="eastAsia" w:ascii="宋体" w:hAnsi="宋体" w:eastAsia="宋体" w:cs="宋体"/>
                <w:color w:val="00B0F0"/>
                <w:sz w:val="24"/>
                <w:szCs w:val="24"/>
                <w:lang w:val="en-US" w:eastAsia="zh-CN"/>
              </w:rPr>
              <w:t>C</w:t>
            </w:r>
            <w:r>
              <w:rPr>
                <w:rFonts w:ascii="宋体" w:hAnsi="宋体" w:eastAsia="宋体" w:cs="宋体"/>
                <w:color w:val="00B0F0"/>
                <w:sz w:val="24"/>
                <w:szCs w:val="24"/>
              </w:rPr>
              <w:t>ontent</w:t>
            </w:r>
          </w:p>
        </w:tc>
        <w:tc>
          <w:tcPr>
            <w:tcW w:w="1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否</w:t>
            </w:r>
          </w:p>
        </w:tc>
        <w:tc>
          <w:tcPr>
            <w:tcW w:w="3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评论回复内容</w:t>
            </w:r>
          </w:p>
        </w:tc>
      </w:tr>
    </w:tbl>
    <w:p>
      <w:pPr>
        <w:pStyle w:val="24"/>
        <w:tabs>
          <w:tab w:val="left" w:pos="846"/>
        </w:tabs>
        <w:spacing w:line="360" w:lineRule="auto"/>
        <w:ind w:left="0" w:leftChars="0" w:firstLine="0" w:firstLineChars="0"/>
        <w:rPr>
          <w:rFonts w:ascii="宋体" w:hAnsi="宋体" w:eastAsia="宋体" w:cs="宋体"/>
          <w:b/>
          <w:bCs/>
          <w:lang w:val="zh-TW"/>
        </w:rPr>
      </w:pPr>
    </w:p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ascii="Times" w:hAnsi="Times" w:eastAsia="Times" w:cs="Times"/>
          <w:b/>
          <w:bCs/>
          <w:highlight w:val="none"/>
          <w:lang w:val="en-US" w:eastAsia="zh-TW"/>
        </w:rPr>
      </w:pPr>
      <w:bookmarkStart w:id="58" w:name="_Toc30498"/>
      <w:r>
        <w:rPr>
          <w:rFonts w:hint="eastAsia" w:ascii="Times" w:hAnsi="Times" w:eastAsia="宋体" w:cs="Times"/>
          <w:b/>
          <w:bCs/>
          <w:highlight w:val="none"/>
          <w:lang w:val="en-US" w:eastAsia="zh-CN"/>
        </w:rPr>
        <w:t>提交评价</w:t>
      </w:r>
      <w:bookmarkEnd w:id="58"/>
    </w:p>
    <w:p>
      <w:pPr>
        <w:pStyle w:val="24"/>
        <w:numPr>
          <w:ilvl w:val="0"/>
          <w:numId w:val="1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tabs>
          <w:tab w:val="left" w:pos="794"/>
          <w:tab w:val="left" w:leader="dot" w:pos="20100"/>
          <w:tab w:val="decimal" w:pos="24067"/>
        </w:tabs>
        <w:spacing w:line="360" w:lineRule="auto"/>
        <w:ind w:left="794" w:firstLine="0"/>
        <w:rPr>
          <w:rFonts w:ascii="Trebuchet MS" w:hAnsi="Trebuchet MS" w:eastAsia="Trebuchet MS" w:cs="Trebuchet MS"/>
          <w:b/>
          <w:bCs/>
        </w:rPr>
      </w:pPr>
      <w:r>
        <w:rPr>
          <w:rFonts w:hint="eastAsia" w:eastAsia="宋体"/>
          <w:b/>
          <w:bCs/>
          <w:sz w:val="24"/>
          <w:szCs w:val="24"/>
        </w:rPr>
        <w:t>/api/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doAddComment</w:t>
      </w:r>
    </w:p>
    <w:p>
      <w:pPr>
        <w:pStyle w:val="24"/>
        <w:numPr>
          <w:ilvl w:val="0"/>
          <w:numId w:val="1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提交订单或者犹太中心的评价</w:t>
      </w:r>
    </w:p>
    <w:p>
      <w:pPr>
        <w:pStyle w:val="24"/>
        <w:numPr>
          <w:ilvl w:val="0"/>
          <w:numId w:val="20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21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p>
      <w:pPr>
        <w:pStyle w:val="18"/>
        <w:rPr>
          <w:lang w:val="en-US" w:eastAsia="zh-TW"/>
        </w:rPr>
      </w:pP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955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>jewishId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犹太中心ID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>memberId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>objType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1.犹太中心</w:t>
            </w:r>
          </w:p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2.订单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>objId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犹太中心ID /  订单ID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>starLevel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星级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>commentContent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评价内容</w:t>
            </w:r>
          </w:p>
        </w:tc>
      </w:tr>
    </w:tbl>
    <w:p>
      <w:pPr>
        <w:pStyle w:val="24"/>
        <w:spacing w:line="360" w:lineRule="auto"/>
        <w:ind w:left="0" w:leftChars="0" w:firstLine="0" w:firstLineChars="0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22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28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40"/>
        <w:gridCol w:w="1560"/>
        <w:gridCol w:w="396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color w:val="00B0F0"/>
              </w:rPr>
              <w:t>code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评价</w:t>
            </w:r>
            <w:r>
              <w:rPr>
                <w:rFonts w:ascii="宋体" w:hAnsi="宋体" w:eastAsia="宋体" w:cs="宋体"/>
                <w:lang w:val="zh-TW" w:eastAsia="zh-TW"/>
              </w:rPr>
              <w:t>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评价</w:t>
            </w:r>
            <w:r>
              <w:rPr>
                <w:rFonts w:ascii="宋体" w:hAnsi="宋体" w:eastAsia="宋体" w:cs="宋体"/>
                <w:lang w:val="zh-TW" w:eastAsia="zh-TW"/>
              </w:rPr>
              <w:t>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color w:val="00B0F0"/>
              </w:rPr>
              <w:t>message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否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评价</w:t>
            </w:r>
            <w:r>
              <w:rPr>
                <w:rFonts w:ascii="宋体" w:hAnsi="宋体" w:eastAsia="宋体" w:cs="宋体"/>
                <w:lang w:val="zh-TW" w:eastAsia="zh-TW"/>
              </w:rPr>
              <w:t>成功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失败原因</w:t>
            </w:r>
          </w:p>
        </w:tc>
      </w:tr>
    </w:tbl>
    <w:p>
      <w:pPr>
        <w:pStyle w:val="23"/>
        <w:numPr>
          <w:ilvl w:val="0"/>
          <w:numId w:val="2"/>
        </w:numPr>
        <w:tabs>
          <w:tab w:val="left" w:pos="420"/>
        </w:tabs>
        <w:ind w:left="420" w:hanging="420"/>
        <w:rPr>
          <w:rFonts w:ascii="Times" w:hAnsi="Times" w:eastAsia="Times" w:cs="Times"/>
          <w:b/>
          <w:bCs/>
          <w:highlight w:val="none"/>
          <w:lang w:val="en-US" w:eastAsia="zh-TW"/>
        </w:rPr>
      </w:pPr>
      <w:bookmarkStart w:id="59" w:name="_Toc6486"/>
      <w:r>
        <w:rPr>
          <w:rFonts w:hint="eastAsia" w:ascii="Times" w:hAnsi="Times" w:eastAsia="宋体" w:cs="Times"/>
          <w:b/>
          <w:bCs/>
          <w:highlight w:val="none"/>
          <w:lang w:val="en-US" w:eastAsia="zh-CN"/>
        </w:rPr>
        <w:t>堂吃预定</w:t>
      </w:r>
      <w:bookmarkEnd w:id="59"/>
    </w:p>
    <w:p>
      <w:pPr>
        <w:pStyle w:val="24"/>
        <w:numPr>
          <w:ilvl w:val="0"/>
          <w:numId w:val="18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接口地址</w:t>
      </w:r>
    </w:p>
    <w:p>
      <w:pPr>
        <w:pStyle w:val="24"/>
        <w:tabs>
          <w:tab w:val="left" w:pos="794"/>
          <w:tab w:val="left" w:leader="dot" w:pos="20100"/>
          <w:tab w:val="decimal" w:pos="24067"/>
        </w:tabs>
        <w:spacing w:line="360" w:lineRule="auto"/>
        <w:ind w:left="794" w:firstLine="0"/>
        <w:rPr>
          <w:rFonts w:ascii="Trebuchet MS" w:hAnsi="Trebuchet MS" w:eastAsia="Trebuchet MS" w:cs="Trebuchet MS"/>
          <w:b/>
          <w:bCs/>
        </w:rPr>
      </w:pPr>
      <w:r>
        <w:rPr>
          <w:rFonts w:hint="eastAsia" w:eastAsia="宋体"/>
          <w:b/>
          <w:bCs/>
          <w:sz w:val="24"/>
          <w:szCs w:val="24"/>
        </w:rPr>
        <w:t>/api/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addEatenPrede</w:t>
      </w:r>
    </w:p>
    <w:p>
      <w:pPr>
        <w:pStyle w:val="24"/>
        <w:numPr>
          <w:ilvl w:val="0"/>
          <w:numId w:val="19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功能说明</w:t>
      </w:r>
    </w:p>
    <w:p>
      <w:pPr>
        <w:pStyle w:val="24"/>
        <w:spacing w:line="360" w:lineRule="auto"/>
        <w:ind w:left="846" w:firstLine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堂吃预定</w:t>
      </w:r>
    </w:p>
    <w:p>
      <w:pPr>
        <w:pStyle w:val="24"/>
        <w:numPr>
          <w:ilvl w:val="0"/>
          <w:numId w:val="20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请求方式</w:t>
      </w:r>
    </w:p>
    <w:p>
      <w:pPr>
        <w:pStyle w:val="24"/>
        <w:spacing w:line="360" w:lineRule="auto"/>
        <w:ind w:left="846" w:firstLine="0"/>
      </w:pPr>
      <w:r>
        <w:rPr>
          <w:rFonts w:ascii="Trebuchet MS"/>
        </w:rPr>
        <w:t>POST</w:t>
      </w:r>
    </w:p>
    <w:p>
      <w:pPr>
        <w:pStyle w:val="24"/>
        <w:numPr>
          <w:ilvl w:val="0"/>
          <w:numId w:val="21"/>
        </w:numPr>
        <w:tabs>
          <w:tab w:val="left" w:pos="794"/>
          <w:tab w:val="left" w:leader="dot" w:pos="20100"/>
          <w:tab w:val="decimal" w:pos="24067"/>
          <w:tab w:val="clear" w:pos="3846"/>
        </w:tabs>
        <w:spacing w:line="360" w:lineRule="auto"/>
        <w:ind w:left="794" w:hanging="368"/>
        <w:rPr>
          <w:rFonts w:ascii="Trebuchet MS" w:hAnsi="Trebuchet MS" w:eastAsia="Trebuchet MS" w:cs="Trebuchet MS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请求参数</w:t>
      </w:r>
    </w:p>
    <w:p>
      <w:pPr>
        <w:pStyle w:val="18"/>
        <w:rPr>
          <w:lang w:val="en-US" w:eastAsia="zh-TW"/>
        </w:rPr>
      </w:pPr>
    </w:p>
    <w:tbl>
      <w:tblPr>
        <w:tblStyle w:val="16"/>
        <w:tblW w:w="833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955"/>
        <w:gridCol w:w="1559"/>
        <w:gridCol w:w="39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>jewishId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犹太中心ID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>memberId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ascii="宋体" w:hAnsi="宋体" w:eastAsia="宋体" w:cs="宋体"/>
                <w:color w:val="00B0F0"/>
                <w:sz w:val="24"/>
                <w:szCs w:val="24"/>
              </w:rPr>
              <w:t>people</w:t>
            </w:r>
            <w:r>
              <w:rPr>
                <w:rFonts w:hint="eastAsia" w:ascii="宋体" w:hAnsi="宋体" w:eastAsia="宋体" w:cs="宋体"/>
                <w:color w:val="00B0F0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color w:val="00B0F0"/>
                <w:sz w:val="24"/>
                <w:szCs w:val="24"/>
              </w:rPr>
              <w:t>um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人数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>mobile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>predeDate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预定日期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>predeTime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预定时间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>predeId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预定ID   （只有编辑时需要）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rPr>
                <w:rFonts w:hint="eastAsia" w:eastAsia="宋体"/>
                <w:color w:val="00B0F0"/>
                <w:lang w:val="en-US" w:eastAsia="zh-CN"/>
              </w:rPr>
            </w:pPr>
            <w:r>
              <w:rPr>
                <w:rFonts w:hint="eastAsia" w:eastAsia="宋体"/>
                <w:color w:val="00B0F0"/>
                <w:lang w:val="en-US" w:eastAsia="zh-CN"/>
              </w:rPr>
              <w:t>predeType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4"/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预定类型：  1.新增      2.编辑</w:t>
            </w:r>
          </w:p>
        </w:tc>
      </w:tr>
    </w:tbl>
    <w:p>
      <w:pPr>
        <w:pStyle w:val="24"/>
        <w:spacing w:line="360" w:lineRule="auto"/>
        <w:ind w:left="0" w:leftChars="0" w:firstLine="0" w:firstLineChars="0"/>
        <w:rPr>
          <w:b/>
          <w:bCs/>
          <w:sz w:val="24"/>
          <w:szCs w:val="24"/>
        </w:rPr>
      </w:pPr>
    </w:p>
    <w:p>
      <w:pPr>
        <w:pStyle w:val="24"/>
        <w:numPr>
          <w:ilvl w:val="0"/>
          <w:numId w:val="22"/>
        </w:numPr>
        <w:tabs>
          <w:tab w:val="left" w:pos="846"/>
          <w:tab w:val="clear" w:pos="3846"/>
        </w:tabs>
        <w:spacing w:line="360" w:lineRule="auto"/>
        <w:ind w:left="846" w:hanging="420"/>
        <w:rPr>
          <w:rFonts w:ascii="Times" w:hAnsi="Times" w:eastAsia="Times" w:cs="Times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返回</w:t>
      </w:r>
      <w:r>
        <w:rPr>
          <w:b/>
          <w:bCs/>
          <w:sz w:val="24"/>
          <w:szCs w:val="24"/>
        </w:rPr>
        <w:t>JSON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TW"/>
        </w:rPr>
        <w:t>说明</w:t>
      </w:r>
    </w:p>
    <w:tbl>
      <w:tblPr>
        <w:tblStyle w:val="16"/>
        <w:tblW w:w="8328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40"/>
        <w:gridCol w:w="1560"/>
        <w:gridCol w:w="396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是否必须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color w:val="00B0F0"/>
              </w:rPr>
              <w:t>code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Int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是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预定</w:t>
            </w:r>
            <w:r>
              <w:rPr>
                <w:rFonts w:ascii="宋体" w:hAnsi="宋体" w:eastAsia="宋体" w:cs="宋体"/>
                <w:lang w:val="zh-TW" w:eastAsia="zh-TW"/>
              </w:rPr>
              <w:t>成功，非</w:t>
            </w:r>
            <w:r>
              <w:t>200</w:t>
            </w:r>
            <w:r>
              <w:rPr>
                <w:rFonts w:ascii="宋体" w:hAnsi="宋体" w:eastAsia="宋体" w:cs="宋体"/>
                <w:lang w:val="zh-TW" w:eastAsia="zh-TW"/>
              </w:rPr>
              <w:t>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预定</w:t>
            </w:r>
            <w:r>
              <w:rPr>
                <w:rFonts w:ascii="宋体" w:hAnsi="宋体" w:eastAsia="宋体" w:cs="宋体"/>
                <w:lang w:val="zh-TW" w:eastAsia="zh-TW"/>
              </w:rPr>
              <w:t>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rPr>
                <w:color w:val="00B0F0"/>
              </w:rPr>
            </w:pPr>
            <w:r>
              <w:rPr>
                <w:color w:val="00B0F0"/>
              </w:rPr>
              <w:t>message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t>String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否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spacing w:line="360" w:lineRule="auto"/>
              <w:ind w:firstLine="0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预定</w:t>
            </w:r>
            <w:r>
              <w:rPr>
                <w:rFonts w:ascii="宋体" w:hAnsi="宋体" w:eastAsia="宋体" w:cs="宋体"/>
                <w:lang w:val="zh-TW" w:eastAsia="zh-TW"/>
              </w:rPr>
              <w:t>成功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失败原因</w:t>
            </w:r>
          </w:p>
        </w:tc>
      </w:tr>
    </w:tbl>
    <w:p>
      <w:pPr>
        <w:pStyle w:val="24"/>
        <w:tabs>
          <w:tab w:val="left" w:pos="846"/>
        </w:tabs>
        <w:spacing w:line="360" w:lineRule="auto"/>
        <w:ind w:left="0" w:leftChars="0" w:firstLine="0" w:firstLineChars="0"/>
        <w:rPr>
          <w:rFonts w:hint="eastAsia" w:ascii="宋体" w:hAnsi="宋体" w:eastAsia="宋体" w:cs="宋体"/>
          <w:b/>
          <w:bCs/>
          <w:lang w:val="en-US" w:eastAsia="zh-CN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Arial Unicode MS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Aj&#10;0coStwEAAFc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Arial Unicode MS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chineseCounting"/>
      <w:lvlText w:val="%1."/>
      <w:lvlJc w:val="left"/>
      <w:rPr>
        <w:position w:val="0"/>
      </w:rPr>
    </w:lvl>
    <w:lvl w:ilvl="1" w:tentative="0">
      <w:start w:val="1"/>
      <w:numFmt w:val="lowerLetter"/>
      <w:lvlText w:val="%2)"/>
      <w:lvlJc w:val="left"/>
      <w:rPr>
        <w:position w:val="0"/>
      </w:rPr>
    </w:lvl>
    <w:lvl w:ilvl="2" w:tentative="0">
      <w:start w:val="1"/>
      <w:numFmt w:val="lowerRoman"/>
      <w:lvlText w:val="%3."/>
      <w:lvlJc w:val="left"/>
      <w:rPr>
        <w:position w:val="0"/>
      </w:rPr>
    </w:lvl>
    <w:lvl w:ilvl="3" w:tentative="0">
      <w:start w:val="1"/>
      <w:numFmt w:val="decimal"/>
      <w:lvlText w:val="%4."/>
      <w:lvlJc w:val="left"/>
      <w:rPr>
        <w:position w:val="0"/>
      </w:rPr>
    </w:lvl>
    <w:lvl w:ilvl="4" w:tentative="0">
      <w:start w:val="1"/>
      <w:numFmt w:val="lowerLetter"/>
      <w:lvlText w:val="%5)"/>
      <w:lvlJc w:val="left"/>
      <w:rPr>
        <w:position w:val="0"/>
      </w:rPr>
    </w:lvl>
    <w:lvl w:ilvl="5" w:tentative="0">
      <w:start w:val="1"/>
      <w:numFmt w:val="lowerRoman"/>
      <w:lvlText w:val="%6."/>
      <w:lvlJc w:val="left"/>
      <w:rPr>
        <w:position w:val="0"/>
      </w:rPr>
    </w:lvl>
    <w:lvl w:ilvl="6" w:tentative="0">
      <w:start w:val="1"/>
      <w:numFmt w:val="decimal"/>
      <w:lvlText w:val="%7."/>
      <w:lvlJc w:val="left"/>
      <w:rPr>
        <w:position w:val="0"/>
      </w:rPr>
    </w:lvl>
    <w:lvl w:ilvl="7" w:tentative="0">
      <w:start w:val="1"/>
      <w:numFmt w:val="lowerLetter"/>
      <w:lvlText w:val="%8)"/>
      <w:lvlJc w:val="left"/>
      <w:rPr>
        <w:position w:val="0"/>
      </w:rPr>
    </w:lvl>
    <w:lvl w:ilvl="8" w:tentative="0">
      <w:start w:val="1"/>
      <w:numFmt w:val="lowerRoman"/>
      <w:lvlText w:val="%9."/>
      <w:lvlJc w:val="left"/>
      <w:rPr>
        <w:position w:val="0"/>
      </w:rPr>
    </w:lvl>
  </w:abstractNum>
  <w:abstractNum w:abstractNumId="1">
    <w:nsid w:val="0000000B"/>
    <w:multiLevelType w:val="multilevel"/>
    <w:tmpl w:val="0000000B"/>
    <w:lvl w:ilvl="0" w:tentative="0">
      <w:start w:val="1"/>
      <w:numFmt w:val="decimal"/>
      <w:lvlText w:val="%1."/>
      <w:lvlJc w:val="left"/>
      <w:rPr>
        <w:rFonts w:ascii="Times" w:hAnsi="Times" w:eastAsia="Times" w:cs="Times"/>
        <w:position w:val="0"/>
        <w:lang w:val="zh-TW" w:eastAsia="zh-TW"/>
      </w:rPr>
    </w:lvl>
    <w:lvl w:ilvl="1" w:tentative="0">
      <w:start w:val="1"/>
      <w:numFmt w:val="lowerLetter"/>
      <w:lvlText w:val="%2)"/>
      <w:lvlJc w:val="left"/>
      <w:rPr>
        <w:rFonts w:ascii="宋体" w:hAnsi="宋体" w:eastAsia="宋体" w:cs="宋体"/>
        <w:position w:val="0"/>
        <w:lang w:val="zh-TW" w:eastAsia="zh-TW"/>
      </w:rPr>
    </w:lvl>
    <w:lvl w:ilvl="2" w:tentative="0">
      <w:start w:val="1"/>
      <w:numFmt w:val="lowerRoman"/>
      <w:lvlText w:val="%3."/>
      <w:lvlJc w:val="left"/>
      <w:rPr>
        <w:rFonts w:ascii="宋体" w:hAnsi="宋体" w:eastAsia="宋体" w:cs="宋体"/>
        <w:position w:val="0"/>
        <w:lang w:val="zh-TW" w:eastAsia="zh-TW"/>
      </w:rPr>
    </w:lvl>
    <w:lvl w:ilvl="3" w:tentative="0">
      <w:start w:val="1"/>
      <w:numFmt w:val="decimal"/>
      <w:lvlText w:val="%4."/>
      <w:lvlJc w:val="left"/>
      <w:rPr>
        <w:rFonts w:ascii="宋体" w:hAnsi="宋体" w:eastAsia="宋体" w:cs="宋体"/>
        <w:position w:val="0"/>
        <w:lang w:val="zh-TW" w:eastAsia="zh-TW"/>
      </w:rPr>
    </w:lvl>
    <w:lvl w:ilvl="4" w:tentative="0">
      <w:start w:val="1"/>
      <w:numFmt w:val="lowerLetter"/>
      <w:lvlText w:val="%5)"/>
      <w:lvlJc w:val="left"/>
      <w:rPr>
        <w:rFonts w:ascii="宋体" w:hAnsi="宋体" w:eastAsia="宋体" w:cs="宋体"/>
        <w:position w:val="0"/>
        <w:lang w:val="zh-TW" w:eastAsia="zh-TW"/>
      </w:rPr>
    </w:lvl>
    <w:lvl w:ilvl="5" w:tentative="0">
      <w:start w:val="1"/>
      <w:numFmt w:val="lowerRoman"/>
      <w:lvlText w:val="%6."/>
      <w:lvlJc w:val="left"/>
      <w:rPr>
        <w:rFonts w:ascii="宋体" w:hAnsi="宋体" w:eastAsia="宋体" w:cs="宋体"/>
        <w:position w:val="0"/>
        <w:lang w:val="zh-TW" w:eastAsia="zh-TW"/>
      </w:rPr>
    </w:lvl>
    <w:lvl w:ilvl="6" w:tentative="0">
      <w:start w:val="1"/>
      <w:numFmt w:val="decimal"/>
      <w:lvlText w:val="%7."/>
      <w:lvlJc w:val="left"/>
      <w:rPr>
        <w:rFonts w:ascii="宋体" w:hAnsi="宋体" w:eastAsia="宋体" w:cs="宋体"/>
        <w:position w:val="0"/>
        <w:lang w:val="zh-TW" w:eastAsia="zh-TW"/>
      </w:rPr>
    </w:lvl>
    <w:lvl w:ilvl="7" w:tentative="0">
      <w:start w:val="1"/>
      <w:numFmt w:val="lowerLetter"/>
      <w:lvlText w:val="%8)"/>
      <w:lvlJc w:val="left"/>
      <w:rPr>
        <w:rFonts w:ascii="宋体" w:hAnsi="宋体" w:eastAsia="宋体" w:cs="宋体"/>
        <w:position w:val="0"/>
        <w:lang w:val="zh-TW" w:eastAsia="zh-TW"/>
      </w:rPr>
    </w:lvl>
    <w:lvl w:ilvl="8" w:tentative="0">
      <w:start w:val="1"/>
      <w:numFmt w:val="lowerRoman"/>
      <w:lvlText w:val="%9."/>
      <w:lvlJc w:val="left"/>
      <w:rPr>
        <w:rFonts w:ascii="宋体" w:hAnsi="宋体" w:eastAsia="宋体" w:cs="宋体"/>
        <w:position w:val="0"/>
        <w:lang w:val="zh-TW" w:eastAsia="zh-TW"/>
      </w:rPr>
    </w:lvl>
  </w:abstractNum>
  <w:abstractNum w:abstractNumId="2">
    <w:nsid w:val="0000000E"/>
    <w:multiLevelType w:val="multilevel"/>
    <w:tmpl w:val="0000000E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3">
    <w:nsid w:val="0000000F"/>
    <w:multiLevelType w:val="multilevel"/>
    <w:tmpl w:val="0000000F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4">
    <w:nsid w:val="00000010"/>
    <w:multiLevelType w:val="multilevel"/>
    <w:tmpl w:val="00000010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5">
    <w:nsid w:val="00000011"/>
    <w:multiLevelType w:val="multilevel"/>
    <w:tmpl w:val="00000011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6">
    <w:nsid w:val="00000015"/>
    <w:multiLevelType w:val="multilevel"/>
    <w:tmpl w:val="00000015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906" w:hanging="480"/>
      </w:pPr>
      <w:rPr>
        <w:rFonts w:ascii="Times" w:hAnsi="Times" w:eastAsia="Times" w:cs="Time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7">
    <w:nsid w:val="00000017"/>
    <w:multiLevelType w:val="multilevel"/>
    <w:tmpl w:val="00000017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8">
    <w:nsid w:val="00000018"/>
    <w:multiLevelType w:val="multilevel"/>
    <w:tmpl w:val="00000018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9">
    <w:nsid w:val="00000019"/>
    <w:multiLevelType w:val="multilevel"/>
    <w:tmpl w:val="00000019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10">
    <w:nsid w:val="0000001A"/>
    <w:multiLevelType w:val="multilevel"/>
    <w:tmpl w:val="0000001A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11">
    <w:nsid w:val="0000001D"/>
    <w:multiLevelType w:val="multilevel"/>
    <w:tmpl w:val="0000001D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906" w:hanging="480"/>
      </w:pPr>
      <w:rPr>
        <w:rFonts w:ascii="Times" w:hAnsi="Times" w:eastAsia="Times" w:cs="Time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12">
    <w:nsid w:val="0000001F"/>
    <w:multiLevelType w:val="multilevel"/>
    <w:tmpl w:val="0000001F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13">
    <w:nsid w:val="00000020"/>
    <w:multiLevelType w:val="multilevel"/>
    <w:tmpl w:val="00000020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14">
    <w:nsid w:val="00000021"/>
    <w:multiLevelType w:val="multilevel"/>
    <w:tmpl w:val="00000021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15">
    <w:nsid w:val="00000022"/>
    <w:multiLevelType w:val="multilevel"/>
    <w:tmpl w:val="00000022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16">
    <w:nsid w:val="00000025"/>
    <w:multiLevelType w:val="multilevel"/>
    <w:tmpl w:val="00000025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906" w:hanging="480"/>
      </w:pPr>
      <w:rPr>
        <w:rFonts w:ascii="Times" w:hAnsi="Times" w:eastAsia="Times" w:cs="Time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17">
    <w:nsid w:val="00000027"/>
    <w:multiLevelType w:val="multilevel"/>
    <w:tmpl w:val="00000027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18">
    <w:nsid w:val="00000028"/>
    <w:multiLevelType w:val="multilevel"/>
    <w:tmpl w:val="00000028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19">
    <w:nsid w:val="00000029"/>
    <w:multiLevelType w:val="multilevel"/>
    <w:tmpl w:val="00000029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20">
    <w:nsid w:val="0000002A"/>
    <w:multiLevelType w:val="multilevel"/>
    <w:tmpl w:val="0000002A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21">
    <w:nsid w:val="0000002D"/>
    <w:multiLevelType w:val="multilevel"/>
    <w:tmpl w:val="0000002D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906" w:hanging="480"/>
      </w:pPr>
      <w:rPr>
        <w:rFonts w:ascii="Times" w:hAnsi="Times" w:eastAsia="Times" w:cs="Time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22">
    <w:nsid w:val="0000002E"/>
    <w:multiLevelType w:val="multilevel"/>
    <w:tmpl w:val="0000002E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906" w:hanging="480"/>
      </w:pPr>
      <w:rPr>
        <w:rFonts w:ascii="宋体" w:hAnsi="宋体" w:eastAsia="宋体" w:cs="宋体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23">
    <w:nsid w:val="00000037"/>
    <w:multiLevelType w:val="multilevel"/>
    <w:tmpl w:val="00000037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24">
    <w:nsid w:val="00000038"/>
    <w:multiLevelType w:val="multilevel"/>
    <w:tmpl w:val="00000038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25">
    <w:nsid w:val="00000039"/>
    <w:multiLevelType w:val="multilevel"/>
    <w:tmpl w:val="00000039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26">
    <w:nsid w:val="0000003A"/>
    <w:multiLevelType w:val="multilevel"/>
    <w:tmpl w:val="0000003A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27">
    <w:nsid w:val="0000003C"/>
    <w:multiLevelType w:val="multilevel"/>
    <w:tmpl w:val="0000003C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906" w:hanging="480"/>
      </w:pPr>
      <w:rPr>
        <w:rFonts w:ascii="Times" w:hAnsi="Times" w:eastAsia="Times" w:cs="Time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28">
    <w:nsid w:val="0000003E"/>
    <w:multiLevelType w:val="multilevel"/>
    <w:tmpl w:val="0000003E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29">
    <w:nsid w:val="0000003F"/>
    <w:multiLevelType w:val="multilevel"/>
    <w:tmpl w:val="0000003F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30">
    <w:nsid w:val="00000040"/>
    <w:multiLevelType w:val="multilevel"/>
    <w:tmpl w:val="00000040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31">
    <w:nsid w:val="00000041"/>
    <w:multiLevelType w:val="multilevel"/>
    <w:tmpl w:val="00000041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32">
    <w:nsid w:val="00000043"/>
    <w:multiLevelType w:val="multilevel"/>
    <w:tmpl w:val="00000043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906" w:hanging="480"/>
      </w:pPr>
      <w:rPr>
        <w:rFonts w:ascii="Times" w:hAnsi="Times" w:eastAsia="Times" w:cs="Time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33">
    <w:nsid w:val="0000005C"/>
    <w:multiLevelType w:val="multilevel"/>
    <w:tmpl w:val="0000005C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34">
    <w:nsid w:val="0000005D"/>
    <w:multiLevelType w:val="multilevel"/>
    <w:tmpl w:val="0000005D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35">
    <w:nsid w:val="0000005E"/>
    <w:multiLevelType w:val="multilevel"/>
    <w:tmpl w:val="0000005E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36">
    <w:nsid w:val="0000005F"/>
    <w:multiLevelType w:val="multilevel"/>
    <w:tmpl w:val="0000005F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37">
    <w:nsid w:val="00000062"/>
    <w:multiLevelType w:val="multilevel"/>
    <w:tmpl w:val="00000062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906" w:hanging="480"/>
      </w:pPr>
      <w:rPr>
        <w:rFonts w:ascii="Times" w:hAnsi="Times" w:eastAsia="Times" w:cs="Time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38">
    <w:nsid w:val="0000006C"/>
    <w:multiLevelType w:val="multilevel"/>
    <w:tmpl w:val="0000006C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39">
    <w:nsid w:val="0000006D"/>
    <w:multiLevelType w:val="multilevel"/>
    <w:tmpl w:val="0000006D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40">
    <w:nsid w:val="0000006E"/>
    <w:multiLevelType w:val="multilevel"/>
    <w:tmpl w:val="0000006E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41">
    <w:nsid w:val="0000006F"/>
    <w:multiLevelType w:val="multilevel"/>
    <w:tmpl w:val="0000006F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42">
    <w:nsid w:val="00000072"/>
    <w:multiLevelType w:val="multilevel"/>
    <w:tmpl w:val="00000072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906" w:hanging="480"/>
      </w:pPr>
      <w:rPr>
        <w:rFonts w:ascii="Times" w:hAnsi="Times" w:eastAsia="Times" w:cs="Time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43">
    <w:nsid w:val="0000007C"/>
    <w:multiLevelType w:val="multilevel"/>
    <w:tmpl w:val="0000007C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44">
    <w:nsid w:val="0000007D"/>
    <w:multiLevelType w:val="multilevel"/>
    <w:tmpl w:val="0000007D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45">
    <w:nsid w:val="0000007E"/>
    <w:multiLevelType w:val="multilevel"/>
    <w:tmpl w:val="0000007E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46">
    <w:nsid w:val="0000007F"/>
    <w:multiLevelType w:val="multilevel"/>
    <w:tmpl w:val="0000007F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47">
    <w:nsid w:val="00000081"/>
    <w:multiLevelType w:val="multilevel"/>
    <w:tmpl w:val="00000081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48">
    <w:nsid w:val="00000082"/>
    <w:multiLevelType w:val="multilevel"/>
    <w:tmpl w:val="00000082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906" w:hanging="480"/>
      </w:pPr>
      <w:rPr>
        <w:rFonts w:ascii="Times" w:hAnsi="Times" w:eastAsia="Times" w:cs="Time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49">
    <w:nsid w:val="0000008C"/>
    <w:multiLevelType w:val="multilevel"/>
    <w:tmpl w:val="0000008C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50">
    <w:nsid w:val="0000008D"/>
    <w:multiLevelType w:val="multilevel"/>
    <w:tmpl w:val="0000008D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51">
    <w:nsid w:val="0000008E"/>
    <w:multiLevelType w:val="multilevel"/>
    <w:tmpl w:val="0000008E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52">
    <w:nsid w:val="0000008F"/>
    <w:multiLevelType w:val="multilevel"/>
    <w:tmpl w:val="0000008F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53">
    <w:nsid w:val="00000092"/>
    <w:multiLevelType w:val="multilevel"/>
    <w:tmpl w:val="00000092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906" w:hanging="480"/>
      </w:pPr>
      <w:rPr>
        <w:rFonts w:ascii="Times" w:hAnsi="Times" w:eastAsia="Times" w:cs="Time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54">
    <w:nsid w:val="000000BC"/>
    <w:multiLevelType w:val="multilevel"/>
    <w:tmpl w:val="000000BC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55">
    <w:nsid w:val="000000BD"/>
    <w:multiLevelType w:val="multilevel"/>
    <w:tmpl w:val="000000BD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56">
    <w:nsid w:val="000000BE"/>
    <w:multiLevelType w:val="multilevel"/>
    <w:tmpl w:val="000000BE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57">
    <w:nsid w:val="000000BF"/>
    <w:multiLevelType w:val="multilevel"/>
    <w:tmpl w:val="000000BF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58">
    <w:nsid w:val="000000C2"/>
    <w:multiLevelType w:val="multilevel"/>
    <w:tmpl w:val="000000C2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906" w:hanging="480"/>
      </w:pPr>
      <w:rPr>
        <w:rFonts w:ascii="Times" w:hAnsi="Times" w:eastAsia="Times" w:cs="Time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59">
    <w:nsid w:val="000000CC"/>
    <w:multiLevelType w:val="multilevel"/>
    <w:tmpl w:val="000000CC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60">
    <w:nsid w:val="000000CD"/>
    <w:multiLevelType w:val="multilevel"/>
    <w:tmpl w:val="000000CD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61">
    <w:nsid w:val="000000CE"/>
    <w:multiLevelType w:val="multilevel"/>
    <w:tmpl w:val="000000CE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62">
    <w:nsid w:val="000000CF"/>
    <w:multiLevelType w:val="multilevel"/>
    <w:tmpl w:val="000000CF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63">
    <w:nsid w:val="000000D2"/>
    <w:multiLevelType w:val="multilevel"/>
    <w:tmpl w:val="000000D2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906" w:hanging="480"/>
      </w:pPr>
      <w:rPr>
        <w:rFonts w:ascii="Times" w:hAnsi="Times" w:eastAsia="Times" w:cs="Time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64">
    <w:nsid w:val="000000DC"/>
    <w:multiLevelType w:val="multilevel"/>
    <w:tmpl w:val="000000DC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65">
    <w:nsid w:val="000000DD"/>
    <w:multiLevelType w:val="multilevel"/>
    <w:tmpl w:val="000000DD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66">
    <w:nsid w:val="000000DE"/>
    <w:multiLevelType w:val="multilevel"/>
    <w:tmpl w:val="000000DE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67">
    <w:nsid w:val="000000DF"/>
    <w:multiLevelType w:val="multilevel"/>
    <w:tmpl w:val="000000DF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68">
    <w:nsid w:val="000000E2"/>
    <w:multiLevelType w:val="multilevel"/>
    <w:tmpl w:val="000000E2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906" w:hanging="480"/>
      </w:pPr>
      <w:rPr>
        <w:rFonts w:ascii="Times" w:hAnsi="Times" w:eastAsia="Times" w:cs="Time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69">
    <w:nsid w:val="000000EC"/>
    <w:multiLevelType w:val="multilevel"/>
    <w:tmpl w:val="000000EC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70">
    <w:nsid w:val="000000ED"/>
    <w:multiLevelType w:val="multilevel"/>
    <w:tmpl w:val="000000ED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71">
    <w:nsid w:val="000000EE"/>
    <w:multiLevelType w:val="multilevel"/>
    <w:tmpl w:val="000000EE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72">
    <w:nsid w:val="000000EF"/>
    <w:multiLevelType w:val="multilevel"/>
    <w:tmpl w:val="000000EF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73">
    <w:nsid w:val="000000F2"/>
    <w:multiLevelType w:val="multilevel"/>
    <w:tmpl w:val="000000F2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906" w:hanging="480"/>
      </w:pPr>
      <w:rPr>
        <w:rFonts w:ascii="Times" w:hAnsi="Times" w:eastAsia="Times" w:cs="Time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74">
    <w:nsid w:val="000000F4"/>
    <w:multiLevelType w:val="multilevel"/>
    <w:tmpl w:val="000000F4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75">
    <w:nsid w:val="000000F5"/>
    <w:multiLevelType w:val="multilevel"/>
    <w:tmpl w:val="000000F5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76">
    <w:nsid w:val="000000F6"/>
    <w:multiLevelType w:val="multilevel"/>
    <w:tmpl w:val="000000F6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77">
    <w:nsid w:val="000000F7"/>
    <w:multiLevelType w:val="multilevel"/>
    <w:tmpl w:val="000000F7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78">
    <w:nsid w:val="000000FA"/>
    <w:multiLevelType w:val="multilevel"/>
    <w:tmpl w:val="000000FA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906" w:hanging="480"/>
      </w:pPr>
      <w:rPr>
        <w:rFonts w:ascii="Times" w:hAnsi="Times" w:eastAsia="Times" w:cs="Time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79">
    <w:nsid w:val="000000FC"/>
    <w:multiLevelType w:val="multilevel"/>
    <w:tmpl w:val="000000FC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80">
    <w:nsid w:val="000000FD"/>
    <w:multiLevelType w:val="multilevel"/>
    <w:tmpl w:val="000000FD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81">
    <w:nsid w:val="000000FE"/>
    <w:multiLevelType w:val="multilevel"/>
    <w:tmpl w:val="000000FE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82">
    <w:nsid w:val="000000FF"/>
    <w:multiLevelType w:val="multilevel"/>
    <w:tmpl w:val="000000FF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83">
    <w:nsid w:val="00000102"/>
    <w:multiLevelType w:val="multilevel"/>
    <w:tmpl w:val="00000102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906" w:hanging="480"/>
      </w:pPr>
      <w:rPr>
        <w:rFonts w:ascii="Times" w:hAnsi="Times" w:eastAsia="Times" w:cs="Time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84">
    <w:nsid w:val="00000104"/>
    <w:multiLevelType w:val="multilevel"/>
    <w:tmpl w:val="00000104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85">
    <w:nsid w:val="00000105"/>
    <w:multiLevelType w:val="multilevel"/>
    <w:tmpl w:val="00000105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86">
    <w:nsid w:val="00000106"/>
    <w:multiLevelType w:val="multilevel"/>
    <w:tmpl w:val="00000106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87">
    <w:nsid w:val="00000107"/>
    <w:multiLevelType w:val="multilevel"/>
    <w:tmpl w:val="00000107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846" w:hanging="420"/>
      </w:pPr>
      <w:rPr>
        <w:rFonts w:ascii="Trebuchet MS" w:hAnsi="Trebuchet MS" w:eastAsia="Trebuchet MS" w:cs="Trebuchet M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88">
    <w:nsid w:val="0000010A"/>
    <w:multiLevelType w:val="multilevel"/>
    <w:tmpl w:val="0000010A"/>
    <w:lvl w:ilvl="0" w:tentative="0">
      <w:start w:val="0"/>
      <w:numFmt w:val="bullet"/>
      <w:lvlText w:val="➢"/>
      <w:lvlJc w:val="left"/>
      <w:pPr>
        <w:tabs>
          <w:tab w:val="left" w:pos="3846"/>
        </w:tabs>
        <w:ind w:left="906" w:hanging="480"/>
      </w:pPr>
      <w:rPr>
        <w:rFonts w:ascii="Times" w:hAnsi="Times" w:eastAsia="Times" w:cs="Times"/>
        <w:b/>
        <w:bCs/>
        <w:position w:val="0"/>
        <w:sz w:val="21"/>
        <w:szCs w:val="21"/>
        <w:lang w:val="zh-TW" w:eastAsia="zh-TW"/>
      </w:rPr>
    </w:lvl>
    <w:lvl w:ilvl="1" w:tentative="0">
      <w:start w:val="1"/>
      <w:numFmt w:val="bullet"/>
      <w:lvlText w:val="■"/>
      <w:lvlJc w:val="left"/>
      <w:pPr>
        <w:tabs>
          <w:tab w:val="left" w:pos="3846"/>
        </w:tabs>
        <w:ind w:left="12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2" w:tentative="0">
      <w:start w:val="1"/>
      <w:numFmt w:val="bullet"/>
      <w:lvlText w:val="◆"/>
      <w:lvlJc w:val="left"/>
      <w:pPr>
        <w:tabs>
          <w:tab w:val="left" w:pos="3846"/>
        </w:tabs>
        <w:ind w:left="16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3" w:tentative="0">
      <w:start w:val="1"/>
      <w:numFmt w:val="bullet"/>
      <w:lvlText w:val="●"/>
      <w:lvlJc w:val="left"/>
      <w:pPr>
        <w:tabs>
          <w:tab w:val="left" w:pos="3846"/>
        </w:tabs>
        <w:ind w:left="21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4" w:tentative="0">
      <w:start w:val="1"/>
      <w:numFmt w:val="bullet"/>
      <w:lvlText w:val="■"/>
      <w:lvlJc w:val="left"/>
      <w:pPr>
        <w:tabs>
          <w:tab w:val="left" w:pos="3846"/>
        </w:tabs>
        <w:ind w:left="252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5" w:tentative="0">
      <w:start w:val="1"/>
      <w:numFmt w:val="bullet"/>
      <w:lvlText w:val="◆"/>
      <w:lvlJc w:val="left"/>
      <w:pPr>
        <w:tabs>
          <w:tab w:val="left" w:pos="3846"/>
        </w:tabs>
        <w:ind w:left="294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6" w:tentative="0">
      <w:start w:val="1"/>
      <w:numFmt w:val="bullet"/>
      <w:lvlText w:val="●"/>
      <w:lvlJc w:val="left"/>
      <w:pPr>
        <w:tabs>
          <w:tab w:val="left" w:pos="3846"/>
        </w:tabs>
        <w:ind w:left="336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7" w:tentative="0">
      <w:start w:val="1"/>
      <w:numFmt w:val="bullet"/>
      <w:lvlText w:val="■"/>
      <w:lvlJc w:val="left"/>
      <w:pPr>
        <w:tabs>
          <w:tab w:val="left" w:pos="3846"/>
        </w:tabs>
        <w:ind w:left="378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  <w:lvl w:ilvl="8" w:tentative="0">
      <w:start w:val="1"/>
      <w:numFmt w:val="bullet"/>
      <w:lvlText w:val="◆"/>
      <w:lvlJc w:val="left"/>
      <w:pPr>
        <w:tabs>
          <w:tab w:val="left" w:pos="3846"/>
        </w:tabs>
        <w:ind w:left="4206" w:hanging="420"/>
      </w:pPr>
      <w:rPr>
        <w:rFonts w:ascii="宋体" w:hAnsi="宋体" w:eastAsia="宋体" w:cs="宋体"/>
        <w:b/>
        <w:bCs/>
        <w:position w:val="0"/>
        <w:sz w:val="24"/>
        <w:szCs w:val="24"/>
        <w:lang w:val="zh-TW" w:eastAsia="zh-TW"/>
      </w:rPr>
    </w:lvl>
  </w:abstractNum>
  <w:abstractNum w:abstractNumId="89">
    <w:nsid w:val="57D286E5"/>
    <w:multiLevelType w:val="singleLevel"/>
    <w:tmpl w:val="57D286E5"/>
    <w:lvl w:ilvl="0" w:tentative="0">
      <w:start w:val="1"/>
      <w:numFmt w:val="decimal"/>
      <w:suff w:val="nothing"/>
      <w:lvlText w:val="%1."/>
      <w:lvlJc w:val="left"/>
    </w:lvl>
  </w:abstractNum>
  <w:abstractNum w:abstractNumId="90">
    <w:nsid w:val="57FDCB9D"/>
    <w:multiLevelType w:val="singleLevel"/>
    <w:tmpl w:val="57FDCB9D"/>
    <w:lvl w:ilvl="0" w:tentative="0">
      <w:start w:val="1"/>
      <w:numFmt w:val="decimal"/>
      <w:suff w:val="nothing"/>
      <w:lvlText w:val="%1."/>
      <w:lvlJc w:val="left"/>
    </w:lvl>
  </w:abstractNum>
  <w:abstractNum w:abstractNumId="91">
    <w:nsid w:val="57FF62B2"/>
    <w:multiLevelType w:val="singleLevel"/>
    <w:tmpl w:val="57FF62B2"/>
    <w:lvl w:ilvl="0" w:tentative="0">
      <w:start w:val="1"/>
      <w:numFmt w:val="decimal"/>
      <w:suff w:val="nothing"/>
      <w:lvlText w:val="%1."/>
      <w:lvlJc w:val="left"/>
    </w:lvl>
  </w:abstractNum>
  <w:abstractNum w:abstractNumId="92">
    <w:nsid w:val="580099F9"/>
    <w:multiLevelType w:val="singleLevel"/>
    <w:tmpl w:val="580099F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7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91"/>
  </w:num>
  <w:num w:numId="30">
    <w:abstractNumId w:val="92"/>
  </w:num>
  <w:num w:numId="31">
    <w:abstractNumId w:val="28"/>
  </w:num>
  <w:num w:numId="32">
    <w:abstractNumId w:val="29"/>
  </w:num>
  <w:num w:numId="33">
    <w:abstractNumId w:val="30"/>
  </w:num>
  <w:num w:numId="34">
    <w:abstractNumId w:val="31"/>
  </w:num>
  <w:num w:numId="35">
    <w:abstractNumId w:val="32"/>
  </w:num>
  <w:num w:numId="36">
    <w:abstractNumId w:val="33"/>
  </w:num>
  <w:num w:numId="37">
    <w:abstractNumId w:val="34"/>
  </w:num>
  <w:num w:numId="38">
    <w:abstractNumId w:val="35"/>
  </w:num>
  <w:num w:numId="39">
    <w:abstractNumId w:val="36"/>
  </w:num>
  <w:num w:numId="40">
    <w:abstractNumId w:val="37"/>
  </w:num>
  <w:num w:numId="41">
    <w:abstractNumId w:val="43"/>
  </w:num>
  <w:num w:numId="42">
    <w:abstractNumId w:val="44"/>
  </w:num>
  <w:num w:numId="43">
    <w:abstractNumId w:val="45"/>
  </w:num>
  <w:num w:numId="44">
    <w:abstractNumId w:val="46"/>
  </w:num>
  <w:num w:numId="45">
    <w:abstractNumId w:val="47"/>
  </w:num>
  <w:num w:numId="46">
    <w:abstractNumId w:val="48"/>
  </w:num>
  <w:num w:numId="47">
    <w:abstractNumId w:val="38"/>
  </w:num>
  <w:num w:numId="48">
    <w:abstractNumId w:val="39"/>
  </w:num>
  <w:num w:numId="49">
    <w:abstractNumId w:val="41"/>
  </w:num>
  <w:num w:numId="50">
    <w:abstractNumId w:val="42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40"/>
  </w:num>
  <w:num w:numId="72">
    <w:abstractNumId w:val="69"/>
  </w:num>
  <w:num w:numId="73">
    <w:abstractNumId w:val="70"/>
  </w:num>
  <w:num w:numId="74">
    <w:abstractNumId w:val="71"/>
  </w:num>
  <w:num w:numId="75">
    <w:abstractNumId w:val="72"/>
  </w:num>
  <w:num w:numId="76">
    <w:abstractNumId w:val="73"/>
  </w:num>
  <w:num w:numId="77">
    <w:abstractNumId w:val="74"/>
  </w:num>
  <w:num w:numId="78">
    <w:abstractNumId w:val="75"/>
  </w:num>
  <w:num w:numId="79">
    <w:abstractNumId w:val="76"/>
  </w:num>
  <w:num w:numId="80">
    <w:abstractNumId w:val="77"/>
  </w:num>
  <w:num w:numId="81">
    <w:abstractNumId w:val="78"/>
  </w:num>
  <w:num w:numId="82">
    <w:abstractNumId w:val="79"/>
  </w:num>
  <w:num w:numId="83">
    <w:abstractNumId w:val="80"/>
  </w:num>
  <w:num w:numId="84">
    <w:abstractNumId w:val="81"/>
  </w:num>
  <w:num w:numId="85">
    <w:abstractNumId w:val="82"/>
  </w:num>
  <w:num w:numId="86">
    <w:abstractNumId w:val="83"/>
  </w:num>
  <w:num w:numId="87">
    <w:abstractNumId w:val="84"/>
  </w:num>
  <w:num w:numId="88">
    <w:abstractNumId w:val="85"/>
  </w:num>
  <w:num w:numId="89">
    <w:abstractNumId w:val="86"/>
  </w:num>
  <w:num w:numId="90">
    <w:abstractNumId w:val="87"/>
  </w:num>
  <w:num w:numId="91">
    <w:abstractNumId w:val="88"/>
  </w:num>
  <w:num w:numId="92">
    <w:abstractNumId w:val="89"/>
  </w:num>
  <w:num w:numId="93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bookFoldPrinting w:val="1"/>
  <w:bookFoldPrintingSheets w:val="0"/>
  <w:displayHorizontalDrawingGridEvery w:val="1"/>
  <w:displayVerticalDrawingGridEvery w:val="1"/>
  <w:noPunctuationKerning w:val="1"/>
  <w:characterSpacingControl w:val="compressPunctuation"/>
  <w:noLineBreaksAfter w:lang="zh-CN" w:val="‘“(〔[{〈《「『【⦅〘〖«〝︵︷︹︻︽︿﹁﹃﹇﹙﹛﹝｢"/>
  <w:noLineBreaksBefore w:lang="zh-CN" w:val="’”)〕]}〉"/>
  <w:hdrShapeDefaults>
    <o:shapelayout v:ext="edit">
      <o:idmap v:ext="edit" data="3,4"/>
    </o:shapelayout>
  </w:hdrShapeDefaults>
  <w:compat>
    <w:spaceForUL/>
    <w:doNotLeaveBackslashAlon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11C"/>
    <w:rsid w:val="00005018"/>
    <w:rsid w:val="000059B9"/>
    <w:rsid w:val="00012446"/>
    <w:rsid w:val="00017900"/>
    <w:rsid w:val="000268D3"/>
    <w:rsid w:val="0002711F"/>
    <w:rsid w:val="00031DA8"/>
    <w:rsid w:val="00033A8F"/>
    <w:rsid w:val="00035123"/>
    <w:rsid w:val="00035344"/>
    <w:rsid w:val="00043861"/>
    <w:rsid w:val="00045ABC"/>
    <w:rsid w:val="00053CE5"/>
    <w:rsid w:val="00054277"/>
    <w:rsid w:val="00060A26"/>
    <w:rsid w:val="00062D76"/>
    <w:rsid w:val="000642EA"/>
    <w:rsid w:val="00071052"/>
    <w:rsid w:val="00071524"/>
    <w:rsid w:val="00071BC6"/>
    <w:rsid w:val="000740EF"/>
    <w:rsid w:val="00074F71"/>
    <w:rsid w:val="00075FDD"/>
    <w:rsid w:val="000768B5"/>
    <w:rsid w:val="00077FD8"/>
    <w:rsid w:val="000813EE"/>
    <w:rsid w:val="00081C17"/>
    <w:rsid w:val="00081C78"/>
    <w:rsid w:val="00083C8B"/>
    <w:rsid w:val="00085895"/>
    <w:rsid w:val="00086E6A"/>
    <w:rsid w:val="00094005"/>
    <w:rsid w:val="00094A46"/>
    <w:rsid w:val="000961E9"/>
    <w:rsid w:val="000A0C79"/>
    <w:rsid w:val="000A13B2"/>
    <w:rsid w:val="000A167B"/>
    <w:rsid w:val="000A23E6"/>
    <w:rsid w:val="000A4EFC"/>
    <w:rsid w:val="000B1352"/>
    <w:rsid w:val="000B1EC0"/>
    <w:rsid w:val="000B42DF"/>
    <w:rsid w:val="000B431D"/>
    <w:rsid w:val="000B7B80"/>
    <w:rsid w:val="000C27BC"/>
    <w:rsid w:val="000C3B98"/>
    <w:rsid w:val="000C520A"/>
    <w:rsid w:val="000D61C4"/>
    <w:rsid w:val="000D7BF3"/>
    <w:rsid w:val="000E1AAB"/>
    <w:rsid w:val="000E28BD"/>
    <w:rsid w:val="000E69F2"/>
    <w:rsid w:val="000E7219"/>
    <w:rsid w:val="000F01E6"/>
    <w:rsid w:val="000F2511"/>
    <w:rsid w:val="000F3B32"/>
    <w:rsid w:val="000F3D26"/>
    <w:rsid w:val="000F3DBE"/>
    <w:rsid w:val="000F7987"/>
    <w:rsid w:val="001037C6"/>
    <w:rsid w:val="00107D69"/>
    <w:rsid w:val="00111350"/>
    <w:rsid w:val="00116F89"/>
    <w:rsid w:val="00123032"/>
    <w:rsid w:val="001238A1"/>
    <w:rsid w:val="00130AFA"/>
    <w:rsid w:val="001316D7"/>
    <w:rsid w:val="00140F0C"/>
    <w:rsid w:val="00143886"/>
    <w:rsid w:val="00150096"/>
    <w:rsid w:val="001532F8"/>
    <w:rsid w:val="00153CC5"/>
    <w:rsid w:val="00154BEF"/>
    <w:rsid w:val="00160B4B"/>
    <w:rsid w:val="001645AB"/>
    <w:rsid w:val="001665F5"/>
    <w:rsid w:val="001702F2"/>
    <w:rsid w:val="00172A27"/>
    <w:rsid w:val="0017357C"/>
    <w:rsid w:val="00173A32"/>
    <w:rsid w:val="0017465E"/>
    <w:rsid w:val="001800CB"/>
    <w:rsid w:val="00193B28"/>
    <w:rsid w:val="00195201"/>
    <w:rsid w:val="00197491"/>
    <w:rsid w:val="001A2EF1"/>
    <w:rsid w:val="001A68C5"/>
    <w:rsid w:val="001A7552"/>
    <w:rsid w:val="001B631D"/>
    <w:rsid w:val="001B6393"/>
    <w:rsid w:val="001B6DD5"/>
    <w:rsid w:val="001C202F"/>
    <w:rsid w:val="001C2DCA"/>
    <w:rsid w:val="001E1F3B"/>
    <w:rsid w:val="001F0502"/>
    <w:rsid w:val="001F0906"/>
    <w:rsid w:val="001F38A0"/>
    <w:rsid w:val="001F4590"/>
    <w:rsid w:val="001F7B88"/>
    <w:rsid w:val="002014D3"/>
    <w:rsid w:val="002071B3"/>
    <w:rsid w:val="00211BA7"/>
    <w:rsid w:val="002159FC"/>
    <w:rsid w:val="00217CC3"/>
    <w:rsid w:val="00220C97"/>
    <w:rsid w:val="00220DF6"/>
    <w:rsid w:val="00222604"/>
    <w:rsid w:val="00222ABA"/>
    <w:rsid w:val="002252C7"/>
    <w:rsid w:val="0022595D"/>
    <w:rsid w:val="0022743E"/>
    <w:rsid w:val="002305BF"/>
    <w:rsid w:val="00230C8A"/>
    <w:rsid w:val="00230F87"/>
    <w:rsid w:val="00243713"/>
    <w:rsid w:val="00243CAD"/>
    <w:rsid w:val="00250749"/>
    <w:rsid w:val="002509B7"/>
    <w:rsid w:val="002511C1"/>
    <w:rsid w:val="0025273A"/>
    <w:rsid w:val="00253657"/>
    <w:rsid w:val="002547AB"/>
    <w:rsid w:val="002566BC"/>
    <w:rsid w:val="00256B26"/>
    <w:rsid w:val="00257677"/>
    <w:rsid w:val="00263262"/>
    <w:rsid w:val="002669E0"/>
    <w:rsid w:val="0027065A"/>
    <w:rsid w:val="0027265B"/>
    <w:rsid w:val="00272E53"/>
    <w:rsid w:val="00273DB9"/>
    <w:rsid w:val="00276337"/>
    <w:rsid w:val="00276C5D"/>
    <w:rsid w:val="00282708"/>
    <w:rsid w:val="0028680B"/>
    <w:rsid w:val="00292B49"/>
    <w:rsid w:val="00294A50"/>
    <w:rsid w:val="00296A73"/>
    <w:rsid w:val="00296D8B"/>
    <w:rsid w:val="002A00EC"/>
    <w:rsid w:val="002A04A6"/>
    <w:rsid w:val="002A052B"/>
    <w:rsid w:val="002A0FEA"/>
    <w:rsid w:val="002A2369"/>
    <w:rsid w:val="002A5E2A"/>
    <w:rsid w:val="002A6065"/>
    <w:rsid w:val="002A6F94"/>
    <w:rsid w:val="002B5DF2"/>
    <w:rsid w:val="002B61CB"/>
    <w:rsid w:val="002B7F16"/>
    <w:rsid w:val="002C2F7E"/>
    <w:rsid w:val="002C7B99"/>
    <w:rsid w:val="002D08AC"/>
    <w:rsid w:val="002D1457"/>
    <w:rsid w:val="002D40F6"/>
    <w:rsid w:val="002D5E8F"/>
    <w:rsid w:val="002E6F2F"/>
    <w:rsid w:val="002F5C5B"/>
    <w:rsid w:val="0030031A"/>
    <w:rsid w:val="00302F16"/>
    <w:rsid w:val="00307330"/>
    <w:rsid w:val="003105D0"/>
    <w:rsid w:val="00312136"/>
    <w:rsid w:val="00315236"/>
    <w:rsid w:val="00321636"/>
    <w:rsid w:val="00322C3F"/>
    <w:rsid w:val="00324539"/>
    <w:rsid w:val="0032670A"/>
    <w:rsid w:val="00341476"/>
    <w:rsid w:val="003447E1"/>
    <w:rsid w:val="0034553E"/>
    <w:rsid w:val="00346487"/>
    <w:rsid w:val="00347186"/>
    <w:rsid w:val="003620C4"/>
    <w:rsid w:val="003634AD"/>
    <w:rsid w:val="00365FBA"/>
    <w:rsid w:val="00366125"/>
    <w:rsid w:val="003767AD"/>
    <w:rsid w:val="00390B39"/>
    <w:rsid w:val="0039308F"/>
    <w:rsid w:val="00393CF9"/>
    <w:rsid w:val="003949DE"/>
    <w:rsid w:val="00397A92"/>
    <w:rsid w:val="003A7DA1"/>
    <w:rsid w:val="003A7F10"/>
    <w:rsid w:val="003B02AB"/>
    <w:rsid w:val="003B2F98"/>
    <w:rsid w:val="003B5FA8"/>
    <w:rsid w:val="003B786A"/>
    <w:rsid w:val="003C00A1"/>
    <w:rsid w:val="003C3EFD"/>
    <w:rsid w:val="003C6B22"/>
    <w:rsid w:val="003C6ED5"/>
    <w:rsid w:val="003D092A"/>
    <w:rsid w:val="003D5FB7"/>
    <w:rsid w:val="003E5587"/>
    <w:rsid w:val="003E7392"/>
    <w:rsid w:val="003F056C"/>
    <w:rsid w:val="003F1680"/>
    <w:rsid w:val="003F1FF4"/>
    <w:rsid w:val="00403086"/>
    <w:rsid w:val="00404C15"/>
    <w:rsid w:val="00405F9A"/>
    <w:rsid w:val="00416CDA"/>
    <w:rsid w:val="00416F35"/>
    <w:rsid w:val="00417CD8"/>
    <w:rsid w:val="0043187F"/>
    <w:rsid w:val="00437AD7"/>
    <w:rsid w:val="00446ABD"/>
    <w:rsid w:val="004501D0"/>
    <w:rsid w:val="0045303F"/>
    <w:rsid w:val="00456AC7"/>
    <w:rsid w:val="0046036F"/>
    <w:rsid w:val="00463B7B"/>
    <w:rsid w:val="004648C2"/>
    <w:rsid w:val="004663A7"/>
    <w:rsid w:val="0047296D"/>
    <w:rsid w:val="00480BEC"/>
    <w:rsid w:val="0048225E"/>
    <w:rsid w:val="0048254A"/>
    <w:rsid w:val="00482DB2"/>
    <w:rsid w:val="004838F1"/>
    <w:rsid w:val="00483CCE"/>
    <w:rsid w:val="00484F1A"/>
    <w:rsid w:val="004878A5"/>
    <w:rsid w:val="00487E54"/>
    <w:rsid w:val="004A2FFA"/>
    <w:rsid w:val="004A6E4B"/>
    <w:rsid w:val="004B1F53"/>
    <w:rsid w:val="004B3180"/>
    <w:rsid w:val="004B3C95"/>
    <w:rsid w:val="004C1854"/>
    <w:rsid w:val="004C46C2"/>
    <w:rsid w:val="004C5A88"/>
    <w:rsid w:val="004F02FE"/>
    <w:rsid w:val="004F3A88"/>
    <w:rsid w:val="004F5E72"/>
    <w:rsid w:val="004F6698"/>
    <w:rsid w:val="004F7C24"/>
    <w:rsid w:val="005024F5"/>
    <w:rsid w:val="00503309"/>
    <w:rsid w:val="00507C09"/>
    <w:rsid w:val="0051357B"/>
    <w:rsid w:val="00513A5E"/>
    <w:rsid w:val="00525EFF"/>
    <w:rsid w:val="005271A4"/>
    <w:rsid w:val="00527793"/>
    <w:rsid w:val="0053356E"/>
    <w:rsid w:val="00533C75"/>
    <w:rsid w:val="00541EBD"/>
    <w:rsid w:val="005448DC"/>
    <w:rsid w:val="00544B2D"/>
    <w:rsid w:val="00545575"/>
    <w:rsid w:val="005523A9"/>
    <w:rsid w:val="00552953"/>
    <w:rsid w:val="00553043"/>
    <w:rsid w:val="005557A5"/>
    <w:rsid w:val="00563D41"/>
    <w:rsid w:val="00566E6D"/>
    <w:rsid w:val="005671D7"/>
    <w:rsid w:val="005748E0"/>
    <w:rsid w:val="00580B27"/>
    <w:rsid w:val="00583D7E"/>
    <w:rsid w:val="005A1864"/>
    <w:rsid w:val="005A2138"/>
    <w:rsid w:val="005A2FAF"/>
    <w:rsid w:val="005A3489"/>
    <w:rsid w:val="005B269F"/>
    <w:rsid w:val="005B28CB"/>
    <w:rsid w:val="005B364B"/>
    <w:rsid w:val="005B3A63"/>
    <w:rsid w:val="005B4ED1"/>
    <w:rsid w:val="005B5204"/>
    <w:rsid w:val="005B7F05"/>
    <w:rsid w:val="005C1C59"/>
    <w:rsid w:val="005D168C"/>
    <w:rsid w:val="005D1741"/>
    <w:rsid w:val="005D51BE"/>
    <w:rsid w:val="005D76D4"/>
    <w:rsid w:val="005E5412"/>
    <w:rsid w:val="005E66DA"/>
    <w:rsid w:val="005E69F1"/>
    <w:rsid w:val="005F23AA"/>
    <w:rsid w:val="005F26AA"/>
    <w:rsid w:val="005F2CCC"/>
    <w:rsid w:val="005F429E"/>
    <w:rsid w:val="005F6A06"/>
    <w:rsid w:val="0060106E"/>
    <w:rsid w:val="006015C2"/>
    <w:rsid w:val="00601E81"/>
    <w:rsid w:val="006031FF"/>
    <w:rsid w:val="0060568C"/>
    <w:rsid w:val="00610276"/>
    <w:rsid w:val="006118A5"/>
    <w:rsid w:val="00613345"/>
    <w:rsid w:val="006147F9"/>
    <w:rsid w:val="0061656B"/>
    <w:rsid w:val="006217FA"/>
    <w:rsid w:val="0062206B"/>
    <w:rsid w:val="00624524"/>
    <w:rsid w:val="00625C8F"/>
    <w:rsid w:val="006264DB"/>
    <w:rsid w:val="00626677"/>
    <w:rsid w:val="00626E35"/>
    <w:rsid w:val="0063639D"/>
    <w:rsid w:val="00637B13"/>
    <w:rsid w:val="00637E5F"/>
    <w:rsid w:val="006457D6"/>
    <w:rsid w:val="006503AE"/>
    <w:rsid w:val="006522CD"/>
    <w:rsid w:val="0066596C"/>
    <w:rsid w:val="006667A0"/>
    <w:rsid w:val="00671E2B"/>
    <w:rsid w:val="00677748"/>
    <w:rsid w:val="00677EFA"/>
    <w:rsid w:val="0068018D"/>
    <w:rsid w:val="006818E5"/>
    <w:rsid w:val="006872B1"/>
    <w:rsid w:val="006879BC"/>
    <w:rsid w:val="006934CB"/>
    <w:rsid w:val="00695FAF"/>
    <w:rsid w:val="006966DE"/>
    <w:rsid w:val="00697F13"/>
    <w:rsid w:val="006A06D9"/>
    <w:rsid w:val="006A5CE4"/>
    <w:rsid w:val="006A6919"/>
    <w:rsid w:val="006A7093"/>
    <w:rsid w:val="006A7D75"/>
    <w:rsid w:val="006B387B"/>
    <w:rsid w:val="006B4CFF"/>
    <w:rsid w:val="006B71F0"/>
    <w:rsid w:val="006B797C"/>
    <w:rsid w:val="006C6702"/>
    <w:rsid w:val="006D41B7"/>
    <w:rsid w:val="006D7044"/>
    <w:rsid w:val="006F36FB"/>
    <w:rsid w:val="006F6531"/>
    <w:rsid w:val="007003C0"/>
    <w:rsid w:val="00700C52"/>
    <w:rsid w:val="00704C44"/>
    <w:rsid w:val="00710CDD"/>
    <w:rsid w:val="00714C41"/>
    <w:rsid w:val="00715A52"/>
    <w:rsid w:val="00716279"/>
    <w:rsid w:val="00720DC5"/>
    <w:rsid w:val="00730C5C"/>
    <w:rsid w:val="00730EC3"/>
    <w:rsid w:val="00730ED9"/>
    <w:rsid w:val="00733746"/>
    <w:rsid w:val="00733F0D"/>
    <w:rsid w:val="00735DF1"/>
    <w:rsid w:val="0073647C"/>
    <w:rsid w:val="00744364"/>
    <w:rsid w:val="00745CE6"/>
    <w:rsid w:val="0075559C"/>
    <w:rsid w:val="00761E60"/>
    <w:rsid w:val="007623C8"/>
    <w:rsid w:val="00762957"/>
    <w:rsid w:val="00764237"/>
    <w:rsid w:val="007657BE"/>
    <w:rsid w:val="00772210"/>
    <w:rsid w:val="0077448B"/>
    <w:rsid w:val="007822C7"/>
    <w:rsid w:val="00793896"/>
    <w:rsid w:val="007948EA"/>
    <w:rsid w:val="00795AA7"/>
    <w:rsid w:val="007977C7"/>
    <w:rsid w:val="00797A62"/>
    <w:rsid w:val="00797AD5"/>
    <w:rsid w:val="007A4C11"/>
    <w:rsid w:val="007A7086"/>
    <w:rsid w:val="007B0532"/>
    <w:rsid w:val="007B4224"/>
    <w:rsid w:val="007B4D9D"/>
    <w:rsid w:val="007C4A4F"/>
    <w:rsid w:val="007C4B54"/>
    <w:rsid w:val="007C6124"/>
    <w:rsid w:val="007C688A"/>
    <w:rsid w:val="007D4101"/>
    <w:rsid w:val="007D4304"/>
    <w:rsid w:val="007D7FAB"/>
    <w:rsid w:val="007E4F21"/>
    <w:rsid w:val="007E6114"/>
    <w:rsid w:val="007E6776"/>
    <w:rsid w:val="007F037A"/>
    <w:rsid w:val="007F10E8"/>
    <w:rsid w:val="007F5A0E"/>
    <w:rsid w:val="007F5F35"/>
    <w:rsid w:val="00801833"/>
    <w:rsid w:val="00802681"/>
    <w:rsid w:val="00802B5A"/>
    <w:rsid w:val="00807AD9"/>
    <w:rsid w:val="00810BC7"/>
    <w:rsid w:val="00810DA5"/>
    <w:rsid w:val="0081130C"/>
    <w:rsid w:val="008117C8"/>
    <w:rsid w:val="0081306B"/>
    <w:rsid w:val="0082198B"/>
    <w:rsid w:val="00823B0B"/>
    <w:rsid w:val="00824C31"/>
    <w:rsid w:val="00826B4F"/>
    <w:rsid w:val="00834E3B"/>
    <w:rsid w:val="00835252"/>
    <w:rsid w:val="00840355"/>
    <w:rsid w:val="00841DE3"/>
    <w:rsid w:val="0084413A"/>
    <w:rsid w:val="008455BC"/>
    <w:rsid w:val="0084716B"/>
    <w:rsid w:val="008538EA"/>
    <w:rsid w:val="00855F1D"/>
    <w:rsid w:val="00863699"/>
    <w:rsid w:val="00866961"/>
    <w:rsid w:val="008713AE"/>
    <w:rsid w:val="00872797"/>
    <w:rsid w:val="00877BB7"/>
    <w:rsid w:val="00881CD5"/>
    <w:rsid w:val="0088252C"/>
    <w:rsid w:val="0088423E"/>
    <w:rsid w:val="008843C4"/>
    <w:rsid w:val="00886C6C"/>
    <w:rsid w:val="00887A66"/>
    <w:rsid w:val="008931FD"/>
    <w:rsid w:val="00894FEC"/>
    <w:rsid w:val="008A2FC3"/>
    <w:rsid w:val="008A30B1"/>
    <w:rsid w:val="008A38A7"/>
    <w:rsid w:val="008B32E3"/>
    <w:rsid w:val="008B5CE8"/>
    <w:rsid w:val="008B7204"/>
    <w:rsid w:val="008B72B2"/>
    <w:rsid w:val="008B733E"/>
    <w:rsid w:val="008C0F89"/>
    <w:rsid w:val="008C14D2"/>
    <w:rsid w:val="008C344E"/>
    <w:rsid w:val="008C5A37"/>
    <w:rsid w:val="008C7BF5"/>
    <w:rsid w:val="008D3529"/>
    <w:rsid w:val="008D3B46"/>
    <w:rsid w:val="008D3CC9"/>
    <w:rsid w:val="008E0E37"/>
    <w:rsid w:val="008E3570"/>
    <w:rsid w:val="008E4515"/>
    <w:rsid w:val="008E4F45"/>
    <w:rsid w:val="008E534D"/>
    <w:rsid w:val="008F5627"/>
    <w:rsid w:val="00901880"/>
    <w:rsid w:val="009053A5"/>
    <w:rsid w:val="009072EA"/>
    <w:rsid w:val="00915898"/>
    <w:rsid w:val="00915EC9"/>
    <w:rsid w:val="00917E3B"/>
    <w:rsid w:val="009223C6"/>
    <w:rsid w:val="00923A69"/>
    <w:rsid w:val="00925029"/>
    <w:rsid w:val="00925A5F"/>
    <w:rsid w:val="00930521"/>
    <w:rsid w:val="00930A5D"/>
    <w:rsid w:val="009357E7"/>
    <w:rsid w:val="00936003"/>
    <w:rsid w:val="0093754D"/>
    <w:rsid w:val="00937B37"/>
    <w:rsid w:val="00940BDB"/>
    <w:rsid w:val="00942873"/>
    <w:rsid w:val="00943D2B"/>
    <w:rsid w:val="009511A2"/>
    <w:rsid w:val="009511F0"/>
    <w:rsid w:val="00954669"/>
    <w:rsid w:val="009575F2"/>
    <w:rsid w:val="009642CC"/>
    <w:rsid w:val="009671DA"/>
    <w:rsid w:val="009677BF"/>
    <w:rsid w:val="00972DA3"/>
    <w:rsid w:val="00972FF4"/>
    <w:rsid w:val="00977717"/>
    <w:rsid w:val="00982CB3"/>
    <w:rsid w:val="009872CE"/>
    <w:rsid w:val="00992B93"/>
    <w:rsid w:val="00993D0C"/>
    <w:rsid w:val="00994A53"/>
    <w:rsid w:val="00996D94"/>
    <w:rsid w:val="00997F56"/>
    <w:rsid w:val="009A0320"/>
    <w:rsid w:val="009A469C"/>
    <w:rsid w:val="009A7D1C"/>
    <w:rsid w:val="009B1A4C"/>
    <w:rsid w:val="009B48BD"/>
    <w:rsid w:val="009B6F97"/>
    <w:rsid w:val="009C175D"/>
    <w:rsid w:val="009C1FCC"/>
    <w:rsid w:val="009D22E7"/>
    <w:rsid w:val="009D4A94"/>
    <w:rsid w:val="009E08D4"/>
    <w:rsid w:val="009E24BC"/>
    <w:rsid w:val="009E2951"/>
    <w:rsid w:val="009E32A5"/>
    <w:rsid w:val="009E6A48"/>
    <w:rsid w:val="009F1AEE"/>
    <w:rsid w:val="009F322C"/>
    <w:rsid w:val="009F727E"/>
    <w:rsid w:val="00A00E00"/>
    <w:rsid w:val="00A03204"/>
    <w:rsid w:val="00A04E3C"/>
    <w:rsid w:val="00A05A94"/>
    <w:rsid w:val="00A14741"/>
    <w:rsid w:val="00A16B41"/>
    <w:rsid w:val="00A17E09"/>
    <w:rsid w:val="00A17EBF"/>
    <w:rsid w:val="00A20566"/>
    <w:rsid w:val="00A23E80"/>
    <w:rsid w:val="00A240E5"/>
    <w:rsid w:val="00A3168D"/>
    <w:rsid w:val="00A37C29"/>
    <w:rsid w:val="00A40CBA"/>
    <w:rsid w:val="00A42AF0"/>
    <w:rsid w:val="00A47CC0"/>
    <w:rsid w:val="00A52A4F"/>
    <w:rsid w:val="00A537A5"/>
    <w:rsid w:val="00A60E11"/>
    <w:rsid w:val="00A60F5C"/>
    <w:rsid w:val="00A65D5D"/>
    <w:rsid w:val="00A66A90"/>
    <w:rsid w:val="00A6787B"/>
    <w:rsid w:val="00A67ECA"/>
    <w:rsid w:val="00A726B0"/>
    <w:rsid w:val="00A75D9D"/>
    <w:rsid w:val="00A77167"/>
    <w:rsid w:val="00A77526"/>
    <w:rsid w:val="00A90DC9"/>
    <w:rsid w:val="00AA56AA"/>
    <w:rsid w:val="00AA62BC"/>
    <w:rsid w:val="00AA6534"/>
    <w:rsid w:val="00AA6DD5"/>
    <w:rsid w:val="00AA6E79"/>
    <w:rsid w:val="00AB40BE"/>
    <w:rsid w:val="00AB4172"/>
    <w:rsid w:val="00AB4185"/>
    <w:rsid w:val="00AC3DDB"/>
    <w:rsid w:val="00AC7105"/>
    <w:rsid w:val="00AD1D8E"/>
    <w:rsid w:val="00AD6380"/>
    <w:rsid w:val="00AD66E4"/>
    <w:rsid w:val="00AE46BC"/>
    <w:rsid w:val="00AF4ED5"/>
    <w:rsid w:val="00AF6ECD"/>
    <w:rsid w:val="00AF75DF"/>
    <w:rsid w:val="00AF7C9C"/>
    <w:rsid w:val="00B01F42"/>
    <w:rsid w:val="00B04538"/>
    <w:rsid w:val="00B0747C"/>
    <w:rsid w:val="00B128F3"/>
    <w:rsid w:val="00B16D3B"/>
    <w:rsid w:val="00B24E83"/>
    <w:rsid w:val="00B252DE"/>
    <w:rsid w:val="00B26F24"/>
    <w:rsid w:val="00B27486"/>
    <w:rsid w:val="00B35145"/>
    <w:rsid w:val="00B4043D"/>
    <w:rsid w:val="00B462F7"/>
    <w:rsid w:val="00B46FFC"/>
    <w:rsid w:val="00B47BE1"/>
    <w:rsid w:val="00B51596"/>
    <w:rsid w:val="00B562D9"/>
    <w:rsid w:val="00B56CE9"/>
    <w:rsid w:val="00B60188"/>
    <w:rsid w:val="00B66190"/>
    <w:rsid w:val="00B707AE"/>
    <w:rsid w:val="00B72EDE"/>
    <w:rsid w:val="00B737A4"/>
    <w:rsid w:val="00B73C81"/>
    <w:rsid w:val="00B748CB"/>
    <w:rsid w:val="00B74C16"/>
    <w:rsid w:val="00B772D2"/>
    <w:rsid w:val="00B84702"/>
    <w:rsid w:val="00B915AD"/>
    <w:rsid w:val="00B92D41"/>
    <w:rsid w:val="00B963E6"/>
    <w:rsid w:val="00BA24AE"/>
    <w:rsid w:val="00BB1D64"/>
    <w:rsid w:val="00BB63FC"/>
    <w:rsid w:val="00BB7D98"/>
    <w:rsid w:val="00BC129C"/>
    <w:rsid w:val="00BC261B"/>
    <w:rsid w:val="00BC4F59"/>
    <w:rsid w:val="00BC6A0A"/>
    <w:rsid w:val="00BC7E87"/>
    <w:rsid w:val="00BD4E90"/>
    <w:rsid w:val="00BE196A"/>
    <w:rsid w:val="00BE1C43"/>
    <w:rsid w:val="00BE5322"/>
    <w:rsid w:val="00BE64FA"/>
    <w:rsid w:val="00BE69E8"/>
    <w:rsid w:val="00BF199F"/>
    <w:rsid w:val="00BF1C96"/>
    <w:rsid w:val="00BF727F"/>
    <w:rsid w:val="00C040D3"/>
    <w:rsid w:val="00C05167"/>
    <w:rsid w:val="00C10C7B"/>
    <w:rsid w:val="00C1211D"/>
    <w:rsid w:val="00C13E76"/>
    <w:rsid w:val="00C16EF6"/>
    <w:rsid w:val="00C22C92"/>
    <w:rsid w:val="00C23CFE"/>
    <w:rsid w:val="00C245BC"/>
    <w:rsid w:val="00C24D89"/>
    <w:rsid w:val="00C320C2"/>
    <w:rsid w:val="00C32BA5"/>
    <w:rsid w:val="00C34D38"/>
    <w:rsid w:val="00C4066E"/>
    <w:rsid w:val="00C44044"/>
    <w:rsid w:val="00C45EE2"/>
    <w:rsid w:val="00C460B7"/>
    <w:rsid w:val="00C46FC9"/>
    <w:rsid w:val="00C5078C"/>
    <w:rsid w:val="00C51981"/>
    <w:rsid w:val="00C6446C"/>
    <w:rsid w:val="00C647D0"/>
    <w:rsid w:val="00C662DB"/>
    <w:rsid w:val="00C732A5"/>
    <w:rsid w:val="00C73526"/>
    <w:rsid w:val="00C820D4"/>
    <w:rsid w:val="00C832A9"/>
    <w:rsid w:val="00C84288"/>
    <w:rsid w:val="00C84F40"/>
    <w:rsid w:val="00CA3D12"/>
    <w:rsid w:val="00CA45BC"/>
    <w:rsid w:val="00CB0C53"/>
    <w:rsid w:val="00CB44E8"/>
    <w:rsid w:val="00CB4D09"/>
    <w:rsid w:val="00CB5296"/>
    <w:rsid w:val="00CB64BA"/>
    <w:rsid w:val="00CC06F8"/>
    <w:rsid w:val="00CC16E6"/>
    <w:rsid w:val="00CC56A7"/>
    <w:rsid w:val="00CD38C4"/>
    <w:rsid w:val="00CD414B"/>
    <w:rsid w:val="00CD6259"/>
    <w:rsid w:val="00CE2B77"/>
    <w:rsid w:val="00CF2587"/>
    <w:rsid w:val="00CF46A6"/>
    <w:rsid w:val="00CF70A9"/>
    <w:rsid w:val="00D0321A"/>
    <w:rsid w:val="00D070D9"/>
    <w:rsid w:val="00D15BD1"/>
    <w:rsid w:val="00D16091"/>
    <w:rsid w:val="00D26213"/>
    <w:rsid w:val="00D26782"/>
    <w:rsid w:val="00D27F78"/>
    <w:rsid w:val="00D30F81"/>
    <w:rsid w:val="00D34133"/>
    <w:rsid w:val="00D34F34"/>
    <w:rsid w:val="00D434B6"/>
    <w:rsid w:val="00D44360"/>
    <w:rsid w:val="00D44814"/>
    <w:rsid w:val="00D470DC"/>
    <w:rsid w:val="00D50299"/>
    <w:rsid w:val="00D5104A"/>
    <w:rsid w:val="00D51290"/>
    <w:rsid w:val="00D53FC6"/>
    <w:rsid w:val="00D613BF"/>
    <w:rsid w:val="00D615F6"/>
    <w:rsid w:val="00D62863"/>
    <w:rsid w:val="00D77F83"/>
    <w:rsid w:val="00D846DD"/>
    <w:rsid w:val="00D84F5A"/>
    <w:rsid w:val="00D85029"/>
    <w:rsid w:val="00D92295"/>
    <w:rsid w:val="00D922B0"/>
    <w:rsid w:val="00D964AF"/>
    <w:rsid w:val="00D968D2"/>
    <w:rsid w:val="00DA3540"/>
    <w:rsid w:val="00DA5BA2"/>
    <w:rsid w:val="00DB08B8"/>
    <w:rsid w:val="00DB4D5E"/>
    <w:rsid w:val="00DB6F1F"/>
    <w:rsid w:val="00DC0DF4"/>
    <w:rsid w:val="00DC3A0A"/>
    <w:rsid w:val="00DC6C8D"/>
    <w:rsid w:val="00DC7699"/>
    <w:rsid w:val="00DC7B98"/>
    <w:rsid w:val="00DC7FBF"/>
    <w:rsid w:val="00DD0CBB"/>
    <w:rsid w:val="00DD51CF"/>
    <w:rsid w:val="00DE2A21"/>
    <w:rsid w:val="00DE2D3A"/>
    <w:rsid w:val="00DE3ACC"/>
    <w:rsid w:val="00DE6E21"/>
    <w:rsid w:val="00DE6E68"/>
    <w:rsid w:val="00DF1AE0"/>
    <w:rsid w:val="00DF3B8B"/>
    <w:rsid w:val="00DF472A"/>
    <w:rsid w:val="00DF6AEB"/>
    <w:rsid w:val="00DF7C92"/>
    <w:rsid w:val="00E01C58"/>
    <w:rsid w:val="00E037C3"/>
    <w:rsid w:val="00E03AC3"/>
    <w:rsid w:val="00E11F1A"/>
    <w:rsid w:val="00E13417"/>
    <w:rsid w:val="00E17C3E"/>
    <w:rsid w:val="00E200B8"/>
    <w:rsid w:val="00E21B4D"/>
    <w:rsid w:val="00E25D69"/>
    <w:rsid w:val="00E26626"/>
    <w:rsid w:val="00E27694"/>
    <w:rsid w:val="00E31585"/>
    <w:rsid w:val="00E32311"/>
    <w:rsid w:val="00E37271"/>
    <w:rsid w:val="00E37E0A"/>
    <w:rsid w:val="00E45667"/>
    <w:rsid w:val="00E50930"/>
    <w:rsid w:val="00E53C6F"/>
    <w:rsid w:val="00E551E7"/>
    <w:rsid w:val="00E557F2"/>
    <w:rsid w:val="00E56B7A"/>
    <w:rsid w:val="00E57D30"/>
    <w:rsid w:val="00E61FFB"/>
    <w:rsid w:val="00E647E7"/>
    <w:rsid w:val="00E662BD"/>
    <w:rsid w:val="00E703C7"/>
    <w:rsid w:val="00E70B91"/>
    <w:rsid w:val="00E71313"/>
    <w:rsid w:val="00E7311C"/>
    <w:rsid w:val="00E7460D"/>
    <w:rsid w:val="00E77F14"/>
    <w:rsid w:val="00E81E19"/>
    <w:rsid w:val="00E87CE0"/>
    <w:rsid w:val="00E940B6"/>
    <w:rsid w:val="00E954A8"/>
    <w:rsid w:val="00E96E0D"/>
    <w:rsid w:val="00EA1E6B"/>
    <w:rsid w:val="00EA5D7E"/>
    <w:rsid w:val="00EA6AEC"/>
    <w:rsid w:val="00EA7262"/>
    <w:rsid w:val="00EA72C4"/>
    <w:rsid w:val="00EA7710"/>
    <w:rsid w:val="00EB3083"/>
    <w:rsid w:val="00EB395E"/>
    <w:rsid w:val="00EB667A"/>
    <w:rsid w:val="00EC0F9D"/>
    <w:rsid w:val="00EC1965"/>
    <w:rsid w:val="00EC51FC"/>
    <w:rsid w:val="00ED0154"/>
    <w:rsid w:val="00ED0750"/>
    <w:rsid w:val="00ED07C5"/>
    <w:rsid w:val="00ED4379"/>
    <w:rsid w:val="00EE51E9"/>
    <w:rsid w:val="00EF02C0"/>
    <w:rsid w:val="00EF3032"/>
    <w:rsid w:val="00EF7AEF"/>
    <w:rsid w:val="00F02118"/>
    <w:rsid w:val="00F03BEE"/>
    <w:rsid w:val="00F06F8E"/>
    <w:rsid w:val="00F1482C"/>
    <w:rsid w:val="00F14DA6"/>
    <w:rsid w:val="00F15D19"/>
    <w:rsid w:val="00F232C4"/>
    <w:rsid w:val="00F2562A"/>
    <w:rsid w:val="00F3632A"/>
    <w:rsid w:val="00F368D8"/>
    <w:rsid w:val="00F40B55"/>
    <w:rsid w:val="00F43369"/>
    <w:rsid w:val="00F44FD8"/>
    <w:rsid w:val="00F45409"/>
    <w:rsid w:val="00F52FBF"/>
    <w:rsid w:val="00F531BD"/>
    <w:rsid w:val="00F56FE6"/>
    <w:rsid w:val="00F63393"/>
    <w:rsid w:val="00F6475B"/>
    <w:rsid w:val="00F64D5E"/>
    <w:rsid w:val="00F664CD"/>
    <w:rsid w:val="00F672D9"/>
    <w:rsid w:val="00F74074"/>
    <w:rsid w:val="00F75389"/>
    <w:rsid w:val="00F8095A"/>
    <w:rsid w:val="00F80EC6"/>
    <w:rsid w:val="00F82C39"/>
    <w:rsid w:val="00F82FF5"/>
    <w:rsid w:val="00F87907"/>
    <w:rsid w:val="00F9487A"/>
    <w:rsid w:val="00F96154"/>
    <w:rsid w:val="00F97209"/>
    <w:rsid w:val="00FA5407"/>
    <w:rsid w:val="00FA5711"/>
    <w:rsid w:val="00FA5A56"/>
    <w:rsid w:val="00FB3FBD"/>
    <w:rsid w:val="00FB615C"/>
    <w:rsid w:val="00FC12AF"/>
    <w:rsid w:val="00FC148F"/>
    <w:rsid w:val="00FC4149"/>
    <w:rsid w:val="00FC79D9"/>
    <w:rsid w:val="00FC7D2F"/>
    <w:rsid w:val="00FD6FB5"/>
    <w:rsid w:val="00FE22D7"/>
    <w:rsid w:val="00FE3291"/>
    <w:rsid w:val="00FE39B7"/>
    <w:rsid w:val="00FE4BB6"/>
    <w:rsid w:val="00FE5D9B"/>
    <w:rsid w:val="00FE7365"/>
    <w:rsid w:val="00FF0EFC"/>
    <w:rsid w:val="00FF66C8"/>
    <w:rsid w:val="01011A44"/>
    <w:rsid w:val="01053397"/>
    <w:rsid w:val="01104257"/>
    <w:rsid w:val="01215E77"/>
    <w:rsid w:val="0135725B"/>
    <w:rsid w:val="013D0B3B"/>
    <w:rsid w:val="015F4D22"/>
    <w:rsid w:val="016601D4"/>
    <w:rsid w:val="0173072A"/>
    <w:rsid w:val="0191358D"/>
    <w:rsid w:val="01A37AD8"/>
    <w:rsid w:val="01AC347D"/>
    <w:rsid w:val="01CC5661"/>
    <w:rsid w:val="01D31F6C"/>
    <w:rsid w:val="01D633E0"/>
    <w:rsid w:val="01EB114F"/>
    <w:rsid w:val="01F65E5B"/>
    <w:rsid w:val="01FC7D27"/>
    <w:rsid w:val="01FD05BF"/>
    <w:rsid w:val="02053241"/>
    <w:rsid w:val="020F7F69"/>
    <w:rsid w:val="021427FA"/>
    <w:rsid w:val="02242D02"/>
    <w:rsid w:val="02246F77"/>
    <w:rsid w:val="022608D6"/>
    <w:rsid w:val="023B06C6"/>
    <w:rsid w:val="023C0771"/>
    <w:rsid w:val="02503A89"/>
    <w:rsid w:val="025612C1"/>
    <w:rsid w:val="02563998"/>
    <w:rsid w:val="02565382"/>
    <w:rsid w:val="029A0C03"/>
    <w:rsid w:val="02A85FF0"/>
    <w:rsid w:val="02AA63BB"/>
    <w:rsid w:val="02AB45C1"/>
    <w:rsid w:val="02B71842"/>
    <w:rsid w:val="02C13B4F"/>
    <w:rsid w:val="02C665EB"/>
    <w:rsid w:val="02D05FAC"/>
    <w:rsid w:val="02D73774"/>
    <w:rsid w:val="02DA4C70"/>
    <w:rsid w:val="02E41144"/>
    <w:rsid w:val="02E45CCC"/>
    <w:rsid w:val="02EE029F"/>
    <w:rsid w:val="03032A1A"/>
    <w:rsid w:val="03143AF9"/>
    <w:rsid w:val="03146F87"/>
    <w:rsid w:val="031B1F51"/>
    <w:rsid w:val="031E623F"/>
    <w:rsid w:val="03415E1A"/>
    <w:rsid w:val="034A3554"/>
    <w:rsid w:val="036919B9"/>
    <w:rsid w:val="03774A90"/>
    <w:rsid w:val="03867DB9"/>
    <w:rsid w:val="038A1338"/>
    <w:rsid w:val="03A55787"/>
    <w:rsid w:val="03B95078"/>
    <w:rsid w:val="03C302B2"/>
    <w:rsid w:val="03C73693"/>
    <w:rsid w:val="03D3772D"/>
    <w:rsid w:val="03E43C66"/>
    <w:rsid w:val="03E92E17"/>
    <w:rsid w:val="04060713"/>
    <w:rsid w:val="040D4011"/>
    <w:rsid w:val="040E36F2"/>
    <w:rsid w:val="041C42B5"/>
    <w:rsid w:val="042F3DCD"/>
    <w:rsid w:val="044D214A"/>
    <w:rsid w:val="04794A47"/>
    <w:rsid w:val="04860B7C"/>
    <w:rsid w:val="048A6573"/>
    <w:rsid w:val="0496553F"/>
    <w:rsid w:val="04B05DFD"/>
    <w:rsid w:val="04C061E5"/>
    <w:rsid w:val="04C20D11"/>
    <w:rsid w:val="04CD585A"/>
    <w:rsid w:val="04D06605"/>
    <w:rsid w:val="04D23967"/>
    <w:rsid w:val="04E02A6E"/>
    <w:rsid w:val="04E25F11"/>
    <w:rsid w:val="04E53CCD"/>
    <w:rsid w:val="04E62619"/>
    <w:rsid w:val="04EB75AC"/>
    <w:rsid w:val="05075FC1"/>
    <w:rsid w:val="05212A67"/>
    <w:rsid w:val="052F7AA9"/>
    <w:rsid w:val="0540042F"/>
    <w:rsid w:val="05487AFB"/>
    <w:rsid w:val="05551ECA"/>
    <w:rsid w:val="0563562B"/>
    <w:rsid w:val="056509DC"/>
    <w:rsid w:val="058147AE"/>
    <w:rsid w:val="05893DC2"/>
    <w:rsid w:val="05BE5DBA"/>
    <w:rsid w:val="05D762F5"/>
    <w:rsid w:val="05D77664"/>
    <w:rsid w:val="05DE1F1D"/>
    <w:rsid w:val="05E25764"/>
    <w:rsid w:val="05EE05EB"/>
    <w:rsid w:val="05FA144A"/>
    <w:rsid w:val="05FB4AEE"/>
    <w:rsid w:val="05FC4603"/>
    <w:rsid w:val="060A0F45"/>
    <w:rsid w:val="062D78FE"/>
    <w:rsid w:val="06477E29"/>
    <w:rsid w:val="064C5496"/>
    <w:rsid w:val="065F282A"/>
    <w:rsid w:val="066E1410"/>
    <w:rsid w:val="06784744"/>
    <w:rsid w:val="06785431"/>
    <w:rsid w:val="067F693C"/>
    <w:rsid w:val="06880F6F"/>
    <w:rsid w:val="06A06EBA"/>
    <w:rsid w:val="06BD7E0A"/>
    <w:rsid w:val="06CD3E39"/>
    <w:rsid w:val="06DD6A9D"/>
    <w:rsid w:val="06E62E9D"/>
    <w:rsid w:val="06F220D8"/>
    <w:rsid w:val="06FE41FB"/>
    <w:rsid w:val="07043B52"/>
    <w:rsid w:val="07187108"/>
    <w:rsid w:val="073A7550"/>
    <w:rsid w:val="074B7FB5"/>
    <w:rsid w:val="074D7FC5"/>
    <w:rsid w:val="07575FFC"/>
    <w:rsid w:val="07600D9F"/>
    <w:rsid w:val="07676837"/>
    <w:rsid w:val="07754385"/>
    <w:rsid w:val="07763665"/>
    <w:rsid w:val="07904F49"/>
    <w:rsid w:val="0797761E"/>
    <w:rsid w:val="07B36CC6"/>
    <w:rsid w:val="07B377D1"/>
    <w:rsid w:val="07B81C8E"/>
    <w:rsid w:val="07D91951"/>
    <w:rsid w:val="08090A9A"/>
    <w:rsid w:val="08096A10"/>
    <w:rsid w:val="083B2549"/>
    <w:rsid w:val="083F576F"/>
    <w:rsid w:val="08427F21"/>
    <w:rsid w:val="08437798"/>
    <w:rsid w:val="0858692B"/>
    <w:rsid w:val="08592F84"/>
    <w:rsid w:val="085A566B"/>
    <w:rsid w:val="085D6E3D"/>
    <w:rsid w:val="087878EB"/>
    <w:rsid w:val="088570E3"/>
    <w:rsid w:val="0887300A"/>
    <w:rsid w:val="08934482"/>
    <w:rsid w:val="08AA714E"/>
    <w:rsid w:val="08C630B0"/>
    <w:rsid w:val="08C66114"/>
    <w:rsid w:val="08C8093B"/>
    <w:rsid w:val="08E52EBC"/>
    <w:rsid w:val="08E65750"/>
    <w:rsid w:val="08FE404D"/>
    <w:rsid w:val="092050EF"/>
    <w:rsid w:val="092533DE"/>
    <w:rsid w:val="093832EB"/>
    <w:rsid w:val="09480AFB"/>
    <w:rsid w:val="096D68E2"/>
    <w:rsid w:val="09872CAE"/>
    <w:rsid w:val="09A565BF"/>
    <w:rsid w:val="09C45217"/>
    <w:rsid w:val="09DC2910"/>
    <w:rsid w:val="09E754E1"/>
    <w:rsid w:val="09EB6C9C"/>
    <w:rsid w:val="09EC5849"/>
    <w:rsid w:val="09ED6C1E"/>
    <w:rsid w:val="09EF0E04"/>
    <w:rsid w:val="09F708C2"/>
    <w:rsid w:val="0A0B7F9C"/>
    <w:rsid w:val="0A0D7EE4"/>
    <w:rsid w:val="0A3F0CF2"/>
    <w:rsid w:val="0A4428BC"/>
    <w:rsid w:val="0A444B16"/>
    <w:rsid w:val="0A570323"/>
    <w:rsid w:val="0A6F685B"/>
    <w:rsid w:val="0A73777A"/>
    <w:rsid w:val="0A8D660C"/>
    <w:rsid w:val="0A8F2D8E"/>
    <w:rsid w:val="0A95073F"/>
    <w:rsid w:val="0ABA7F4F"/>
    <w:rsid w:val="0AC1562E"/>
    <w:rsid w:val="0AC912C6"/>
    <w:rsid w:val="0AD27ABD"/>
    <w:rsid w:val="0AE44907"/>
    <w:rsid w:val="0B0A285C"/>
    <w:rsid w:val="0B0D76FF"/>
    <w:rsid w:val="0B22411E"/>
    <w:rsid w:val="0B232E35"/>
    <w:rsid w:val="0B2C6A1D"/>
    <w:rsid w:val="0B6C5D4B"/>
    <w:rsid w:val="0B6D0032"/>
    <w:rsid w:val="0B7454A6"/>
    <w:rsid w:val="0B7C0556"/>
    <w:rsid w:val="0B7E5F0C"/>
    <w:rsid w:val="0B812685"/>
    <w:rsid w:val="0B812C1A"/>
    <w:rsid w:val="0B8C3EBF"/>
    <w:rsid w:val="0B8E10E1"/>
    <w:rsid w:val="0B9A7AED"/>
    <w:rsid w:val="0BB62EC5"/>
    <w:rsid w:val="0BC17EC1"/>
    <w:rsid w:val="0BC87A83"/>
    <w:rsid w:val="0BCB4B3D"/>
    <w:rsid w:val="0BF16837"/>
    <w:rsid w:val="0BF71244"/>
    <w:rsid w:val="0C012A6D"/>
    <w:rsid w:val="0C1D582F"/>
    <w:rsid w:val="0C1E78AD"/>
    <w:rsid w:val="0C451299"/>
    <w:rsid w:val="0C507B32"/>
    <w:rsid w:val="0C8E3B15"/>
    <w:rsid w:val="0CB77EAE"/>
    <w:rsid w:val="0CBE5E19"/>
    <w:rsid w:val="0CCB26D8"/>
    <w:rsid w:val="0CDB7811"/>
    <w:rsid w:val="0CE30D96"/>
    <w:rsid w:val="0CF64E7C"/>
    <w:rsid w:val="0D047E91"/>
    <w:rsid w:val="0D2A3617"/>
    <w:rsid w:val="0D2E2046"/>
    <w:rsid w:val="0D466EEC"/>
    <w:rsid w:val="0D4A77C9"/>
    <w:rsid w:val="0D58362C"/>
    <w:rsid w:val="0D5E016F"/>
    <w:rsid w:val="0D6560F3"/>
    <w:rsid w:val="0D752ADC"/>
    <w:rsid w:val="0D7A1156"/>
    <w:rsid w:val="0D802879"/>
    <w:rsid w:val="0D917963"/>
    <w:rsid w:val="0DA10F7B"/>
    <w:rsid w:val="0DBB619C"/>
    <w:rsid w:val="0DC1121D"/>
    <w:rsid w:val="0DC34C6C"/>
    <w:rsid w:val="0DE80450"/>
    <w:rsid w:val="0E160012"/>
    <w:rsid w:val="0E252339"/>
    <w:rsid w:val="0E4B401F"/>
    <w:rsid w:val="0E4D3106"/>
    <w:rsid w:val="0E4F7191"/>
    <w:rsid w:val="0E5E0A7B"/>
    <w:rsid w:val="0E6F55DF"/>
    <w:rsid w:val="0E7D4D64"/>
    <w:rsid w:val="0E820368"/>
    <w:rsid w:val="0E862607"/>
    <w:rsid w:val="0E8C50E5"/>
    <w:rsid w:val="0E9E13FE"/>
    <w:rsid w:val="0EA04B21"/>
    <w:rsid w:val="0EA34DDF"/>
    <w:rsid w:val="0EA4331E"/>
    <w:rsid w:val="0EAC0CB3"/>
    <w:rsid w:val="0EB5465F"/>
    <w:rsid w:val="0EC93178"/>
    <w:rsid w:val="0EDB2B15"/>
    <w:rsid w:val="0EE169C5"/>
    <w:rsid w:val="0EE360E6"/>
    <w:rsid w:val="0EE75AA2"/>
    <w:rsid w:val="0EED7B5B"/>
    <w:rsid w:val="0F322B3B"/>
    <w:rsid w:val="0F3E43FA"/>
    <w:rsid w:val="0F5B0E4D"/>
    <w:rsid w:val="0F905DF3"/>
    <w:rsid w:val="0FA0442E"/>
    <w:rsid w:val="0FE04966"/>
    <w:rsid w:val="0FEB7DEF"/>
    <w:rsid w:val="0FF00564"/>
    <w:rsid w:val="0FF74AFE"/>
    <w:rsid w:val="0FFE1441"/>
    <w:rsid w:val="10022132"/>
    <w:rsid w:val="1023495B"/>
    <w:rsid w:val="104B23A0"/>
    <w:rsid w:val="10534754"/>
    <w:rsid w:val="105D2FA6"/>
    <w:rsid w:val="1066585E"/>
    <w:rsid w:val="106A5C59"/>
    <w:rsid w:val="106F3549"/>
    <w:rsid w:val="107A4107"/>
    <w:rsid w:val="108542F6"/>
    <w:rsid w:val="10894C6B"/>
    <w:rsid w:val="10901D55"/>
    <w:rsid w:val="1097351D"/>
    <w:rsid w:val="10B25FB3"/>
    <w:rsid w:val="10ED3860"/>
    <w:rsid w:val="10EE420C"/>
    <w:rsid w:val="1117773F"/>
    <w:rsid w:val="11205B8E"/>
    <w:rsid w:val="11381197"/>
    <w:rsid w:val="114443B2"/>
    <w:rsid w:val="1147760B"/>
    <w:rsid w:val="115F6EC0"/>
    <w:rsid w:val="117A6FB4"/>
    <w:rsid w:val="119258A8"/>
    <w:rsid w:val="11A800B1"/>
    <w:rsid w:val="11B46FF4"/>
    <w:rsid w:val="11D64817"/>
    <w:rsid w:val="11FF7D93"/>
    <w:rsid w:val="121430D0"/>
    <w:rsid w:val="1216725A"/>
    <w:rsid w:val="124278A7"/>
    <w:rsid w:val="125237D2"/>
    <w:rsid w:val="12553F9D"/>
    <w:rsid w:val="125A70A8"/>
    <w:rsid w:val="125B0598"/>
    <w:rsid w:val="1263393C"/>
    <w:rsid w:val="127A147A"/>
    <w:rsid w:val="12897871"/>
    <w:rsid w:val="12F03DC0"/>
    <w:rsid w:val="1308471F"/>
    <w:rsid w:val="13246A21"/>
    <w:rsid w:val="133E7581"/>
    <w:rsid w:val="13575B75"/>
    <w:rsid w:val="13677AD7"/>
    <w:rsid w:val="13784B89"/>
    <w:rsid w:val="13B42AF4"/>
    <w:rsid w:val="13E15372"/>
    <w:rsid w:val="13E73EF3"/>
    <w:rsid w:val="13F30B02"/>
    <w:rsid w:val="13FF48E6"/>
    <w:rsid w:val="14082A44"/>
    <w:rsid w:val="140F165B"/>
    <w:rsid w:val="143E7D4D"/>
    <w:rsid w:val="143F6565"/>
    <w:rsid w:val="144F0FB6"/>
    <w:rsid w:val="14833F67"/>
    <w:rsid w:val="148B228A"/>
    <w:rsid w:val="14A66467"/>
    <w:rsid w:val="14BA658D"/>
    <w:rsid w:val="14FF7EA7"/>
    <w:rsid w:val="152F1F69"/>
    <w:rsid w:val="153E78AE"/>
    <w:rsid w:val="155E6619"/>
    <w:rsid w:val="15773F7B"/>
    <w:rsid w:val="157B1E98"/>
    <w:rsid w:val="157C3316"/>
    <w:rsid w:val="15DE5314"/>
    <w:rsid w:val="15F23468"/>
    <w:rsid w:val="1623576E"/>
    <w:rsid w:val="16282FFC"/>
    <w:rsid w:val="163627A6"/>
    <w:rsid w:val="163C1259"/>
    <w:rsid w:val="164120E4"/>
    <w:rsid w:val="164D1F6B"/>
    <w:rsid w:val="168708C2"/>
    <w:rsid w:val="16901755"/>
    <w:rsid w:val="16907060"/>
    <w:rsid w:val="16A340C1"/>
    <w:rsid w:val="16BF69DB"/>
    <w:rsid w:val="16FA16C4"/>
    <w:rsid w:val="170072D4"/>
    <w:rsid w:val="1708791A"/>
    <w:rsid w:val="171A04D3"/>
    <w:rsid w:val="171B3D89"/>
    <w:rsid w:val="171D1AA9"/>
    <w:rsid w:val="17245F42"/>
    <w:rsid w:val="17393369"/>
    <w:rsid w:val="17480D09"/>
    <w:rsid w:val="174911C5"/>
    <w:rsid w:val="175950F5"/>
    <w:rsid w:val="17727D0F"/>
    <w:rsid w:val="1783086A"/>
    <w:rsid w:val="17BB497D"/>
    <w:rsid w:val="17E1429B"/>
    <w:rsid w:val="17F74F53"/>
    <w:rsid w:val="18044C2D"/>
    <w:rsid w:val="18075398"/>
    <w:rsid w:val="180C3D9F"/>
    <w:rsid w:val="184A2F08"/>
    <w:rsid w:val="18517B96"/>
    <w:rsid w:val="18530836"/>
    <w:rsid w:val="186C0C28"/>
    <w:rsid w:val="187048AC"/>
    <w:rsid w:val="18770F64"/>
    <w:rsid w:val="188E5D79"/>
    <w:rsid w:val="18B5199F"/>
    <w:rsid w:val="18C6582E"/>
    <w:rsid w:val="18C765B4"/>
    <w:rsid w:val="18CC7354"/>
    <w:rsid w:val="190D589B"/>
    <w:rsid w:val="190F6D73"/>
    <w:rsid w:val="192671C6"/>
    <w:rsid w:val="19315DAA"/>
    <w:rsid w:val="1952303D"/>
    <w:rsid w:val="19851EF9"/>
    <w:rsid w:val="19876AF4"/>
    <w:rsid w:val="198B7E58"/>
    <w:rsid w:val="19966E84"/>
    <w:rsid w:val="19AE183F"/>
    <w:rsid w:val="19B0361E"/>
    <w:rsid w:val="19C83ACC"/>
    <w:rsid w:val="19DF143A"/>
    <w:rsid w:val="19F27AB4"/>
    <w:rsid w:val="19FF3EF0"/>
    <w:rsid w:val="1A053315"/>
    <w:rsid w:val="1A121227"/>
    <w:rsid w:val="1A1435CA"/>
    <w:rsid w:val="1A1A259A"/>
    <w:rsid w:val="1A1B0479"/>
    <w:rsid w:val="1A2463D7"/>
    <w:rsid w:val="1A2753FD"/>
    <w:rsid w:val="1A3745C5"/>
    <w:rsid w:val="1A3E49D2"/>
    <w:rsid w:val="1A45082F"/>
    <w:rsid w:val="1A5E2204"/>
    <w:rsid w:val="1A6936DF"/>
    <w:rsid w:val="1A6F4555"/>
    <w:rsid w:val="1A767938"/>
    <w:rsid w:val="1A78430E"/>
    <w:rsid w:val="1A7C2B68"/>
    <w:rsid w:val="1AB01B95"/>
    <w:rsid w:val="1ABB2A33"/>
    <w:rsid w:val="1AD97827"/>
    <w:rsid w:val="1ADA16A1"/>
    <w:rsid w:val="1AEA6A5B"/>
    <w:rsid w:val="1AF44EC9"/>
    <w:rsid w:val="1B10026D"/>
    <w:rsid w:val="1B1069EA"/>
    <w:rsid w:val="1B111EF6"/>
    <w:rsid w:val="1B1E02E4"/>
    <w:rsid w:val="1B31168D"/>
    <w:rsid w:val="1B354050"/>
    <w:rsid w:val="1B3F0FC1"/>
    <w:rsid w:val="1B4C16A0"/>
    <w:rsid w:val="1B5F7BFB"/>
    <w:rsid w:val="1B6A6FED"/>
    <w:rsid w:val="1B954AAC"/>
    <w:rsid w:val="1B99197D"/>
    <w:rsid w:val="1B993CAF"/>
    <w:rsid w:val="1B99439F"/>
    <w:rsid w:val="1BA80685"/>
    <w:rsid w:val="1BC21298"/>
    <w:rsid w:val="1BC261BC"/>
    <w:rsid w:val="1BD23491"/>
    <w:rsid w:val="1BF8087D"/>
    <w:rsid w:val="1C0232A1"/>
    <w:rsid w:val="1C197A32"/>
    <w:rsid w:val="1C3318B3"/>
    <w:rsid w:val="1C3E21BC"/>
    <w:rsid w:val="1C4273FC"/>
    <w:rsid w:val="1C532170"/>
    <w:rsid w:val="1C561368"/>
    <w:rsid w:val="1C5A0AAB"/>
    <w:rsid w:val="1C5E2DEF"/>
    <w:rsid w:val="1C685608"/>
    <w:rsid w:val="1CA57F20"/>
    <w:rsid w:val="1CB07CCF"/>
    <w:rsid w:val="1CB24CC4"/>
    <w:rsid w:val="1CB57E86"/>
    <w:rsid w:val="1CC84C6C"/>
    <w:rsid w:val="1CE07D70"/>
    <w:rsid w:val="1CE17D18"/>
    <w:rsid w:val="1CE51A91"/>
    <w:rsid w:val="1CEB03AD"/>
    <w:rsid w:val="1D010F23"/>
    <w:rsid w:val="1D3142E0"/>
    <w:rsid w:val="1D364B1D"/>
    <w:rsid w:val="1D382A4B"/>
    <w:rsid w:val="1D6D1DFB"/>
    <w:rsid w:val="1D6E7E81"/>
    <w:rsid w:val="1D7F6E81"/>
    <w:rsid w:val="1D892A46"/>
    <w:rsid w:val="1D913669"/>
    <w:rsid w:val="1DA060CF"/>
    <w:rsid w:val="1DA25F29"/>
    <w:rsid w:val="1DA61946"/>
    <w:rsid w:val="1DA76FF1"/>
    <w:rsid w:val="1DA844A3"/>
    <w:rsid w:val="1DC96E51"/>
    <w:rsid w:val="1DF070A7"/>
    <w:rsid w:val="1DFA377A"/>
    <w:rsid w:val="1DFC5F2F"/>
    <w:rsid w:val="1E253146"/>
    <w:rsid w:val="1E3341A7"/>
    <w:rsid w:val="1E342801"/>
    <w:rsid w:val="1E543C6F"/>
    <w:rsid w:val="1E607AA1"/>
    <w:rsid w:val="1E8B1A25"/>
    <w:rsid w:val="1E926C21"/>
    <w:rsid w:val="1EBA2265"/>
    <w:rsid w:val="1EBB3E1C"/>
    <w:rsid w:val="1EDE33C4"/>
    <w:rsid w:val="1EDE3401"/>
    <w:rsid w:val="1EE55890"/>
    <w:rsid w:val="1EE637A7"/>
    <w:rsid w:val="1EFF4650"/>
    <w:rsid w:val="1F067EE8"/>
    <w:rsid w:val="1F177D65"/>
    <w:rsid w:val="1F185263"/>
    <w:rsid w:val="1F191CC8"/>
    <w:rsid w:val="1F1A7C69"/>
    <w:rsid w:val="1F3F5D30"/>
    <w:rsid w:val="1F4075FC"/>
    <w:rsid w:val="1F447CB1"/>
    <w:rsid w:val="1F5845D8"/>
    <w:rsid w:val="1F5E5849"/>
    <w:rsid w:val="1F6449F2"/>
    <w:rsid w:val="1F686E49"/>
    <w:rsid w:val="1F697B81"/>
    <w:rsid w:val="1F7B58C7"/>
    <w:rsid w:val="1F82478D"/>
    <w:rsid w:val="1F8368DF"/>
    <w:rsid w:val="1F847102"/>
    <w:rsid w:val="1F8B1678"/>
    <w:rsid w:val="1F9649BE"/>
    <w:rsid w:val="1FA315B5"/>
    <w:rsid w:val="1FAF3CDA"/>
    <w:rsid w:val="1FB97C97"/>
    <w:rsid w:val="1FC028C3"/>
    <w:rsid w:val="1FC23D3F"/>
    <w:rsid w:val="1FC6260C"/>
    <w:rsid w:val="1FD75BA8"/>
    <w:rsid w:val="1FFE7136"/>
    <w:rsid w:val="20172F13"/>
    <w:rsid w:val="20326362"/>
    <w:rsid w:val="20376F52"/>
    <w:rsid w:val="20450C04"/>
    <w:rsid w:val="20514BAF"/>
    <w:rsid w:val="20560660"/>
    <w:rsid w:val="208864A8"/>
    <w:rsid w:val="209666A0"/>
    <w:rsid w:val="20AE31CD"/>
    <w:rsid w:val="20DE0324"/>
    <w:rsid w:val="20FD67FF"/>
    <w:rsid w:val="21082842"/>
    <w:rsid w:val="2116170A"/>
    <w:rsid w:val="213A29EE"/>
    <w:rsid w:val="213D10E8"/>
    <w:rsid w:val="21442DCB"/>
    <w:rsid w:val="214543FA"/>
    <w:rsid w:val="215D7D5E"/>
    <w:rsid w:val="216C6A4C"/>
    <w:rsid w:val="216E5966"/>
    <w:rsid w:val="217B1350"/>
    <w:rsid w:val="21885825"/>
    <w:rsid w:val="218C37B2"/>
    <w:rsid w:val="218E7566"/>
    <w:rsid w:val="21922BD0"/>
    <w:rsid w:val="219C0546"/>
    <w:rsid w:val="21A12347"/>
    <w:rsid w:val="21A53193"/>
    <w:rsid w:val="21A556C5"/>
    <w:rsid w:val="21C57486"/>
    <w:rsid w:val="21C81677"/>
    <w:rsid w:val="21D521F4"/>
    <w:rsid w:val="21F42AAA"/>
    <w:rsid w:val="22001155"/>
    <w:rsid w:val="221D12BB"/>
    <w:rsid w:val="222557D4"/>
    <w:rsid w:val="222B30F4"/>
    <w:rsid w:val="222E7E00"/>
    <w:rsid w:val="22482B2D"/>
    <w:rsid w:val="22484FF2"/>
    <w:rsid w:val="22696ED4"/>
    <w:rsid w:val="22850A8C"/>
    <w:rsid w:val="228E44B3"/>
    <w:rsid w:val="22A00CD2"/>
    <w:rsid w:val="22A17919"/>
    <w:rsid w:val="22C1374A"/>
    <w:rsid w:val="22CF4A9E"/>
    <w:rsid w:val="22FF1B26"/>
    <w:rsid w:val="2303285E"/>
    <w:rsid w:val="232B1F4F"/>
    <w:rsid w:val="232B20B7"/>
    <w:rsid w:val="23404BB2"/>
    <w:rsid w:val="234C0833"/>
    <w:rsid w:val="234C292C"/>
    <w:rsid w:val="235E557B"/>
    <w:rsid w:val="2368293F"/>
    <w:rsid w:val="237D6B76"/>
    <w:rsid w:val="238374E3"/>
    <w:rsid w:val="23932588"/>
    <w:rsid w:val="23A0134D"/>
    <w:rsid w:val="23B8483B"/>
    <w:rsid w:val="23C73401"/>
    <w:rsid w:val="23DB03B9"/>
    <w:rsid w:val="23DC09E4"/>
    <w:rsid w:val="23EA283A"/>
    <w:rsid w:val="23F44D0A"/>
    <w:rsid w:val="23F74195"/>
    <w:rsid w:val="24152F3B"/>
    <w:rsid w:val="24182DC7"/>
    <w:rsid w:val="2421147D"/>
    <w:rsid w:val="24290EA9"/>
    <w:rsid w:val="2437702C"/>
    <w:rsid w:val="243A6929"/>
    <w:rsid w:val="243D3B86"/>
    <w:rsid w:val="244E2294"/>
    <w:rsid w:val="245033CC"/>
    <w:rsid w:val="24603952"/>
    <w:rsid w:val="24687A74"/>
    <w:rsid w:val="2476544A"/>
    <w:rsid w:val="248114E5"/>
    <w:rsid w:val="24827955"/>
    <w:rsid w:val="24834358"/>
    <w:rsid w:val="248B448E"/>
    <w:rsid w:val="249F3DCF"/>
    <w:rsid w:val="24A4653C"/>
    <w:rsid w:val="24A60AB6"/>
    <w:rsid w:val="24A8028C"/>
    <w:rsid w:val="24AD4825"/>
    <w:rsid w:val="24B16058"/>
    <w:rsid w:val="24C12386"/>
    <w:rsid w:val="24D7765D"/>
    <w:rsid w:val="24D964A8"/>
    <w:rsid w:val="24EC3610"/>
    <w:rsid w:val="24F621D0"/>
    <w:rsid w:val="24F7147F"/>
    <w:rsid w:val="2501695B"/>
    <w:rsid w:val="2512018F"/>
    <w:rsid w:val="252E618F"/>
    <w:rsid w:val="25312CF9"/>
    <w:rsid w:val="25390D14"/>
    <w:rsid w:val="254E5E23"/>
    <w:rsid w:val="25590822"/>
    <w:rsid w:val="255C66CA"/>
    <w:rsid w:val="256B79CE"/>
    <w:rsid w:val="2579170A"/>
    <w:rsid w:val="258562D6"/>
    <w:rsid w:val="25905F96"/>
    <w:rsid w:val="25A20575"/>
    <w:rsid w:val="25A944C0"/>
    <w:rsid w:val="25AB77DF"/>
    <w:rsid w:val="25AD3AFA"/>
    <w:rsid w:val="25B02640"/>
    <w:rsid w:val="25BC1AB4"/>
    <w:rsid w:val="25C0407C"/>
    <w:rsid w:val="25C15E86"/>
    <w:rsid w:val="25CB5E8D"/>
    <w:rsid w:val="25D86F5B"/>
    <w:rsid w:val="25EC3CB4"/>
    <w:rsid w:val="25F339C5"/>
    <w:rsid w:val="25F55667"/>
    <w:rsid w:val="2619742C"/>
    <w:rsid w:val="2619779F"/>
    <w:rsid w:val="26445931"/>
    <w:rsid w:val="26613D94"/>
    <w:rsid w:val="26614F1A"/>
    <w:rsid w:val="26650FEE"/>
    <w:rsid w:val="26875312"/>
    <w:rsid w:val="26CA44DD"/>
    <w:rsid w:val="26FD421E"/>
    <w:rsid w:val="27085CFF"/>
    <w:rsid w:val="271F0F47"/>
    <w:rsid w:val="273771F0"/>
    <w:rsid w:val="273C04CE"/>
    <w:rsid w:val="275E68CA"/>
    <w:rsid w:val="277441B8"/>
    <w:rsid w:val="27C05795"/>
    <w:rsid w:val="28007A87"/>
    <w:rsid w:val="28337C40"/>
    <w:rsid w:val="28375520"/>
    <w:rsid w:val="286A29B1"/>
    <w:rsid w:val="2873045D"/>
    <w:rsid w:val="2876564E"/>
    <w:rsid w:val="288F5CAB"/>
    <w:rsid w:val="289D4C0C"/>
    <w:rsid w:val="289E2B68"/>
    <w:rsid w:val="28CE243F"/>
    <w:rsid w:val="28F6198D"/>
    <w:rsid w:val="29217EDA"/>
    <w:rsid w:val="292252C3"/>
    <w:rsid w:val="292E3C10"/>
    <w:rsid w:val="293C7A34"/>
    <w:rsid w:val="29505091"/>
    <w:rsid w:val="2954525D"/>
    <w:rsid w:val="29650793"/>
    <w:rsid w:val="29661D71"/>
    <w:rsid w:val="297660E5"/>
    <w:rsid w:val="297A5439"/>
    <w:rsid w:val="298755A0"/>
    <w:rsid w:val="29A1057B"/>
    <w:rsid w:val="29D92EC4"/>
    <w:rsid w:val="29E16581"/>
    <w:rsid w:val="29E32EBC"/>
    <w:rsid w:val="29EE6857"/>
    <w:rsid w:val="29F3345F"/>
    <w:rsid w:val="29F533F9"/>
    <w:rsid w:val="29F761B3"/>
    <w:rsid w:val="2A103412"/>
    <w:rsid w:val="2A1A5A43"/>
    <w:rsid w:val="2A39327D"/>
    <w:rsid w:val="2A3C5647"/>
    <w:rsid w:val="2A4A7C17"/>
    <w:rsid w:val="2A527D79"/>
    <w:rsid w:val="2A6E3B59"/>
    <w:rsid w:val="2A77588E"/>
    <w:rsid w:val="2A812BB2"/>
    <w:rsid w:val="2A8F75D7"/>
    <w:rsid w:val="2AB70E25"/>
    <w:rsid w:val="2AC62C18"/>
    <w:rsid w:val="2AC63B98"/>
    <w:rsid w:val="2AD12EED"/>
    <w:rsid w:val="2AD52221"/>
    <w:rsid w:val="2AE258BF"/>
    <w:rsid w:val="2B305BCC"/>
    <w:rsid w:val="2B516D7F"/>
    <w:rsid w:val="2B5477F2"/>
    <w:rsid w:val="2B7119C9"/>
    <w:rsid w:val="2B9C0888"/>
    <w:rsid w:val="2BA6152F"/>
    <w:rsid w:val="2BAE1760"/>
    <w:rsid w:val="2BCE46CD"/>
    <w:rsid w:val="2BD37573"/>
    <w:rsid w:val="2BDE4DAA"/>
    <w:rsid w:val="2BF04EC4"/>
    <w:rsid w:val="2C0366E0"/>
    <w:rsid w:val="2C141A8D"/>
    <w:rsid w:val="2C16509C"/>
    <w:rsid w:val="2C214B5B"/>
    <w:rsid w:val="2C2E0A3E"/>
    <w:rsid w:val="2C354EBB"/>
    <w:rsid w:val="2C3A4D92"/>
    <w:rsid w:val="2C4F7A81"/>
    <w:rsid w:val="2C835696"/>
    <w:rsid w:val="2CA00A53"/>
    <w:rsid w:val="2CA52B67"/>
    <w:rsid w:val="2CCA08E5"/>
    <w:rsid w:val="2CD122AD"/>
    <w:rsid w:val="2D0B63CC"/>
    <w:rsid w:val="2D125FD0"/>
    <w:rsid w:val="2D2B67B0"/>
    <w:rsid w:val="2D392C3E"/>
    <w:rsid w:val="2D3D54F3"/>
    <w:rsid w:val="2D3F3F2A"/>
    <w:rsid w:val="2D523646"/>
    <w:rsid w:val="2D9A1B8A"/>
    <w:rsid w:val="2DA309DF"/>
    <w:rsid w:val="2DAD0999"/>
    <w:rsid w:val="2DB40113"/>
    <w:rsid w:val="2DBF4AA0"/>
    <w:rsid w:val="2DC31D11"/>
    <w:rsid w:val="2DDB2BB8"/>
    <w:rsid w:val="2DFB09F4"/>
    <w:rsid w:val="2E13311D"/>
    <w:rsid w:val="2E251329"/>
    <w:rsid w:val="2E300742"/>
    <w:rsid w:val="2E385920"/>
    <w:rsid w:val="2E4C4771"/>
    <w:rsid w:val="2E500F23"/>
    <w:rsid w:val="2E501BCE"/>
    <w:rsid w:val="2E5E2EE6"/>
    <w:rsid w:val="2E714AE5"/>
    <w:rsid w:val="2E856175"/>
    <w:rsid w:val="2E94329D"/>
    <w:rsid w:val="2E9509BD"/>
    <w:rsid w:val="2EAB59DB"/>
    <w:rsid w:val="2EAD0015"/>
    <w:rsid w:val="2EB85FD5"/>
    <w:rsid w:val="2EE22EBA"/>
    <w:rsid w:val="2EE834A1"/>
    <w:rsid w:val="2F070834"/>
    <w:rsid w:val="2F0F7435"/>
    <w:rsid w:val="2F482F03"/>
    <w:rsid w:val="2F4D1246"/>
    <w:rsid w:val="2F61681A"/>
    <w:rsid w:val="2F6B70B2"/>
    <w:rsid w:val="2F736B66"/>
    <w:rsid w:val="2F7845DC"/>
    <w:rsid w:val="2F7C5004"/>
    <w:rsid w:val="2F866E7C"/>
    <w:rsid w:val="2FA2568F"/>
    <w:rsid w:val="2FB47F54"/>
    <w:rsid w:val="2FC77B13"/>
    <w:rsid w:val="2FD94229"/>
    <w:rsid w:val="2FE74D51"/>
    <w:rsid w:val="2FF471F8"/>
    <w:rsid w:val="2FFB56AB"/>
    <w:rsid w:val="2FFC191D"/>
    <w:rsid w:val="301E71DD"/>
    <w:rsid w:val="3035524F"/>
    <w:rsid w:val="305E0B8A"/>
    <w:rsid w:val="306452A6"/>
    <w:rsid w:val="306771EB"/>
    <w:rsid w:val="306A014C"/>
    <w:rsid w:val="30883409"/>
    <w:rsid w:val="308E68A9"/>
    <w:rsid w:val="30C07694"/>
    <w:rsid w:val="30CC5D37"/>
    <w:rsid w:val="30CD2532"/>
    <w:rsid w:val="30CD56A5"/>
    <w:rsid w:val="30EE65CB"/>
    <w:rsid w:val="30F51745"/>
    <w:rsid w:val="31056187"/>
    <w:rsid w:val="3126174D"/>
    <w:rsid w:val="314B7729"/>
    <w:rsid w:val="31591BD5"/>
    <w:rsid w:val="3163426F"/>
    <w:rsid w:val="31A202B7"/>
    <w:rsid w:val="31AA5626"/>
    <w:rsid w:val="31C805BC"/>
    <w:rsid w:val="31D90092"/>
    <w:rsid w:val="31DE283F"/>
    <w:rsid w:val="320D1AC0"/>
    <w:rsid w:val="32114B3D"/>
    <w:rsid w:val="324934EE"/>
    <w:rsid w:val="325C568F"/>
    <w:rsid w:val="327A7A32"/>
    <w:rsid w:val="32892203"/>
    <w:rsid w:val="32892F6F"/>
    <w:rsid w:val="32916FFF"/>
    <w:rsid w:val="3293278D"/>
    <w:rsid w:val="329F586D"/>
    <w:rsid w:val="32A23B52"/>
    <w:rsid w:val="32D772A9"/>
    <w:rsid w:val="32E13EB1"/>
    <w:rsid w:val="32EB16E9"/>
    <w:rsid w:val="33031D80"/>
    <w:rsid w:val="3306155A"/>
    <w:rsid w:val="330C4A93"/>
    <w:rsid w:val="33134778"/>
    <w:rsid w:val="332533AA"/>
    <w:rsid w:val="3332520E"/>
    <w:rsid w:val="334B72E6"/>
    <w:rsid w:val="334B7F40"/>
    <w:rsid w:val="334C5D70"/>
    <w:rsid w:val="334F2A47"/>
    <w:rsid w:val="335C05FB"/>
    <w:rsid w:val="33657402"/>
    <w:rsid w:val="336B1FF1"/>
    <w:rsid w:val="336E2825"/>
    <w:rsid w:val="337F4BEA"/>
    <w:rsid w:val="33852FBB"/>
    <w:rsid w:val="33C920D0"/>
    <w:rsid w:val="33CD5DE7"/>
    <w:rsid w:val="33DC365D"/>
    <w:rsid w:val="33DF6088"/>
    <w:rsid w:val="33E00303"/>
    <w:rsid w:val="33FB1BEB"/>
    <w:rsid w:val="34092F16"/>
    <w:rsid w:val="340A0403"/>
    <w:rsid w:val="340B1208"/>
    <w:rsid w:val="340F6B13"/>
    <w:rsid w:val="341C3ADF"/>
    <w:rsid w:val="3424282B"/>
    <w:rsid w:val="34397AFB"/>
    <w:rsid w:val="344D16FF"/>
    <w:rsid w:val="34710F42"/>
    <w:rsid w:val="348D6C9C"/>
    <w:rsid w:val="34914D5A"/>
    <w:rsid w:val="34A27DB1"/>
    <w:rsid w:val="34B91590"/>
    <w:rsid w:val="34C03AAB"/>
    <w:rsid w:val="34C617F9"/>
    <w:rsid w:val="34E334AA"/>
    <w:rsid w:val="34F02B98"/>
    <w:rsid w:val="34F8215D"/>
    <w:rsid w:val="3507431B"/>
    <w:rsid w:val="35213987"/>
    <w:rsid w:val="357404DF"/>
    <w:rsid w:val="357F5152"/>
    <w:rsid w:val="358C3397"/>
    <w:rsid w:val="359030C2"/>
    <w:rsid w:val="35933E84"/>
    <w:rsid w:val="359E56DF"/>
    <w:rsid w:val="35A870B7"/>
    <w:rsid w:val="35AE7FDF"/>
    <w:rsid w:val="35C5077C"/>
    <w:rsid w:val="35DE5106"/>
    <w:rsid w:val="35E05D51"/>
    <w:rsid w:val="35E95BEF"/>
    <w:rsid w:val="361C193E"/>
    <w:rsid w:val="3637486F"/>
    <w:rsid w:val="36481669"/>
    <w:rsid w:val="369B2AD2"/>
    <w:rsid w:val="36A17984"/>
    <w:rsid w:val="36A27603"/>
    <w:rsid w:val="36B22934"/>
    <w:rsid w:val="36D00B10"/>
    <w:rsid w:val="36EE0BDA"/>
    <w:rsid w:val="37060168"/>
    <w:rsid w:val="371B7FA7"/>
    <w:rsid w:val="37281749"/>
    <w:rsid w:val="37377437"/>
    <w:rsid w:val="37636A89"/>
    <w:rsid w:val="37867CEB"/>
    <w:rsid w:val="378F2010"/>
    <w:rsid w:val="37A61AC2"/>
    <w:rsid w:val="37AA0860"/>
    <w:rsid w:val="37AC41E5"/>
    <w:rsid w:val="37C26984"/>
    <w:rsid w:val="37D43C62"/>
    <w:rsid w:val="37E87276"/>
    <w:rsid w:val="37E90E7D"/>
    <w:rsid w:val="37F477CE"/>
    <w:rsid w:val="37F92A6C"/>
    <w:rsid w:val="382E18CB"/>
    <w:rsid w:val="384E46DD"/>
    <w:rsid w:val="387D0ECF"/>
    <w:rsid w:val="38825213"/>
    <w:rsid w:val="38A8682E"/>
    <w:rsid w:val="38AF5FCF"/>
    <w:rsid w:val="38BF4C33"/>
    <w:rsid w:val="38ED1B42"/>
    <w:rsid w:val="38F71234"/>
    <w:rsid w:val="390A4706"/>
    <w:rsid w:val="390B5526"/>
    <w:rsid w:val="392C3CF0"/>
    <w:rsid w:val="393C2C76"/>
    <w:rsid w:val="394834C3"/>
    <w:rsid w:val="395A4CCD"/>
    <w:rsid w:val="396831EC"/>
    <w:rsid w:val="39C85681"/>
    <w:rsid w:val="39D4163D"/>
    <w:rsid w:val="39D80194"/>
    <w:rsid w:val="39E866B9"/>
    <w:rsid w:val="39EB2825"/>
    <w:rsid w:val="39EF5815"/>
    <w:rsid w:val="39FA229F"/>
    <w:rsid w:val="39FE5CA8"/>
    <w:rsid w:val="3A054C25"/>
    <w:rsid w:val="3A981034"/>
    <w:rsid w:val="3AA1030D"/>
    <w:rsid w:val="3AA74CE3"/>
    <w:rsid w:val="3AAA5FF0"/>
    <w:rsid w:val="3AC72F7C"/>
    <w:rsid w:val="3ACC5EB2"/>
    <w:rsid w:val="3AD322A5"/>
    <w:rsid w:val="3ADD678D"/>
    <w:rsid w:val="3AE72B84"/>
    <w:rsid w:val="3AEB0BED"/>
    <w:rsid w:val="3AF16DCB"/>
    <w:rsid w:val="3AF23C8B"/>
    <w:rsid w:val="3B0D2BAA"/>
    <w:rsid w:val="3B11066C"/>
    <w:rsid w:val="3B1977BB"/>
    <w:rsid w:val="3B2B208C"/>
    <w:rsid w:val="3B311B62"/>
    <w:rsid w:val="3B403B72"/>
    <w:rsid w:val="3B535C3A"/>
    <w:rsid w:val="3B6874F6"/>
    <w:rsid w:val="3B765802"/>
    <w:rsid w:val="3B8956B5"/>
    <w:rsid w:val="3B8972F4"/>
    <w:rsid w:val="3BAC2BE4"/>
    <w:rsid w:val="3BB94F5C"/>
    <w:rsid w:val="3BD13D3A"/>
    <w:rsid w:val="3BE47A48"/>
    <w:rsid w:val="3C1A3F62"/>
    <w:rsid w:val="3C254A01"/>
    <w:rsid w:val="3C440846"/>
    <w:rsid w:val="3C4C7EE5"/>
    <w:rsid w:val="3C4D0496"/>
    <w:rsid w:val="3C4F69E0"/>
    <w:rsid w:val="3C5D5F33"/>
    <w:rsid w:val="3C6229A7"/>
    <w:rsid w:val="3C6F761E"/>
    <w:rsid w:val="3CA30DAF"/>
    <w:rsid w:val="3CBD66E6"/>
    <w:rsid w:val="3CBF287B"/>
    <w:rsid w:val="3CC813E9"/>
    <w:rsid w:val="3CE9347C"/>
    <w:rsid w:val="3CEA3B3D"/>
    <w:rsid w:val="3CED3CDA"/>
    <w:rsid w:val="3CEF5746"/>
    <w:rsid w:val="3CFE2088"/>
    <w:rsid w:val="3D2F6B56"/>
    <w:rsid w:val="3D4E74A0"/>
    <w:rsid w:val="3D4F1FAB"/>
    <w:rsid w:val="3D55653E"/>
    <w:rsid w:val="3D683A7B"/>
    <w:rsid w:val="3D900BF0"/>
    <w:rsid w:val="3D973119"/>
    <w:rsid w:val="3D9E7EC1"/>
    <w:rsid w:val="3DA2747D"/>
    <w:rsid w:val="3DA8251F"/>
    <w:rsid w:val="3DAE5113"/>
    <w:rsid w:val="3DC70723"/>
    <w:rsid w:val="3DEF1A5A"/>
    <w:rsid w:val="3DFB426F"/>
    <w:rsid w:val="3E053A07"/>
    <w:rsid w:val="3E1F08D8"/>
    <w:rsid w:val="3E20696A"/>
    <w:rsid w:val="3E3556B5"/>
    <w:rsid w:val="3E377E3F"/>
    <w:rsid w:val="3E6448B8"/>
    <w:rsid w:val="3E6659D4"/>
    <w:rsid w:val="3E6F285F"/>
    <w:rsid w:val="3E706D90"/>
    <w:rsid w:val="3E737F26"/>
    <w:rsid w:val="3E927429"/>
    <w:rsid w:val="3E9718AF"/>
    <w:rsid w:val="3EA83287"/>
    <w:rsid w:val="3EBF1877"/>
    <w:rsid w:val="3EEC1288"/>
    <w:rsid w:val="3F4C2E68"/>
    <w:rsid w:val="3F5500F4"/>
    <w:rsid w:val="3F876564"/>
    <w:rsid w:val="3F8B2F16"/>
    <w:rsid w:val="3F8C3E65"/>
    <w:rsid w:val="3F8F341E"/>
    <w:rsid w:val="3F9A6635"/>
    <w:rsid w:val="3FA80A6D"/>
    <w:rsid w:val="3FA8585D"/>
    <w:rsid w:val="3FAD4525"/>
    <w:rsid w:val="3FC45204"/>
    <w:rsid w:val="3FC769C8"/>
    <w:rsid w:val="3FCA509E"/>
    <w:rsid w:val="3FCC1C73"/>
    <w:rsid w:val="3FD7243E"/>
    <w:rsid w:val="3FDE0FBF"/>
    <w:rsid w:val="3FDF7F08"/>
    <w:rsid w:val="3FE543E7"/>
    <w:rsid w:val="3FF0529C"/>
    <w:rsid w:val="3FFC7DF9"/>
    <w:rsid w:val="40353F90"/>
    <w:rsid w:val="403C425A"/>
    <w:rsid w:val="40507D27"/>
    <w:rsid w:val="405B3849"/>
    <w:rsid w:val="406D4E8B"/>
    <w:rsid w:val="4077643C"/>
    <w:rsid w:val="407D06FA"/>
    <w:rsid w:val="409D65AA"/>
    <w:rsid w:val="40A95D63"/>
    <w:rsid w:val="40C26C7C"/>
    <w:rsid w:val="40CC5A8E"/>
    <w:rsid w:val="410118DC"/>
    <w:rsid w:val="41100C98"/>
    <w:rsid w:val="41160D59"/>
    <w:rsid w:val="41203601"/>
    <w:rsid w:val="41602B64"/>
    <w:rsid w:val="4161770E"/>
    <w:rsid w:val="417C5A92"/>
    <w:rsid w:val="41852E0A"/>
    <w:rsid w:val="4193130F"/>
    <w:rsid w:val="41935D1F"/>
    <w:rsid w:val="41A554CD"/>
    <w:rsid w:val="41B37AFD"/>
    <w:rsid w:val="41C81E8F"/>
    <w:rsid w:val="41CF44E7"/>
    <w:rsid w:val="41E24E3A"/>
    <w:rsid w:val="41EA227E"/>
    <w:rsid w:val="420533B8"/>
    <w:rsid w:val="420870BD"/>
    <w:rsid w:val="42093EBD"/>
    <w:rsid w:val="42206D3C"/>
    <w:rsid w:val="42246392"/>
    <w:rsid w:val="4229476E"/>
    <w:rsid w:val="423378DB"/>
    <w:rsid w:val="423D115E"/>
    <w:rsid w:val="4264035F"/>
    <w:rsid w:val="42672D50"/>
    <w:rsid w:val="4270504A"/>
    <w:rsid w:val="4274266D"/>
    <w:rsid w:val="427A0645"/>
    <w:rsid w:val="429C65AA"/>
    <w:rsid w:val="42B95CFC"/>
    <w:rsid w:val="42D61BB8"/>
    <w:rsid w:val="42DA24E0"/>
    <w:rsid w:val="4303106D"/>
    <w:rsid w:val="43084C6E"/>
    <w:rsid w:val="430F3C9E"/>
    <w:rsid w:val="43152008"/>
    <w:rsid w:val="43161D1A"/>
    <w:rsid w:val="432F3ABC"/>
    <w:rsid w:val="43303E6E"/>
    <w:rsid w:val="43385763"/>
    <w:rsid w:val="43395E24"/>
    <w:rsid w:val="4345788E"/>
    <w:rsid w:val="43490B4C"/>
    <w:rsid w:val="436F1954"/>
    <w:rsid w:val="438B5170"/>
    <w:rsid w:val="439543F9"/>
    <w:rsid w:val="43A05789"/>
    <w:rsid w:val="43B06886"/>
    <w:rsid w:val="43B977EA"/>
    <w:rsid w:val="43D1275B"/>
    <w:rsid w:val="43D17404"/>
    <w:rsid w:val="43D93A63"/>
    <w:rsid w:val="43DF21F6"/>
    <w:rsid w:val="43F21A6B"/>
    <w:rsid w:val="43F624F8"/>
    <w:rsid w:val="4409377C"/>
    <w:rsid w:val="44172EAB"/>
    <w:rsid w:val="44200E5A"/>
    <w:rsid w:val="442C34FE"/>
    <w:rsid w:val="444764F4"/>
    <w:rsid w:val="444B7DB7"/>
    <w:rsid w:val="44635E49"/>
    <w:rsid w:val="446F38DE"/>
    <w:rsid w:val="447920D4"/>
    <w:rsid w:val="44983D15"/>
    <w:rsid w:val="44AE223A"/>
    <w:rsid w:val="44C34FA4"/>
    <w:rsid w:val="44DD4F97"/>
    <w:rsid w:val="45042F2D"/>
    <w:rsid w:val="450D48F3"/>
    <w:rsid w:val="45117516"/>
    <w:rsid w:val="45157190"/>
    <w:rsid w:val="45232265"/>
    <w:rsid w:val="45312AC6"/>
    <w:rsid w:val="45423E65"/>
    <w:rsid w:val="4547330E"/>
    <w:rsid w:val="4559030F"/>
    <w:rsid w:val="456600EA"/>
    <w:rsid w:val="4570387E"/>
    <w:rsid w:val="457162E0"/>
    <w:rsid w:val="45767D42"/>
    <w:rsid w:val="457A7373"/>
    <w:rsid w:val="4590139E"/>
    <w:rsid w:val="45935F4B"/>
    <w:rsid w:val="45BF3355"/>
    <w:rsid w:val="45C91B5A"/>
    <w:rsid w:val="45EA3E1D"/>
    <w:rsid w:val="45FF6C4A"/>
    <w:rsid w:val="4618046D"/>
    <w:rsid w:val="462B0197"/>
    <w:rsid w:val="4632662D"/>
    <w:rsid w:val="465F246D"/>
    <w:rsid w:val="46633BDF"/>
    <w:rsid w:val="46726BF7"/>
    <w:rsid w:val="467B4B70"/>
    <w:rsid w:val="469E6ACB"/>
    <w:rsid w:val="46A41F4E"/>
    <w:rsid w:val="46B02EE8"/>
    <w:rsid w:val="46B942A9"/>
    <w:rsid w:val="46C34BE4"/>
    <w:rsid w:val="46CC489A"/>
    <w:rsid w:val="46DD65B2"/>
    <w:rsid w:val="46DE70D4"/>
    <w:rsid w:val="471B603C"/>
    <w:rsid w:val="473349FE"/>
    <w:rsid w:val="473A008F"/>
    <w:rsid w:val="473D27E6"/>
    <w:rsid w:val="479E6C03"/>
    <w:rsid w:val="47A277F3"/>
    <w:rsid w:val="47BB35EF"/>
    <w:rsid w:val="47C5470B"/>
    <w:rsid w:val="47EF7A16"/>
    <w:rsid w:val="47F62071"/>
    <w:rsid w:val="480A0381"/>
    <w:rsid w:val="48490CC4"/>
    <w:rsid w:val="484A7B0F"/>
    <w:rsid w:val="484D7017"/>
    <w:rsid w:val="484E6898"/>
    <w:rsid w:val="485B0F1E"/>
    <w:rsid w:val="4868046B"/>
    <w:rsid w:val="48695808"/>
    <w:rsid w:val="48805B72"/>
    <w:rsid w:val="48AD6621"/>
    <w:rsid w:val="48BA0BFE"/>
    <w:rsid w:val="48CA7356"/>
    <w:rsid w:val="48D933EB"/>
    <w:rsid w:val="49013274"/>
    <w:rsid w:val="4906137E"/>
    <w:rsid w:val="49084271"/>
    <w:rsid w:val="49087A60"/>
    <w:rsid w:val="49115D88"/>
    <w:rsid w:val="49176AC0"/>
    <w:rsid w:val="491E17BB"/>
    <w:rsid w:val="494A5CC2"/>
    <w:rsid w:val="49577CA4"/>
    <w:rsid w:val="496B2D4A"/>
    <w:rsid w:val="49780331"/>
    <w:rsid w:val="498311E9"/>
    <w:rsid w:val="49885946"/>
    <w:rsid w:val="499813EA"/>
    <w:rsid w:val="499D1399"/>
    <w:rsid w:val="49AB7B88"/>
    <w:rsid w:val="49AD1A0E"/>
    <w:rsid w:val="49C37D36"/>
    <w:rsid w:val="4A114723"/>
    <w:rsid w:val="4A2707F0"/>
    <w:rsid w:val="4A362C0C"/>
    <w:rsid w:val="4A561D89"/>
    <w:rsid w:val="4A594313"/>
    <w:rsid w:val="4A614AFE"/>
    <w:rsid w:val="4A6B41F7"/>
    <w:rsid w:val="4A71028D"/>
    <w:rsid w:val="4A7C25F4"/>
    <w:rsid w:val="4A805C20"/>
    <w:rsid w:val="4A89583A"/>
    <w:rsid w:val="4A8D56AE"/>
    <w:rsid w:val="4A8F544B"/>
    <w:rsid w:val="4A9832EE"/>
    <w:rsid w:val="4AA16F7B"/>
    <w:rsid w:val="4AA7052D"/>
    <w:rsid w:val="4AAD1961"/>
    <w:rsid w:val="4AB61E48"/>
    <w:rsid w:val="4AC22D54"/>
    <w:rsid w:val="4AE11172"/>
    <w:rsid w:val="4AE3374D"/>
    <w:rsid w:val="4AF263A8"/>
    <w:rsid w:val="4B011D48"/>
    <w:rsid w:val="4B057CB8"/>
    <w:rsid w:val="4B120DCF"/>
    <w:rsid w:val="4B264B64"/>
    <w:rsid w:val="4B287474"/>
    <w:rsid w:val="4B2F3743"/>
    <w:rsid w:val="4B3726FD"/>
    <w:rsid w:val="4B375237"/>
    <w:rsid w:val="4B3E2380"/>
    <w:rsid w:val="4B423AE9"/>
    <w:rsid w:val="4B5A5B73"/>
    <w:rsid w:val="4B7B1D2F"/>
    <w:rsid w:val="4B80326A"/>
    <w:rsid w:val="4BA72B32"/>
    <w:rsid w:val="4BAA7169"/>
    <w:rsid w:val="4BC56E0B"/>
    <w:rsid w:val="4C0C0403"/>
    <w:rsid w:val="4C16337B"/>
    <w:rsid w:val="4C1927B1"/>
    <w:rsid w:val="4C1A13B2"/>
    <w:rsid w:val="4C321532"/>
    <w:rsid w:val="4C332101"/>
    <w:rsid w:val="4C485192"/>
    <w:rsid w:val="4C512C72"/>
    <w:rsid w:val="4C5267B1"/>
    <w:rsid w:val="4C553357"/>
    <w:rsid w:val="4C5B5FA5"/>
    <w:rsid w:val="4C5D2C7B"/>
    <w:rsid w:val="4C700486"/>
    <w:rsid w:val="4C710E1D"/>
    <w:rsid w:val="4C717110"/>
    <w:rsid w:val="4C7B7DBD"/>
    <w:rsid w:val="4C826E3C"/>
    <w:rsid w:val="4C840746"/>
    <w:rsid w:val="4C9D1A62"/>
    <w:rsid w:val="4CA20FAC"/>
    <w:rsid w:val="4CB22C3F"/>
    <w:rsid w:val="4CB64156"/>
    <w:rsid w:val="4CD25825"/>
    <w:rsid w:val="4CE91352"/>
    <w:rsid w:val="4CFD0AF6"/>
    <w:rsid w:val="4D0668CD"/>
    <w:rsid w:val="4D0F43EC"/>
    <w:rsid w:val="4D20711A"/>
    <w:rsid w:val="4D40087E"/>
    <w:rsid w:val="4D52757C"/>
    <w:rsid w:val="4D5A26B7"/>
    <w:rsid w:val="4D5F3AB4"/>
    <w:rsid w:val="4D7920D5"/>
    <w:rsid w:val="4D7F7891"/>
    <w:rsid w:val="4D805440"/>
    <w:rsid w:val="4D88321E"/>
    <w:rsid w:val="4DAD1816"/>
    <w:rsid w:val="4DB253B4"/>
    <w:rsid w:val="4DC4279A"/>
    <w:rsid w:val="4DC70AFE"/>
    <w:rsid w:val="4DCD16B9"/>
    <w:rsid w:val="4DD27198"/>
    <w:rsid w:val="4DEF1FDC"/>
    <w:rsid w:val="4DFD2699"/>
    <w:rsid w:val="4E04718B"/>
    <w:rsid w:val="4E237FE6"/>
    <w:rsid w:val="4E3420A4"/>
    <w:rsid w:val="4E3C6E3C"/>
    <w:rsid w:val="4E461BC0"/>
    <w:rsid w:val="4E497C7D"/>
    <w:rsid w:val="4E4C5EC7"/>
    <w:rsid w:val="4E4E4B66"/>
    <w:rsid w:val="4E5C71E7"/>
    <w:rsid w:val="4E611A37"/>
    <w:rsid w:val="4E637E80"/>
    <w:rsid w:val="4E6F3619"/>
    <w:rsid w:val="4E901F73"/>
    <w:rsid w:val="4EA14C60"/>
    <w:rsid w:val="4EAD0496"/>
    <w:rsid w:val="4EC92E51"/>
    <w:rsid w:val="4ED575C2"/>
    <w:rsid w:val="4EF73F9F"/>
    <w:rsid w:val="4F0B0DAD"/>
    <w:rsid w:val="4F2F2490"/>
    <w:rsid w:val="4F303FD1"/>
    <w:rsid w:val="4F34542E"/>
    <w:rsid w:val="4F3C05D5"/>
    <w:rsid w:val="4F4B2707"/>
    <w:rsid w:val="4F597A91"/>
    <w:rsid w:val="4F5B4B3C"/>
    <w:rsid w:val="4F672A5E"/>
    <w:rsid w:val="4F6856E8"/>
    <w:rsid w:val="4F71271A"/>
    <w:rsid w:val="4F725E9C"/>
    <w:rsid w:val="4F945CD4"/>
    <w:rsid w:val="4FA713DF"/>
    <w:rsid w:val="4FA87191"/>
    <w:rsid w:val="4FAF6236"/>
    <w:rsid w:val="4FC96758"/>
    <w:rsid w:val="4FF75BDD"/>
    <w:rsid w:val="500727C2"/>
    <w:rsid w:val="500E1BAB"/>
    <w:rsid w:val="500F5C67"/>
    <w:rsid w:val="50174EC1"/>
    <w:rsid w:val="50193F6A"/>
    <w:rsid w:val="50210C54"/>
    <w:rsid w:val="50281077"/>
    <w:rsid w:val="503D6564"/>
    <w:rsid w:val="504A0097"/>
    <w:rsid w:val="504D7A05"/>
    <w:rsid w:val="50586347"/>
    <w:rsid w:val="50643776"/>
    <w:rsid w:val="506B5C1E"/>
    <w:rsid w:val="506F2D17"/>
    <w:rsid w:val="5079758E"/>
    <w:rsid w:val="507A75BC"/>
    <w:rsid w:val="507F600B"/>
    <w:rsid w:val="508D78D6"/>
    <w:rsid w:val="50A90512"/>
    <w:rsid w:val="50B12C2C"/>
    <w:rsid w:val="50B43485"/>
    <w:rsid w:val="50BF6786"/>
    <w:rsid w:val="50E8218C"/>
    <w:rsid w:val="50FE61D1"/>
    <w:rsid w:val="511036CC"/>
    <w:rsid w:val="51160A9D"/>
    <w:rsid w:val="5138334A"/>
    <w:rsid w:val="51416CD8"/>
    <w:rsid w:val="515171A2"/>
    <w:rsid w:val="51602355"/>
    <w:rsid w:val="51787CF0"/>
    <w:rsid w:val="518450B0"/>
    <w:rsid w:val="51886E59"/>
    <w:rsid w:val="51B703EC"/>
    <w:rsid w:val="51B85119"/>
    <w:rsid w:val="51D64DCA"/>
    <w:rsid w:val="51D90663"/>
    <w:rsid w:val="51DB690B"/>
    <w:rsid w:val="52230421"/>
    <w:rsid w:val="522D4AC9"/>
    <w:rsid w:val="5230290A"/>
    <w:rsid w:val="5249799A"/>
    <w:rsid w:val="52726C30"/>
    <w:rsid w:val="527C0EE9"/>
    <w:rsid w:val="528D4B1B"/>
    <w:rsid w:val="529426E8"/>
    <w:rsid w:val="52A31285"/>
    <w:rsid w:val="52B3711E"/>
    <w:rsid w:val="52B874CA"/>
    <w:rsid w:val="52BF0304"/>
    <w:rsid w:val="52D41249"/>
    <w:rsid w:val="52DA551D"/>
    <w:rsid w:val="52DB71AB"/>
    <w:rsid w:val="52F60A76"/>
    <w:rsid w:val="52F77E08"/>
    <w:rsid w:val="52FB28FA"/>
    <w:rsid w:val="53022F18"/>
    <w:rsid w:val="530E1198"/>
    <w:rsid w:val="53175A75"/>
    <w:rsid w:val="531F3687"/>
    <w:rsid w:val="53615839"/>
    <w:rsid w:val="53847CAE"/>
    <w:rsid w:val="539E4CFC"/>
    <w:rsid w:val="53AD4E84"/>
    <w:rsid w:val="53B95F4D"/>
    <w:rsid w:val="53C23699"/>
    <w:rsid w:val="54072B16"/>
    <w:rsid w:val="540A4EC2"/>
    <w:rsid w:val="54110E86"/>
    <w:rsid w:val="541475E7"/>
    <w:rsid w:val="541752D1"/>
    <w:rsid w:val="54196359"/>
    <w:rsid w:val="541D2086"/>
    <w:rsid w:val="543A79B4"/>
    <w:rsid w:val="543D227B"/>
    <w:rsid w:val="54432AF9"/>
    <w:rsid w:val="544813C8"/>
    <w:rsid w:val="544870BD"/>
    <w:rsid w:val="54530433"/>
    <w:rsid w:val="546B63F9"/>
    <w:rsid w:val="548A19E2"/>
    <w:rsid w:val="54A3148D"/>
    <w:rsid w:val="54A8129F"/>
    <w:rsid w:val="54B662D9"/>
    <w:rsid w:val="54BF053C"/>
    <w:rsid w:val="54C303A9"/>
    <w:rsid w:val="54C638CE"/>
    <w:rsid w:val="54D102DD"/>
    <w:rsid w:val="54D51756"/>
    <w:rsid w:val="54D5441F"/>
    <w:rsid w:val="54E51433"/>
    <w:rsid w:val="550C0709"/>
    <w:rsid w:val="55113C35"/>
    <w:rsid w:val="55203334"/>
    <w:rsid w:val="5529548D"/>
    <w:rsid w:val="5532086B"/>
    <w:rsid w:val="554F14AC"/>
    <w:rsid w:val="555260AE"/>
    <w:rsid w:val="5554647B"/>
    <w:rsid w:val="55554BAD"/>
    <w:rsid w:val="55C1450F"/>
    <w:rsid w:val="55CF4B77"/>
    <w:rsid w:val="56144B2E"/>
    <w:rsid w:val="56342B50"/>
    <w:rsid w:val="56366D5E"/>
    <w:rsid w:val="563A4789"/>
    <w:rsid w:val="56663A39"/>
    <w:rsid w:val="566B38B5"/>
    <w:rsid w:val="56982B9E"/>
    <w:rsid w:val="569F09E3"/>
    <w:rsid w:val="56AA6266"/>
    <w:rsid w:val="56B96BFA"/>
    <w:rsid w:val="56CA6D6B"/>
    <w:rsid w:val="56D62598"/>
    <w:rsid w:val="56DC4FA0"/>
    <w:rsid w:val="570D21BD"/>
    <w:rsid w:val="571A6DD7"/>
    <w:rsid w:val="573D34A4"/>
    <w:rsid w:val="574260C2"/>
    <w:rsid w:val="57714AD9"/>
    <w:rsid w:val="578F3CB7"/>
    <w:rsid w:val="579116FB"/>
    <w:rsid w:val="579A6133"/>
    <w:rsid w:val="57B85211"/>
    <w:rsid w:val="57BC541F"/>
    <w:rsid w:val="57CD455B"/>
    <w:rsid w:val="57CF553C"/>
    <w:rsid w:val="57D24407"/>
    <w:rsid w:val="57F07D0F"/>
    <w:rsid w:val="58087289"/>
    <w:rsid w:val="580C2F9F"/>
    <w:rsid w:val="5811693D"/>
    <w:rsid w:val="581629D1"/>
    <w:rsid w:val="58171F9A"/>
    <w:rsid w:val="583716F3"/>
    <w:rsid w:val="5850628D"/>
    <w:rsid w:val="58541C17"/>
    <w:rsid w:val="586D0D27"/>
    <w:rsid w:val="586D421E"/>
    <w:rsid w:val="587009F2"/>
    <w:rsid w:val="58792CD2"/>
    <w:rsid w:val="5882247F"/>
    <w:rsid w:val="588B5D95"/>
    <w:rsid w:val="58AF274C"/>
    <w:rsid w:val="58B97A84"/>
    <w:rsid w:val="58DB5EC0"/>
    <w:rsid w:val="58F4266C"/>
    <w:rsid w:val="58FB429A"/>
    <w:rsid w:val="59087ED7"/>
    <w:rsid w:val="590D78A7"/>
    <w:rsid w:val="591636C3"/>
    <w:rsid w:val="59257FF9"/>
    <w:rsid w:val="592E7DE3"/>
    <w:rsid w:val="593B6236"/>
    <w:rsid w:val="59433682"/>
    <w:rsid w:val="59442E81"/>
    <w:rsid w:val="595330E1"/>
    <w:rsid w:val="59682F8E"/>
    <w:rsid w:val="596935C2"/>
    <w:rsid w:val="596D3ED7"/>
    <w:rsid w:val="597C0CA9"/>
    <w:rsid w:val="597D67A5"/>
    <w:rsid w:val="59817C09"/>
    <w:rsid w:val="59972C03"/>
    <w:rsid w:val="59993556"/>
    <w:rsid w:val="59B41CDA"/>
    <w:rsid w:val="59BA5B2E"/>
    <w:rsid w:val="59BC7647"/>
    <w:rsid w:val="59DA424C"/>
    <w:rsid w:val="5A043C74"/>
    <w:rsid w:val="5A6C0537"/>
    <w:rsid w:val="5A6D673D"/>
    <w:rsid w:val="5A7019A8"/>
    <w:rsid w:val="5A7238FF"/>
    <w:rsid w:val="5A7860A7"/>
    <w:rsid w:val="5A7F2D7D"/>
    <w:rsid w:val="5AAB2524"/>
    <w:rsid w:val="5AB674CE"/>
    <w:rsid w:val="5ABD2CDD"/>
    <w:rsid w:val="5AC400BB"/>
    <w:rsid w:val="5ACC5CF6"/>
    <w:rsid w:val="5AD04239"/>
    <w:rsid w:val="5AD57F8F"/>
    <w:rsid w:val="5ADE03AA"/>
    <w:rsid w:val="5ADE509A"/>
    <w:rsid w:val="5AE55E38"/>
    <w:rsid w:val="5AEA4780"/>
    <w:rsid w:val="5B043A6A"/>
    <w:rsid w:val="5B0F6016"/>
    <w:rsid w:val="5B246207"/>
    <w:rsid w:val="5B3E6BF1"/>
    <w:rsid w:val="5B451118"/>
    <w:rsid w:val="5B5F6730"/>
    <w:rsid w:val="5B615F1E"/>
    <w:rsid w:val="5B653BFC"/>
    <w:rsid w:val="5B656817"/>
    <w:rsid w:val="5B930D4C"/>
    <w:rsid w:val="5BD01537"/>
    <w:rsid w:val="5BD01C69"/>
    <w:rsid w:val="5BD74F98"/>
    <w:rsid w:val="5BDE3248"/>
    <w:rsid w:val="5BF37B00"/>
    <w:rsid w:val="5C0B1826"/>
    <w:rsid w:val="5C220597"/>
    <w:rsid w:val="5C260F5F"/>
    <w:rsid w:val="5C2E549C"/>
    <w:rsid w:val="5C3617CE"/>
    <w:rsid w:val="5C3747A7"/>
    <w:rsid w:val="5C467626"/>
    <w:rsid w:val="5C53690C"/>
    <w:rsid w:val="5C5F4DC5"/>
    <w:rsid w:val="5C705376"/>
    <w:rsid w:val="5C793F9C"/>
    <w:rsid w:val="5C896D1C"/>
    <w:rsid w:val="5C9B4295"/>
    <w:rsid w:val="5CE76F2D"/>
    <w:rsid w:val="5CF27768"/>
    <w:rsid w:val="5CFD044A"/>
    <w:rsid w:val="5D1B5337"/>
    <w:rsid w:val="5D1C6E74"/>
    <w:rsid w:val="5D1E0910"/>
    <w:rsid w:val="5D1F61D1"/>
    <w:rsid w:val="5D2877B6"/>
    <w:rsid w:val="5D2D5A31"/>
    <w:rsid w:val="5D334E65"/>
    <w:rsid w:val="5D365224"/>
    <w:rsid w:val="5D3B4CE8"/>
    <w:rsid w:val="5D4106F0"/>
    <w:rsid w:val="5D47416D"/>
    <w:rsid w:val="5D476A43"/>
    <w:rsid w:val="5D534025"/>
    <w:rsid w:val="5D537A23"/>
    <w:rsid w:val="5D5B4338"/>
    <w:rsid w:val="5D73740A"/>
    <w:rsid w:val="5D737656"/>
    <w:rsid w:val="5D841C5F"/>
    <w:rsid w:val="5D842BA2"/>
    <w:rsid w:val="5D9C0ACE"/>
    <w:rsid w:val="5DDA5459"/>
    <w:rsid w:val="5DF725BB"/>
    <w:rsid w:val="5E0D54B2"/>
    <w:rsid w:val="5E123E76"/>
    <w:rsid w:val="5E1D56C9"/>
    <w:rsid w:val="5E2F5683"/>
    <w:rsid w:val="5E3E2C9A"/>
    <w:rsid w:val="5E3E7F50"/>
    <w:rsid w:val="5E480C44"/>
    <w:rsid w:val="5E4E19E2"/>
    <w:rsid w:val="5E573812"/>
    <w:rsid w:val="5E6A6682"/>
    <w:rsid w:val="5E7107FE"/>
    <w:rsid w:val="5E8845BB"/>
    <w:rsid w:val="5E8F7567"/>
    <w:rsid w:val="5EBD3A16"/>
    <w:rsid w:val="5ECB5C80"/>
    <w:rsid w:val="5ED2255B"/>
    <w:rsid w:val="5EDE4A71"/>
    <w:rsid w:val="5EEB6795"/>
    <w:rsid w:val="5EF33DA2"/>
    <w:rsid w:val="5EFC676A"/>
    <w:rsid w:val="5F0042A1"/>
    <w:rsid w:val="5F0121A6"/>
    <w:rsid w:val="5F124EF3"/>
    <w:rsid w:val="5F282D0C"/>
    <w:rsid w:val="5F431709"/>
    <w:rsid w:val="5F4E2377"/>
    <w:rsid w:val="5F587C08"/>
    <w:rsid w:val="5F5F2C48"/>
    <w:rsid w:val="5F607221"/>
    <w:rsid w:val="5F703598"/>
    <w:rsid w:val="5F872ED9"/>
    <w:rsid w:val="5F8A7B19"/>
    <w:rsid w:val="5FA37C10"/>
    <w:rsid w:val="5FA90621"/>
    <w:rsid w:val="5FCE4E3B"/>
    <w:rsid w:val="5FF0187D"/>
    <w:rsid w:val="5FF7701E"/>
    <w:rsid w:val="5FFA1509"/>
    <w:rsid w:val="60057064"/>
    <w:rsid w:val="601C43AD"/>
    <w:rsid w:val="602E24BA"/>
    <w:rsid w:val="6046078C"/>
    <w:rsid w:val="60464559"/>
    <w:rsid w:val="604B00AB"/>
    <w:rsid w:val="60582CDB"/>
    <w:rsid w:val="606F5FB9"/>
    <w:rsid w:val="607D354C"/>
    <w:rsid w:val="60B30577"/>
    <w:rsid w:val="60B427BE"/>
    <w:rsid w:val="60D205DC"/>
    <w:rsid w:val="60FE3C68"/>
    <w:rsid w:val="61051D5C"/>
    <w:rsid w:val="611E4623"/>
    <w:rsid w:val="61536C7B"/>
    <w:rsid w:val="61CA10B8"/>
    <w:rsid w:val="61EF5739"/>
    <w:rsid w:val="61F6296C"/>
    <w:rsid w:val="62183AFC"/>
    <w:rsid w:val="623D3A5B"/>
    <w:rsid w:val="62443E41"/>
    <w:rsid w:val="624A729C"/>
    <w:rsid w:val="62502EE8"/>
    <w:rsid w:val="62623C36"/>
    <w:rsid w:val="62632CEC"/>
    <w:rsid w:val="626A27B1"/>
    <w:rsid w:val="627653BB"/>
    <w:rsid w:val="627D0FA9"/>
    <w:rsid w:val="62901388"/>
    <w:rsid w:val="62984108"/>
    <w:rsid w:val="62A82621"/>
    <w:rsid w:val="62AA1744"/>
    <w:rsid w:val="62B10B30"/>
    <w:rsid w:val="62BE0466"/>
    <w:rsid w:val="62C76A51"/>
    <w:rsid w:val="62E6215A"/>
    <w:rsid w:val="62F11FA7"/>
    <w:rsid w:val="62F643BD"/>
    <w:rsid w:val="62FD74BF"/>
    <w:rsid w:val="630716E2"/>
    <w:rsid w:val="630F024D"/>
    <w:rsid w:val="632D4835"/>
    <w:rsid w:val="63314DC7"/>
    <w:rsid w:val="63741F5F"/>
    <w:rsid w:val="63930944"/>
    <w:rsid w:val="6396083F"/>
    <w:rsid w:val="63B640F4"/>
    <w:rsid w:val="63CA009F"/>
    <w:rsid w:val="63F47905"/>
    <w:rsid w:val="63F513B2"/>
    <w:rsid w:val="64044946"/>
    <w:rsid w:val="6409183A"/>
    <w:rsid w:val="641851CF"/>
    <w:rsid w:val="641B4AFE"/>
    <w:rsid w:val="64244FBC"/>
    <w:rsid w:val="64307A40"/>
    <w:rsid w:val="64371861"/>
    <w:rsid w:val="643A1692"/>
    <w:rsid w:val="643D5E99"/>
    <w:rsid w:val="64501CD4"/>
    <w:rsid w:val="64603521"/>
    <w:rsid w:val="6466336C"/>
    <w:rsid w:val="648E49BE"/>
    <w:rsid w:val="6495785C"/>
    <w:rsid w:val="6498180B"/>
    <w:rsid w:val="64C052C6"/>
    <w:rsid w:val="64C5118E"/>
    <w:rsid w:val="64CA674B"/>
    <w:rsid w:val="64E8206F"/>
    <w:rsid w:val="64EC0E77"/>
    <w:rsid w:val="64ED7801"/>
    <w:rsid w:val="64F50773"/>
    <w:rsid w:val="64F6352D"/>
    <w:rsid w:val="65023CC3"/>
    <w:rsid w:val="651760EC"/>
    <w:rsid w:val="65235B6A"/>
    <w:rsid w:val="653438DD"/>
    <w:rsid w:val="65343AE8"/>
    <w:rsid w:val="653D3D38"/>
    <w:rsid w:val="65472359"/>
    <w:rsid w:val="6562440B"/>
    <w:rsid w:val="6581700C"/>
    <w:rsid w:val="658A5808"/>
    <w:rsid w:val="65AC52BA"/>
    <w:rsid w:val="65B07995"/>
    <w:rsid w:val="65B146D7"/>
    <w:rsid w:val="65C24A3E"/>
    <w:rsid w:val="65D0504B"/>
    <w:rsid w:val="65ED7BEC"/>
    <w:rsid w:val="66110F14"/>
    <w:rsid w:val="662F0D8E"/>
    <w:rsid w:val="66440151"/>
    <w:rsid w:val="66530943"/>
    <w:rsid w:val="666670C4"/>
    <w:rsid w:val="667677D2"/>
    <w:rsid w:val="66900EAF"/>
    <w:rsid w:val="66CD79DA"/>
    <w:rsid w:val="66D65776"/>
    <w:rsid w:val="66ED28EF"/>
    <w:rsid w:val="67147C4A"/>
    <w:rsid w:val="671663BE"/>
    <w:rsid w:val="6719519D"/>
    <w:rsid w:val="671C0C7F"/>
    <w:rsid w:val="672E758A"/>
    <w:rsid w:val="673344A3"/>
    <w:rsid w:val="67354C84"/>
    <w:rsid w:val="673A2008"/>
    <w:rsid w:val="6740176C"/>
    <w:rsid w:val="67535B5F"/>
    <w:rsid w:val="67610BE5"/>
    <w:rsid w:val="67655F8E"/>
    <w:rsid w:val="67706B83"/>
    <w:rsid w:val="677662A9"/>
    <w:rsid w:val="67BE4225"/>
    <w:rsid w:val="67D713A1"/>
    <w:rsid w:val="67F510A4"/>
    <w:rsid w:val="68284263"/>
    <w:rsid w:val="68440A1D"/>
    <w:rsid w:val="684F3D32"/>
    <w:rsid w:val="68572072"/>
    <w:rsid w:val="686D3CB9"/>
    <w:rsid w:val="6890221F"/>
    <w:rsid w:val="689D1D10"/>
    <w:rsid w:val="68A21CDA"/>
    <w:rsid w:val="68F56A6B"/>
    <w:rsid w:val="692A0723"/>
    <w:rsid w:val="69326F53"/>
    <w:rsid w:val="6945787E"/>
    <w:rsid w:val="6953703B"/>
    <w:rsid w:val="695931EC"/>
    <w:rsid w:val="6963409A"/>
    <w:rsid w:val="69797291"/>
    <w:rsid w:val="69807FAC"/>
    <w:rsid w:val="69920F95"/>
    <w:rsid w:val="69922F53"/>
    <w:rsid w:val="699337DA"/>
    <w:rsid w:val="69945833"/>
    <w:rsid w:val="6999158D"/>
    <w:rsid w:val="69A16B0A"/>
    <w:rsid w:val="69BD06AF"/>
    <w:rsid w:val="69C44B43"/>
    <w:rsid w:val="69D14DAF"/>
    <w:rsid w:val="69E03484"/>
    <w:rsid w:val="6A043B98"/>
    <w:rsid w:val="6A05613F"/>
    <w:rsid w:val="6A11537A"/>
    <w:rsid w:val="6A20599E"/>
    <w:rsid w:val="6A2211C2"/>
    <w:rsid w:val="6A234B39"/>
    <w:rsid w:val="6A257F26"/>
    <w:rsid w:val="6A2D10B3"/>
    <w:rsid w:val="6A417CF8"/>
    <w:rsid w:val="6A421FE5"/>
    <w:rsid w:val="6A425D07"/>
    <w:rsid w:val="6A6E37DD"/>
    <w:rsid w:val="6A814DDA"/>
    <w:rsid w:val="6A88629C"/>
    <w:rsid w:val="6A8D61F0"/>
    <w:rsid w:val="6A942AB9"/>
    <w:rsid w:val="6A951C25"/>
    <w:rsid w:val="6AED0A1C"/>
    <w:rsid w:val="6B1B5B9A"/>
    <w:rsid w:val="6B284147"/>
    <w:rsid w:val="6B327DF4"/>
    <w:rsid w:val="6B345C1C"/>
    <w:rsid w:val="6B3672FB"/>
    <w:rsid w:val="6B3A18B5"/>
    <w:rsid w:val="6B492DB0"/>
    <w:rsid w:val="6B4F564A"/>
    <w:rsid w:val="6B553742"/>
    <w:rsid w:val="6B620DE7"/>
    <w:rsid w:val="6B752C1D"/>
    <w:rsid w:val="6B8D4F89"/>
    <w:rsid w:val="6BB3221A"/>
    <w:rsid w:val="6BBE6ECE"/>
    <w:rsid w:val="6BCB7EFC"/>
    <w:rsid w:val="6BCF1370"/>
    <w:rsid w:val="6BD4388D"/>
    <w:rsid w:val="6BDC0CDB"/>
    <w:rsid w:val="6BEA1F73"/>
    <w:rsid w:val="6C07664D"/>
    <w:rsid w:val="6C1C3616"/>
    <w:rsid w:val="6C217D5C"/>
    <w:rsid w:val="6C27454A"/>
    <w:rsid w:val="6C3C6972"/>
    <w:rsid w:val="6C592D9B"/>
    <w:rsid w:val="6C59465C"/>
    <w:rsid w:val="6C6C7546"/>
    <w:rsid w:val="6C8C2103"/>
    <w:rsid w:val="6C954A01"/>
    <w:rsid w:val="6C99523F"/>
    <w:rsid w:val="6CAB191E"/>
    <w:rsid w:val="6CD707C5"/>
    <w:rsid w:val="6CDB6104"/>
    <w:rsid w:val="6CF864CB"/>
    <w:rsid w:val="6D0226F4"/>
    <w:rsid w:val="6D044220"/>
    <w:rsid w:val="6D1030CA"/>
    <w:rsid w:val="6D183C93"/>
    <w:rsid w:val="6D3B25E2"/>
    <w:rsid w:val="6D4A117D"/>
    <w:rsid w:val="6D7601B4"/>
    <w:rsid w:val="6D7C405E"/>
    <w:rsid w:val="6D8F679B"/>
    <w:rsid w:val="6D9D0E5E"/>
    <w:rsid w:val="6DAC4803"/>
    <w:rsid w:val="6DD21F9B"/>
    <w:rsid w:val="6DE83727"/>
    <w:rsid w:val="6DFC64D1"/>
    <w:rsid w:val="6E1D35C1"/>
    <w:rsid w:val="6E216520"/>
    <w:rsid w:val="6E367282"/>
    <w:rsid w:val="6E3B726A"/>
    <w:rsid w:val="6E3D212B"/>
    <w:rsid w:val="6E5E1FFE"/>
    <w:rsid w:val="6E610789"/>
    <w:rsid w:val="6E615465"/>
    <w:rsid w:val="6E6B223C"/>
    <w:rsid w:val="6E6F27BA"/>
    <w:rsid w:val="6E773A08"/>
    <w:rsid w:val="6E8E7F28"/>
    <w:rsid w:val="6E994290"/>
    <w:rsid w:val="6E9C2696"/>
    <w:rsid w:val="6E9C6617"/>
    <w:rsid w:val="6EB56B79"/>
    <w:rsid w:val="6EBD5E63"/>
    <w:rsid w:val="6EE15142"/>
    <w:rsid w:val="6EE243C8"/>
    <w:rsid w:val="6EE511AF"/>
    <w:rsid w:val="6EE97DFE"/>
    <w:rsid w:val="6EF05DAC"/>
    <w:rsid w:val="6EF127B9"/>
    <w:rsid w:val="6F057BDE"/>
    <w:rsid w:val="6F442259"/>
    <w:rsid w:val="6F462E20"/>
    <w:rsid w:val="6F5133B4"/>
    <w:rsid w:val="6F5C5D43"/>
    <w:rsid w:val="6F8717B3"/>
    <w:rsid w:val="6F912173"/>
    <w:rsid w:val="6FC57188"/>
    <w:rsid w:val="6FCA6BD2"/>
    <w:rsid w:val="6FD259E3"/>
    <w:rsid w:val="6FDA50E4"/>
    <w:rsid w:val="6FED3FA3"/>
    <w:rsid w:val="6FFC73D7"/>
    <w:rsid w:val="700858C9"/>
    <w:rsid w:val="701D5082"/>
    <w:rsid w:val="702D0BC6"/>
    <w:rsid w:val="706D552F"/>
    <w:rsid w:val="70897534"/>
    <w:rsid w:val="70945C56"/>
    <w:rsid w:val="70951EC2"/>
    <w:rsid w:val="70967262"/>
    <w:rsid w:val="70B91D38"/>
    <w:rsid w:val="70D30D5C"/>
    <w:rsid w:val="70D34478"/>
    <w:rsid w:val="70D77B66"/>
    <w:rsid w:val="70E26886"/>
    <w:rsid w:val="7100001F"/>
    <w:rsid w:val="711313ED"/>
    <w:rsid w:val="711F7678"/>
    <w:rsid w:val="71212C3E"/>
    <w:rsid w:val="71302CBE"/>
    <w:rsid w:val="714479B9"/>
    <w:rsid w:val="71490218"/>
    <w:rsid w:val="714D4C46"/>
    <w:rsid w:val="715F5FE6"/>
    <w:rsid w:val="71685EF0"/>
    <w:rsid w:val="71746433"/>
    <w:rsid w:val="71857FD1"/>
    <w:rsid w:val="71996841"/>
    <w:rsid w:val="719D6082"/>
    <w:rsid w:val="719F3359"/>
    <w:rsid w:val="71A7133F"/>
    <w:rsid w:val="71AF5A44"/>
    <w:rsid w:val="71B22D88"/>
    <w:rsid w:val="71C232C9"/>
    <w:rsid w:val="71D10FDA"/>
    <w:rsid w:val="71FA6BB2"/>
    <w:rsid w:val="72133AD9"/>
    <w:rsid w:val="72281E4A"/>
    <w:rsid w:val="722C364D"/>
    <w:rsid w:val="723501AA"/>
    <w:rsid w:val="72416BA9"/>
    <w:rsid w:val="724A4C61"/>
    <w:rsid w:val="72787174"/>
    <w:rsid w:val="728A52C4"/>
    <w:rsid w:val="728D6BD6"/>
    <w:rsid w:val="729007E8"/>
    <w:rsid w:val="72963DEE"/>
    <w:rsid w:val="729B6266"/>
    <w:rsid w:val="72A03414"/>
    <w:rsid w:val="72AA16F4"/>
    <w:rsid w:val="72BA0A7C"/>
    <w:rsid w:val="72D16921"/>
    <w:rsid w:val="72FC72DD"/>
    <w:rsid w:val="72FF2A7C"/>
    <w:rsid w:val="73034C68"/>
    <w:rsid w:val="730F1154"/>
    <w:rsid w:val="73367024"/>
    <w:rsid w:val="734A1934"/>
    <w:rsid w:val="7359576A"/>
    <w:rsid w:val="736172C2"/>
    <w:rsid w:val="73633ED2"/>
    <w:rsid w:val="7366730E"/>
    <w:rsid w:val="736B29F1"/>
    <w:rsid w:val="73706590"/>
    <w:rsid w:val="73812327"/>
    <w:rsid w:val="73834752"/>
    <w:rsid w:val="73933144"/>
    <w:rsid w:val="739F4710"/>
    <w:rsid w:val="73B06A71"/>
    <w:rsid w:val="73BC1944"/>
    <w:rsid w:val="73CB6E6F"/>
    <w:rsid w:val="73D5046F"/>
    <w:rsid w:val="73E5229A"/>
    <w:rsid w:val="74034AC6"/>
    <w:rsid w:val="74071560"/>
    <w:rsid w:val="74114EFE"/>
    <w:rsid w:val="741F6533"/>
    <w:rsid w:val="743534C8"/>
    <w:rsid w:val="748C7EF0"/>
    <w:rsid w:val="748E3984"/>
    <w:rsid w:val="74A436AB"/>
    <w:rsid w:val="74A83579"/>
    <w:rsid w:val="74C12695"/>
    <w:rsid w:val="74DB4704"/>
    <w:rsid w:val="74F81D0F"/>
    <w:rsid w:val="75001E04"/>
    <w:rsid w:val="75130882"/>
    <w:rsid w:val="75217F7E"/>
    <w:rsid w:val="752D34BE"/>
    <w:rsid w:val="75354588"/>
    <w:rsid w:val="753B5D40"/>
    <w:rsid w:val="7542510F"/>
    <w:rsid w:val="75497D31"/>
    <w:rsid w:val="7551271A"/>
    <w:rsid w:val="756172D5"/>
    <w:rsid w:val="756D2934"/>
    <w:rsid w:val="756E1B78"/>
    <w:rsid w:val="7592038B"/>
    <w:rsid w:val="75A20F2F"/>
    <w:rsid w:val="75A67E30"/>
    <w:rsid w:val="75BB6BB4"/>
    <w:rsid w:val="75C03CC3"/>
    <w:rsid w:val="75D22F10"/>
    <w:rsid w:val="75D8468F"/>
    <w:rsid w:val="75FF3B0E"/>
    <w:rsid w:val="760242E2"/>
    <w:rsid w:val="760504EE"/>
    <w:rsid w:val="76132043"/>
    <w:rsid w:val="76300539"/>
    <w:rsid w:val="763043F0"/>
    <w:rsid w:val="76344AF0"/>
    <w:rsid w:val="76561F5C"/>
    <w:rsid w:val="767447D9"/>
    <w:rsid w:val="767976C1"/>
    <w:rsid w:val="767A40AF"/>
    <w:rsid w:val="767E17EC"/>
    <w:rsid w:val="769B3FEC"/>
    <w:rsid w:val="769E081E"/>
    <w:rsid w:val="76A00B85"/>
    <w:rsid w:val="76AE6927"/>
    <w:rsid w:val="76B00A85"/>
    <w:rsid w:val="76BD4CA2"/>
    <w:rsid w:val="76BF7361"/>
    <w:rsid w:val="76C145CC"/>
    <w:rsid w:val="76EB435D"/>
    <w:rsid w:val="76F65FF9"/>
    <w:rsid w:val="76F76437"/>
    <w:rsid w:val="770B15D3"/>
    <w:rsid w:val="77143121"/>
    <w:rsid w:val="77225AB5"/>
    <w:rsid w:val="7729297B"/>
    <w:rsid w:val="77316BA6"/>
    <w:rsid w:val="777E572A"/>
    <w:rsid w:val="777F3174"/>
    <w:rsid w:val="777F6F65"/>
    <w:rsid w:val="778F73DF"/>
    <w:rsid w:val="77B630CD"/>
    <w:rsid w:val="77B94449"/>
    <w:rsid w:val="77BB01B4"/>
    <w:rsid w:val="77CC555A"/>
    <w:rsid w:val="77CF7A3A"/>
    <w:rsid w:val="77DB2130"/>
    <w:rsid w:val="77DE21D5"/>
    <w:rsid w:val="77E04CE3"/>
    <w:rsid w:val="77EC5C45"/>
    <w:rsid w:val="77ED3C71"/>
    <w:rsid w:val="78104D69"/>
    <w:rsid w:val="781F1E97"/>
    <w:rsid w:val="78353457"/>
    <w:rsid w:val="786C7357"/>
    <w:rsid w:val="78774DCE"/>
    <w:rsid w:val="788E2267"/>
    <w:rsid w:val="7894215C"/>
    <w:rsid w:val="78A326ED"/>
    <w:rsid w:val="78AD69AC"/>
    <w:rsid w:val="78AE51D7"/>
    <w:rsid w:val="78C4441A"/>
    <w:rsid w:val="78CD7B9B"/>
    <w:rsid w:val="78DE5BCD"/>
    <w:rsid w:val="78F97CB1"/>
    <w:rsid w:val="791D1BA3"/>
    <w:rsid w:val="794A1EAD"/>
    <w:rsid w:val="797556D2"/>
    <w:rsid w:val="79A022A0"/>
    <w:rsid w:val="79A225AF"/>
    <w:rsid w:val="79A24FAA"/>
    <w:rsid w:val="79AF7142"/>
    <w:rsid w:val="79B06B9C"/>
    <w:rsid w:val="79B27D92"/>
    <w:rsid w:val="79B44C9B"/>
    <w:rsid w:val="79BB5311"/>
    <w:rsid w:val="79BD672B"/>
    <w:rsid w:val="79F01D91"/>
    <w:rsid w:val="79F3779E"/>
    <w:rsid w:val="79FA48EF"/>
    <w:rsid w:val="7A0C3B26"/>
    <w:rsid w:val="7A16280D"/>
    <w:rsid w:val="7A2B2EC7"/>
    <w:rsid w:val="7A491B4B"/>
    <w:rsid w:val="7A4C60F2"/>
    <w:rsid w:val="7A537D6C"/>
    <w:rsid w:val="7A5B4AB7"/>
    <w:rsid w:val="7A732C72"/>
    <w:rsid w:val="7A8540C4"/>
    <w:rsid w:val="7A98253B"/>
    <w:rsid w:val="7AAE130E"/>
    <w:rsid w:val="7ACA0D12"/>
    <w:rsid w:val="7ACB33FB"/>
    <w:rsid w:val="7AD0070A"/>
    <w:rsid w:val="7AD6498A"/>
    <w:rsid w:val="7AEA70E5"/>
    <w:rsid w:val="7AEC1F55"/>
    <w:rsid w:val="7B0C39A9"/>
    <w:rsid w:val="7B0E2F8B"/>
    <w:rsid w:val="7B1A09B1"/>
    <w:rsid w:val="7B211B13"/>
    <w:rsid w:val="7B3131D9"/>
    <w:rsid w:val="7B534A17"/>
    <w:rsid w:val="7B854362"/>
    <w:rsid w:val="7B96555B"/>
    <w:rsid w:val="7B9736C7"/>
    <w:rsid w:val="7BAB598C"/>
    <w:rsid w:val="7BB71D0C"/>
    <w:rsid w:val="7BB84C8C"/>
    <w:rsid w:val="7BBE1B37"/>
    <w:rsid w:val="7BCB1380"/>
    <w:rsid w:val="7BDD764C"/>
    <w:rsid w:val="7BEF2149"/>
    <w:rsid w:val="7BF13635"/>
    <w:rsid w:val="7BF13738"/>
    <w:rsid w:val="7BF51282"/>
    <w:rsid w:val="7C0421FB"/>
    <w:rsid w:val="7C1A2A5A"/>
    <w:rsid w:val="7C2640FB"/>
    <w:rsid w:val="7C2717ED"/>
    <w:rsid w:val="7C2A5990"/>
    <w:rsid w:val="7C4874EA"/>
    <w:rsid w:val="7C4B0A2C"/>
    <w:rsid w:val="7C602075"/>
    <w:rsid w:val="7C8A6E94"/>
    <w:rsid w:val="7C974B85"/>
    <w:rsid w:val="7C9A303C"/>
    <w:rsid w:val="7C9C42D4"/>
    <w:rsid w:val="7CAD3D34"/>
    <w:rsid w:val="7CB55DE0"/>
    <w:rsid w:val="7CBA2220"/>
    <w:rsid w:val="7CCC19A1"/>
    <w:rsid w:val="7CD15BC2"/>
    <w:rsid w:val="7CDB4C04"/>
    <w:rsid w:val="7CE47F89"/>
    <w:rsid w:val="7CED657E"/>
    <w:rsid w:val="7CFD5EF7"/>
    <w:rsid w:val="7D0310FB"/>
    <w:rsid w:val="7D0B5F32"/>
    <w:rsid w:val="7D165C8D"/>
    <w:rsid w:val="7D266B6B"/>
    <w:rsid w:val="7D395407"/>
    <w:rsid w:val="7D5E6B61"/>
    <w:rsid w:val="7D720BF9"/>
    <w:rsid w:val="7D74433A"/>
    <w:rsid w:val="7D7D2946"/>
    <w:rsid w:val="7D842F8F"/>
    <w:rsid w:val="7D984C2E"/>
    <w:rsid w:val="7DAA6C39"/>
    <w:rsid w:val="7DB8056B"/>
    <w:rsid w:val="7DB92AFE"/>
    <w:rsid w:val="7DC359B6"/>
    <w:rsid w:val="7DCA2ED4"/>
    <w:rsid w:val="7DCF7F8F"/>
    <w:rsid w:val="7DD303B1"/>
    <w:rsid w:val="7DDB0E07"/>
    <w:rsid w:val="7DE7695D"/>
    <w:rsid w:val="7E0218F5"/>
    <w:rsid w:val="7E535DCD"/>
    <w:rsid w:val="7E562E71"/>
    <w:rsid w:val="7E5D7BD5"/>
    <w:rsid w:val="7E7714D1"/>
    <w:rsid w:val="7E7A0BE6"/>
    <w:rsid w:val="7E8233E3"/>
    <w:rsid w:val="7E9145A4"/>
    <w:rsid w:val="7E92430C"/>
    <w:rsid w:val="7E9556FF"/>
    <w:rsid w:val="7EC73031"/>
    <w:rsid w:val="7EC91791"/>
    <w:rsid w:val="7ED522F2"/>
    <w:rsid w:val="7EDF2D9F"/>
    <w:rsid w:val="7EE12232"/>
    <w:rsid w:val="7EE42C9C"/>
    <w:rsid w:val="7EF1737B"/>
    <w:rsid w:val="7EF92E63"/>
    <w:rsid w:val="7F000A2B"/>
    <w:rsid w:val="7F0A1F6C"/>
    <w:rsid w:val="7F0A68A8"/>
    <w:rsid w:val="7F116197"/>
    <w:rsid w:val="7F163DA7"/>
    <w:rsid w:val="7F165E38"/>
    <w:rsid w:val="7F31278A"/>
    <w:rsid w:val="7F31438F"/>
    <w:rsid w:val="7F353863"/>
    <w:rsid w:val="7F3A2FAB"/>
    <w:rsid w:val="7F451C84"/>
    <w:rsid w:val="7F4D2BB6"/>
    <w:rsid w:val="7F637A00"/>
    <w:rsid w:val="7F7A4316"/>
    <w:rsid w:val="7F7D297E"/>
    <w:rsid w:val="7F86413F"/>
    <w:rsid w:val="7F885426"/>
    <w:rsid w:val="7F9A7396"/>
    <w:rsid w:val="7FB64E0A"/>
    <w:rsid w:val="7FD55134"/>
    <w:rsid w:val="7FF8412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9" w:semiHidden="0" w:name="heading 1"/>
    <w:lsdException w:qFormat="1" w:uiPriority="99" w:semiHidden="0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99" w:semiHidden="0" w:name="toc 1"/>
    <w:lsdException w:qFormat="1" w:uiPriority="99" w:semiHidden="0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2"/>
    <w:unhideWhenUsed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35"/>
    <w:unhideWhenUsed/>
    <w:qFormat/>
    <w:uiPriority w:val="99"/>
    <w:rPr>
      <w:b/>
      <w:bCs/>
    </w:rPr>
  </w:style>
  <w:style w:type="paragraph" w:styleId="5">
    <w:name w:val="annotation text"/>
    <w:basedOn w:val="1"/>
    <w:link w:val="28"/>
    <w:unhideWhenUsed/>
    <w:qFormat/>
    <w:uiPriority w:val="99"/>
  </w:style>
  <w:style w:type="paragraph" w:styleId="6">
    <w:name w:val="Document Map"/>
    <w:basedOn w:val="1"/>
    <w:link w:val="34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31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99"/>
  </w:style>
  <w:style w:type="paragraph" w:styleId="11">
    <w:name w:val="toc 2"/>
    <w:basedOn w:val="1"/>
    <w:next w:val="1"/>
    <w:unhideWhenUsed/>
    <w:qFormat/>
    <w:uiPriority w:val="99"/>
    <w:pPr>
      <w:ind w:left="420" w:leftChars="200"/>
    </w:pPr>
  </w:style>
  <w:style w:type="paragraph" w:styleId="1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qFormat/>
    <w:uiPriority w:val="0"/>
    <w:rPr>
      <w:u w:val="single"/>
    </w:rPr>
  </w:style>
  <w:style w:type="character" w:styleId="15">
    <w:name w:val="annotation reference"/>
    <w:basedOn w:val="13"/>
    <w:unhideWhenUsed/>
    <w:qFormat/>
    <w:uiPriority w:val="99"/>
    <w:rPr>
      <w:sz w:val="21"/>
      <w:szCs w:val="21"/>
    </w:rPr>
  </w:style>
  <w:style w:type="paragraph" w:customStyle="1" w:styleId="17">
    <w:name w:val="页眉与页脚"/>
    <w:qFormat/>
    <w:uiPriority w:val="0"/>
    <w:pP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8">
    <w:name w:val="正文 A"/>
    <w:qFormat/>
    <w:uiPriority w:val="0"/>
    <w:pPr>
      <w:widowControl w:val="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19">
    <w:name w:val="标题 11"/>
    <w:next w:val="18"/>
    <w:qFormat/>
    <w:uiPriority w:val="0"/>
    <w:pPr>
      <w:keepNext/>
      <w:keepLines/>
      <w:spacing w:before="480"/>
      <w:outlineLvl w:val="0"/>
    </w:pPr>
    <w:rPr>
      <w:rFonts w:ascii="微软雅黑" w:hAnsi="微软雅黑" w:eastAsia="微软雅黑" w:cs="微软雅黑"/>
      <w:b/>
      <w:bCs/>
      <w:color w:val="365F91"/>
      <w:sz w:val="28"/>
      <w:szCs w:val="28"/>
      <w:u w:color="365F91"/>
      <w:lang w:val="en-US" w:eastAsia="zh-CN" w:bidi="ar-SA"/>
    </w:rPr>
  </w:style>
  <w:style w:type="paragraph" w:customStyle="1" w:styleId="20">
    <w:name w:val="层二"/>
    <w:qFormat/>
    <w:uiPriority w:val="0"/>
    <w:pPr>
      <w:widowControl w:val="0"/>
      <w:tabs>
        <w:tab w:val="left" w:pos="425"/>
        <w:tab w:val="left" w:pos="720"/>
      </w:tabs>
      <w:ind w:left="425" w:hanging="425"/>
      <w:jc w:val="both"/>
    </w:pPr>
    <w:rPr>
      <w:rFonts w:ascii="Calibri" w:hAnsi="Calibri" w:eastAsia="Calibri" w:cs="Calibri"/>
      <w:color w:val="000000"/>
      <w:kern w:val="2"/>
      <w:sz w:val="28"/>
      <w:szCs w:val="28"/>
      <w:u w:color="000000"/>
      <w:lang w:val="en-US" w:eastAsia="zh-CN" w:bidi="ar-SA"/>
    </w:rPr>
  </w:style>
  <w:style w:type="paragraph" w:customStyle="1" w:styleId="21">
    <w:name w:val="TOC 1"/>
    <w:qFormat/>
    <w:uiPriority w:val="0"/>
    <w:pPr>
      <w:widowControl w:val="0"/>
      <w:tabs>
        <w:tab w:val="left" w:pos="840"/>
        <w:tab w:val="right" w:leader="dot" w:pos="8280"/>
      </w:tabs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22">
    <w:name w:val="TOC 2"/>
    <w:qFormat/>
    <w:uiPriority w:val="0"/>
    <w:pPr>
      <w:widowControl w:val="0"/>
      <w:tabs>
        <w:tab w:val="left" w:pos="840"/>
        <w:tab w:val="right" w:leader="dot" w:pos="8280"/>
      </w:tabs>
      <w:ind w:left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23">
    <w:name w:val="标题 21"/>
    <w:next w:val="18"/>
    <w:qFormat/>
    <w:uiPriority w:val="0"/>
    <w:pPr>
      <w:keepNext/>
      <w:keepLines/>
      <w:widowControl w:val="0"/>
      <w:spacing w:before="260" w:after="260" w:line="413" w:lineRule="auto"/>
      <w:jc w:val="both"/>
      <w:outlineLvl w:val="1"/>
    </w:pPr>
    <w:rPr>
      <w:rFonts w:ascii="Cambria" w:hAnsi="Cambria" w:eastAsia="Cambria" w:cs="Cambria"/>
      <w:b/>
      <w:bCs/>
      <w:color w:val="000000"/>
      <w:sz w:val="32"/>
      <w:szCs w:val="32"/>
      <w:u w:color="000000"/>
      <w:lang w:val="en-US" w:eastAsia="zh-CN" w:bidi="ar-SA"/>
    </w:rPr>
  </w:style>
  <w:style w:type="paragraph" w:customStyle="1" w:styleId="24">
    <w:name w:val="列出段落1"/>
    <w:qFormat/>
    <w:uiPriority w:val="0"/>
    <w:pPr>
      <w:widowControl w:val="0"/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25">
    <w:name w:val="表格样式 2"/>
    <w:qFormat/>
    <w:uiPriority w:val="0"/>
    <w:rPr>
      <w:rFonts w:ascii="Helvetica" w:hAnsi="Helvetica" w:eastAsia="Helvetica" w:cs="Helvetica"/>
      <w:color w:val="000000"/>
      <w:lang w:val="en-US" w:eastAsia="zh-CN" w:bidi="ar-SA"/>
    </w:rPr>
  </w:style>
  <w:style w:type="paragraph" w:customStyle="1" w:styleId="26">
    <w:name w:val="默认"/>
    <w:qFormat/>
    <w:uiPriority w:val="0"/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table" w:customStyle="1" w:styleId="27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8">
    <w:name w:val="批注文字 Char"/>
    <w:basedOn w:val="13"/>
    <w:link w:val="5"/>
    <w:semiHidden/>
    <w:qFormat/>
    <w:uiPriority w:val="99"/>
    <w:rPr>
      <w:sz w:val="24"/>
      <w:szCs w:val="24"/>
      <w:lang w:eastAsia="en-US"/>
    </w:rPr>
  </w:style>
  <w:style w:type="character" w:customStyle="1" w:styleId="29">
    <w:name w:val="页眉 Char"/>
    <w:basedOn w:val="13"/>
    <w:link w:val="9"/>
    <w:semiHidden/>
    <w:qFormat/>
    <w:uiPriority w:val="99"/>
    <w:rPr>
      <w:rFonts w:eastAsia="Arial Unicode MS"/>
      <w:sz w:val="18"/>
      <w:szCs w:val="18"/>
      <w:lang w:eastAsia="en-US"/>
    </w:rPr>
  </w:style>
  <w:style w:type="character" w:customStyle="1" w:styleId="30">
    <w:name w:val="页脚 Char"/>
    <w:basedOn w:val="13"/>
    <w:link w:val="8"/>
    <w:semiHidden/>
    <w:qFormat/>
    <w:uiPriority w:val="99"/>
    <w:rPr>
      <w:rFonts w:eastAsia="Arial Unicode MS"/>
      <w:sz w:val="18"/>
      <w:szCs w:val="18"/>
      <w:lang w:eastAsia="en-US"/>
    </w:rPr>
  </w:style>
  <w:style w:type="character" w:customStyle="1" w:styleId="31">
    <w:name w:val="批注框文本 Char"/>
    <w:basedOn w:val="13"/>
    <w:link w:val="7"/>
    <w:semiHidden/>
    <w:qFormat/>
    <w:uiPriority w:val="99"/>
    <w:rPr>
      <w:rFonts w:eastAsia="Arial Unicode MS"/>
      <w:sz w:val="18"/>
      <w:szCs w:val="18"/>
      <w:lang w:eastAsia="en-US"/>
    </w:rPr>
  </w:style>
  <w:style w:type="character" w:customStyle="1" w:styleId="32">
    <w:name w:val="标题 1 Char"/>
    <w:basedOn w:val="13"/>
    <w:link w:val="2"/>
    <w:semiHidden/>
    <w:qFormat/>
    <w:uiPriority w:val="99"/>
    <w:rPr>
      <w:rFonts w:eastAsia="Arial Unicode MS"/>
      <w:b/>
      <w:bCs/>
      <w:kern w:val="44"/>
      <w:sz w:val="44"/>
      <w:szCs w:val="44"/>
      <w:lang w:eastAsia="en-US"/>
    </w:rPr>
  </w:style>
  <w:style w:type="character" w:customStyle="1" w:styleId="33">
    <w:name w:val="标题 2 Char"/>
    <w:basedOn w:val="13"/>
    <w:link w:val="3"/>
    <w:semiHidden/>
    <w:qFormat/>
    <w:uiPriority w:val="99"/>
    <w:rPr>
      <w:rFonts w:asciiTheme="majorHAnsi" w:hAnsiTheme="majorHAnsi" w:eastAsiaTheme="majorEastAsia" w:cstheme="majorBidi"/>
      <w:b/>
      <w:bCs/>
      <w:sz w:val="32"/>
      <w:szCs w:val="32"/>
      <w:lang w:eastAsia="en-US"/>
    </w:rPr>
  </w:style>
  <w:style w:type="character" w:customStyle="1" w:styleId="34">
    <w:name w:val="文档结构图 Char"/>
    <w:basedOn w:val="13"/>
    <w:link w:val="6"/>
    <w:semiHidden/>
    <w:qFormat/>
    <w:uiPriority w:val="99"/>
    <w:rPr>
      <w:rFonts w:ascii="宋体" w:eastAsia="宋体"/>
      <w:sz w:val="18"/>
      <w:szCs w:val="18"/>
      <w:lang w:eastAsia="en-US"/>
    </w:rPr>
  </w:style>
  <w:style w:type="character" w:customStyle="1" w:styleId="35">
    <w:name w:val="批注主题 Char"/>
    <w:basedOn w:val="28"/>
    <w:link w:val="4"/>
    <w:semiHidden/>
    <w:qFormat/>
    <w:uiPriority w:val="99"/>
    <w:rPr>
      <w:rFonts w:eastAsia="Arial Unicode MS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http:/sdwm.org</Company>
  <Pages>39</Pages>
  <Words>2368</Words>
  <Characters>13501</Characters>
  <Lines>112</Lines>
  <Paragraphs>31</Paragraphs>
  <ScaleCrop>false</ScaleCrop>
  <LinksUpToDate>false</LinksUpToDate>
  <CharactersWithSpaces>15838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2015-10-15T06:46:00Z</dcterms:created>
  <dc:creator>admin</dc:creator>
  <cp:lastModifiedBy>lisa Guo</cp:lastModifiedBy>
  <dcterms:modified xsi:type="dcterms:W3CDTF">2016-10-17T03:57:09Z</dcterms:modified>
  <dc:title>阅分享APP接口V3.0</dc:title>
  <cp:revision>826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